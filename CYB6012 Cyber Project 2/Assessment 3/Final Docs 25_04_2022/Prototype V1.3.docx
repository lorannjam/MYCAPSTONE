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FF9" w:rsidRDefault="0094358B" w:rsidP="00366FF9">
      <w:pPr>
        <w:pStyle w:val="BodyText"/>
        <w:kinsoku w:val="0"/>
        <w:overflowPunct w:val="0"/>
        <w:spacing w:line="1527" w:lineRule="exact"/>
        <w:jc w:val="center"/>
        <w:rPr>
          <w:rFonts w:ascii="Arial" w:hAnsi="Arial" w:cs="Arial"/>
          <w:color w:val="150303"/>
          <w:w w:val="105"/>
          <w:sz w:val="96"/>
          <w:szCs w:val="96"/>
        </w:rPr>
      </w:pPr>
      <w:r>
        <w:rPr>
          <w:rFonts w:ascii="Arial" w:hAnsi="Arial" w:cs="Arial"/>
          <w:color w:val="150303"/>
          <w:w w:val="105"/>
          <w:sz w:val="96"/>
          <w:szCs w:val="96"/>
        </w:rPr>
        <w:t xml:space="preserve"> </w:t>
      </w:r>
    </w:p>
    <w:p w:rsidR="00B96B32" w:rsidRDefault="003136CF" w:rsidP="00366FF9">
      <w:pPr>
        <w:pStyle w:val="BodyText"/>
        <w:kinsoku w:val="0"/>
        <w:overflowPunct w:val="0"/>
        <w:spacing w:line="1527" w:lineRule="exact"/>
        <w:jc w:val="center"/>
        <w:rPr>
          <w:rFonts w:ascii="Arial" w:hAnsi="Arial" w:cs="Arial"/>
          <w:color w:val="150303"/>
          <w:w w:val="105"/>
          <w:sz w:val="56"/>
          <w:szCs w:val="56"/>
        </w:rPr>
      </w:pPr>
      <w:r>
        <w:rPr>
          <w:noProof/>
          <w:sz w:val="56"/>
          <w:szCs w:val="56"/>
        </w:rPr>
        <mc:AlternateContent>
          <mc:Choice Requires="wps">
            <w:drawing>
              <wp:anchor distT="0" distB="0" distL="114300" distR="114300" simplePos="0" relativeHeight="251540992" behindDoc="1" locked="0" layoutInCell="0" allowOverlap="1">
                <wp:simplePos x="0" y="0"/>
                <wp:positionH relativeFrom="page">
                  <wp:posOffset>2916555</wp:posOffset>
                </wp:positionH>
                <wp:positionV relativeFrom="page">
                  <wp:posOffset>9529445</wp:posOffset>
                </wp:positionV>
                <wp:extent cx="64135" cy="164465"/>
                <wp:effectExtent l="0" t="0" r="12065" b="6985"/>
                <wp:wrapNone/>
                <wp:docPr id="54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02" w:rsidRDefault="00A22902">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29.65pt;margin-top:750.35pt;width:5.05pt;height:12.95pt;z-index:-251775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" o:allowincell="f" filled="f" stroked="f">
                <v:textbox inset="0,0,0,0">
                  <w:txbxContent>
                    <w:p w:rsidR="00A22902" w:rsidRDefault="00A22902">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v:textbox>
                <w10:wrap anchorx="page" anchory="page"/>
              </v:shape>
            </w:pict>
          </mc:Fallback>
        </mc:AlternateContent>
      </w:r>
      <w:r>
        <w:rPr>
          <w:noProof/>
          <w:sz w:val="56"/>
          <w:szCs w:val="56"/>
        </w:rPr>
        <mc:AlternateContent>
          <mc:Choice Requires="wps">
            <w:drawing>
              <wp:anchor distT="0" distB="0" distL="114300" distR="114300" simplePos="0" relativeHeight="251543040" behindDoc="1" locked="0" layoutInCell="0" allowOverlap="1">
                <wp:simplePos x="0" y="0"/>
                <wp:positionH relativeFrom="page">
                  <wp:posOffset>3905885</wp:posOffset>
                </wp:positionH>
                <wp:positionV relativeFrom="page">
                  <wp:posOffset>9787890</wp:posOffset>
                </wp:positionV>
                <wp:extent cx="136525" cy="78105"/>
                <wp:effectExtent l="0" t="0" r="15875" b="17145"/>
                <wp:wrapNone/>
                <wp:docPr id="54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 cy="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02" w:rsidRDefault="00A22902">
                            <w:pPr>
                              <w:pStyle w:val="BodyText"/>
                              <w:kinsoku w:val="0"/>
                              <w:overflowPunct w:val="0"/>
                              <w:spacing w:line="122" w:lineRule="exact"/>
                              <w:rPr>
                                <w:color w:val="B1A0AC"/>
                                <w:w w:val="600"/>
                                <w:sz w:val="11"/>
                                <w:szCs w:val="11"/>
                              </w:rPr>
                            </w:pPr>
                            <w:r>
                              <w:rPr>
                                <w:color w:val="B1A0AC"/>
                                <w:w w:val="600"/>
                                <w:sz w:val="11"/>
                                <w:szCs w:val="1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307.55pt;margin-top:770.7pt;width:10.75pt;height:6.15pt;z-index:-25177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UIrwIAALA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B1A0AC"/>
                          <w:w w:val="600"/>
                          <w:sz w:val="11"/>
                          <w:szCs w:val="11"/>
                        </w:rPr>
                      </w:pPr>
                      <w:r>
                        <w:rPr>
                          <w:color w:val="B1A0AC"/>
                          <w:w w:val="600"/>
                          <w:sz w:val="11"/>
                          <w:szCs w:val="11"/>
                        </w:rPr>
                        <w:t>.</w:t>
                      </w:r>
                    </w:p>
                  </w:txbxContent>
                </v:textbox>
                <w10:wrap anchorx="page" anchory="page"/>
              </v:shape>
            </w:pict>
          </mc:Fallback>
        </mc:AlternateContent>
      </w:r>
      <w:r>
        <w:rPr>
          <w:noProof/>
          <w:sz w:val="56"/>
          <w:szCs w:val="56"/>
        </w:rPr>
        <mc:AlternateContent>
          <mc:Choice Requires="wps">
            <w:drawing>
              <wp:anchor distT="0" distB="0" distL="114300" distR="114300" simplePos="0" relativeHeight="251544064" behindDoc="1" locked="0" layoutInCell="0" allowOverlap="1">
                <wp:simplePos x="0" y="0"/>
                <wp:positionH relativeFrom="page">
                  <wp:posOffset>2651760</wp:posOffset>
                </wp:positionH>
                <wp:positionV relativeFrom="page">
                  <wp:posOffset>9787890</wp:posOffset>
                </wp:positionV>
                <wp:extent cx="204470" cy="78105"/>
                <wp:effectExtent l="0" t="0" r="5080" b="17145"/>
                <wp:wrapNone/>
                <wp:docPr id="54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02" w:rsidRDefault="00A22902">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left:0;text-align:left;margin-left:208.8pt;margin-top:770.7pt;width:16.1pt;height:6.15pt;z-index:-25177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v:textbox>
                <w10:wrap anchorx="page" anchory="page"/>
              </v:shape>
            </w:pict>
          </mc:Fallback>
        </mc:AlternateContent>
      </w:r>
      <w:r>
        <w:rPr>
          <w:noProof/>
          <w:sz w:val="56"/>
          <w:szCs w:val="56"/>
        </w:rPr>
        <mc:AlternateContent>
          <mc:Choice Requires="wps">
            <w:drawing>
              <wp:anchor distT="0" distB="0" distL="114300" distR="114300" simplePos="0" relativeHeight="251545088" behindDoc="1" locked="0" layoutInCell="0" allowOverlap="1">
                <wp:simplePos x="0" y="0"/>
                <wp:positionH relativeFrom="page">
                  <wp:posOffset>4027170</wp:posOffset>
                </wp:positionH>
                <wp:positionV relativeFrom="page">
                  <wp:posOffset>9787890</wp:posOffset>
                </wp:positionV>
                <wp:extent cx="136525" cy="78105"/>
                <wp:effectExtent l="0" t="0" r="15875" b="17145"/>
                <wp:wrapNone/>
                <wp:docPr id="53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 cy="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02" w:rsidRDefault="00A22902">
                            <w:pPr>
                              <w:pStyle w:val="BodyText"/>
                              <w:kinsoku w:val="0"/>
                              <w:overflowPunct w:val="0"/>
                              <w:spacing w:line="122" w:lineRule="exact"/>
                              <w:rPr>
                                <w:color w:val="C1AFB3"/>
                                <w:w w:val="600"/>
                                <w:sz w:val="11"/>
                                <w:szCs w:val="11"/>
                              </w:rPr>
                            </w:pPr>
                            <w:r>
                              <w:rPr>
                                <w:color w:val="C1AFB3"/>
                                <w:w w:val="600"/>
                                <w:sz w:val="11"/>
                                <w:szCs w:val="1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left:0;text-align:left;margin-left:317.1pt;margin-top:770.7pt;width:10.75pt;height:6.15pt;z-index:-25177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qarwIAALA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" o:allowincell="f" filled="f" stroked="f">
                <v:textbox inset="0,0,0,0">
                  <w:txbxContent>
                    <w:p w:rsidR="00A22902" w:rsidRDefault="00A22902">
                      <w:pPr>
                        <w:pStyle w:val="BodyText"/>
                        <w:kinsoku w:val="0"/>
                        <w:overflowPunct w:val="0"/>
                        <w:spacing w:line="122" w:lineRule="exact"/>
                        <w:rPr>
                          <w:color w:val="C1AFB3"/>
                          <w:w w:val="600"/>
                          <w:sz w:val="11"/>
                          <w:szCs w:val="11"/>
                        </w:rPr>
                      </w:pPr>
                      <w:r>
                        <w:rPr>
                          <w:color w:val="C1AFB3"/>
                          <w:w w:val="600"/>
                          <w:sz w:val="11"/>
                          <w:szCs w:val="11"/>
                        </w:rPr>
                        <w:t>.</w:t>
                      </w:r>
                    </w:p>
                  </w:txbxContent>
                </v:textbox>
                <w10:wrap anchorx="page" anchory="page"/>
              </v:shape>
            </w:pict>
          </mc:Fallback>
        </mc:AlternateContent>
      </w:r>
      <w:r w:rsidR="00366FF9" w:rsidRPr="00366FF9">
        <w:rPr>
          <w:rFonts w:ascii="Arial" w:hAnsi="Arial" w:cs="Arial"/>
          <w:color w:val="150303"/>
          <w:w w:val="105"/>
          <w:sz w:val="56"/>
          <w:szCs w:val="56"/>
        </w:rPr>
        <w:t xml:space="preserve">Assessment 3 </w:t>
      </w:r>
    </w:p>
    <w:p w:rsidR="00A6602D" w:rsidRDefault="00A6602D" w:rsidP="00366FF9">
      <w:pPr>
        <w:pStyle w:val="BodyText"/>
        <w:kinsoku w:val="0"/>
        <w:overflowPunct w:val="0"/>
        <w:spacing w:line="1527" w:lineRule="exact"/>
        <w:jc w:val="center"/>
        <w:rPr>
          <w:rFonts w:ascii="Arial" w:hAnsi="Arial" w:cs="Arial"/>
          <w:color w:val="150303"/>
          <w:w w:val="105"/>
          <w:sz w:val="56"/>
          <w:szCs w:val="56"/>
        </w:rPr>
      </w:pPr>
    </w:p>
    <w:p w:rsidR="00DF31B2" w:rsidRPr="00366FF9" w:rsidRDefault="00A409EC" w:rsidP="00A6602D">
      <w:pPr>
        <w:pStyle w:val="BodyText"/>
        <w:kinsoku w:val="0"/>
        <w:overflowPunct w:val="0"/>
        <w:spacing w:line="276" w:lineRule="auto"/>
        <w:jc w:val="center"/>
        <w:rPr>
          <w:rFonts w:ascii="Arial" w:hAnsi="Arial" w:cs="Arial"/>
          <w:color w:val="150303"/>
          <w:w w:val="105"/>
          <w:sz w:val="56"/>
          <w:szCs w:val="56"/>
        </w:rPr>
      </w:pPr>
      <w:r>
        <w:rPr>
          <w:rFonts w:ascii="Arial" w:hAnsi="Arial" w:cs="Arial"/>
          <w:color w:val="150303"/>
          <w:w w:val="105"/>
          <w:sz w:val="56"/>
          <w:szCs w:val="56"/>
        </w:rPr>
        <w:t>Prototype</w:t>
      </w: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jc w:val="center"/>
        <w:rPr>
          <w:rFonts w:ascii="Arial" w:hAnsi="Arial" w:cs="Arial"/>
          <w:color w:val="150303"/>
          <w:w w:val="105"/>
          <w:sz w:val="56"/>
          <w:szCs w:val="56"/>
        </w:rPr>
      </w:pPr>
      <w:r>
        <w:rPr>
          <w:rFonts w:ascii="Arial" w:hAnsi="Arial" w:cs="Arial"/>
          <w:color w:val="150303"/>
          <w:w w:val="105"/>
          <w:sz w:val="56"/>
          <w:szCs w:val="56"/>
        </w:rPr>
        <w:t>Student: Ray Parker</w:t>
      </w:r>
      <w:r>
        <w:rPr>
          <w:rFonts w:ascii="Arial" w:hAnsi="Arial" w:cs="Arial"/>
          <w:color w:val="150303"/>
          <w:w w:val="105"/>
          <w:sz w:val="56"/>
          <w:szCs w:val="56"/>
        </w:rPr>
        <w:br/>
      </w:r>
      <w:r w:rsidRPr="00366FF9">
        <w:rPr>
          <w:rFonts w:ascii="Arial" w:hAnsi="Arial" w:cs="Arial"/>
          <w:color w:val="150303"/>
          <w:w w:val="105"/>
          <w:sz w:val="56"/>
          <w:szCs w:val="56"/>
        </w:rPr>
        <w:t>Student Number:</w:t>
      </w:r>
      <w:r>
        <w:rPr>
          <w:rFonts w:ascii="Arial" w:hAnsi="Arial" w:cs="Arial"/>
          <w:color w:val="150303"/>
          <w:w w:val="105"/>
          <w:sz w:val="56"/>
          <w:szCs w:val="56"/>
        </w:rPr>
        <w:t xml:space="preserve"> </w:t>
      </w:r>
      <w:r w:rsidR="009F112A">
        <w:rPr>
          <w:rFonts w:ascii="Arial" w:hAnsi="Arial" w:cs="Arial"/>
          <w:color w:val="150303"/>
          <w:w w:val="105"/>
          <w:sz w:val="56"/>
          <w:szCs w:val="56"/>
        </w:rPr>
        <w:t>10532682</w:t>
      </w:r>
    </w:p>
    <w:p w:rsidR="00366FF9" w:rsidRPr="00366FF9" w:rsidRDefault="00366FF9" w:rsidP="00366FF9">
      <w:pPr>
        <w:pStyle w:val="BodyText"/>
        <w:kinsoku w:val="0"/>
        <w:overflowPunct w:val="0"/>
        <w:jc w:val="center"/>
        <w:rPr>
          <w:rFonts w:ascii="Arial" w:hAnsi="Arial" w:cs="Arial"/>
          <w:color w:val="150303"/>
          <w:sz w:val="56"/>
          <w:szCs w:val="56"/>
        </w:rPr>
        <w:sectPr w:rsidR="00366FF9" w:rsidRPr="00366FF9">
          <w:type w:val="continuous"/>
          <w:pgSz w:w="12240" w:h="15840"/>
          <w:pgMar w:top="0" w:right="800" w:bottom="0" w:left="420" w:header="720" w:footer="720" w:gutter="0"/>
          <w:cols w:space="720"/>
          <w:noEndnote/>
        </w:sectPr>
      </w:pPr>
      <w:r w:rsidRPr="00366FF9">
        <w:rPr>
          <w:rFonts w:ascii="Arial" w:hAnsi="Arial" w:cs="Arial"/>
          <w:color w:val="150303"/>
          <w:w w:val="105"/>
          <w:sz w:val="56"/>
          <w:szCs w:val="56"/>
        </w:rPr>
        <w:t xml:space="preserve">Facilitator: </w:t>
      </w:r>
      <w:proofErr w:type="spellStart"/>
      <w:r w:rsidRPr="00366FF9">
        <w:rPr>
          <w:rFonts w:ascii="Arial" w:hAnsi="Arial" w:cs="Arial"/>
          <w:color w:val="150303"/>
          <w:w w:val="105"/>
          <w:sz w:val="56"/>
          <w:szCs w:val="56"/>
        </w:rPr>
        <w:t>Bazlur</w:t>
      </w:r>
      <w:proofErr w:type="spellEnd"/>
      <w:r w:rsidRPr="00366FF9">
        <w:rPr>
          <w:rFonts w:ascii="Arial" w:hAnsi="Arial" w:cs="Arial"/>
          <w:color w:val="150303"/>
          <w:w w:val="105"/>
          <w:sz w:val="56"/>
          <w:szCs w:val="56"/>
        </w:rPr>
        <w:t xml:space="preserve"> Rashid</w:t>
      </w:r>
    </w:p>
    <w:sdt>
      <w:sdtPr>
        <w:rPr>
          <w:rFonts w:ascii="Times New Roman" w:eastAsiaTheme="minorEastAsia" w:hAnsi="Times New Roman" w:cs="Times New Roman"/>
          <w:b w:val="0"/>
          <w:bCs w:val="0"/>
          <w:color w:val="auto"/>
          <w:sz w:val="22"/>
          <w:szCs w:val="22"/>
          <w:lang w:val="en-AU" w:eastAsia="en-AU"/>
        </w:rPr>
        <w:id w:val="-1783335309"/>
        <w:docPartObj>
          <w:docPartGallery w:val="Table of Contents"/>
          <w:docPartUnique/>
        </w:docPartObj>
      </w:sdtPr>
      <w:sdtEndPr>
        <w:rPr>
          <w:noProof/>
        </w:rPr>
      </w:sdtEndPr>
      <w:sdtContent>
        <w:p w:rsidR="00604E5A" w:rsidRDefault="00604E5A">
          <w:pPr>
            <w:pStyle w:val="TOCHeading"/>
          </w:pPr>
          <w:r>
            <w:t>Contents</w:t>
          </w:r>
        </w:p>
        <w:p w:rsidR="0032775A" w:rsidRDefault="00731B8D">
          <w:pPr>
            <w:pStyle w:val="TOC1"/>
            <w:tabs>
              <w:tab w:val="right" w:leader="dot" w:pos="11010"/>
            </w:tabs>
            <w:rPr>
              <w:rFonts w:asciiTheme="minorHAnsi" w:hAnsiTheme="minorHAnsi" w:cstheme="minorBidi"/>
              <w:noProof/>
            </w:rPr>
          </w:pPr>
          <w:r>
            <w:fldChar w:fldCharType="begin"/>
          </w:r>
          <w:r w:rsidR="00604E5A">
            <w:instrText xml:space="preserve"> TOC \o "1-3" \h \z \u </w:instrText>
          </w:r>
          <w:r>
            <w:fldChar w:fldCharType="separate"/>
          </w:r>
          <w:hyperlink w:anchor="_Toc101091424" w:history="1">
            <w:r w:rsidR="0032775A" w:rsidRPr="00D153DB">
              <w:rPr>
                <w:rStyle w:val="Hyperlink"/>
                <w:noProof/>
                <w:u w:color="000000"/>
              </w:rPr>
              <w:t>Virtual Machine Configuration</w:t>
            </w:r>
            <w:r w:rsidR="0032775A">
              <w:rPr>
                <w:noProof/>
                <w:webHidden/>
              </w:rPr>
              <w:tab/>
            </w:r>
            <w:r>
              <w:rPr>
                <w:noProof/>
                <w:webHidden/>
              </w:rPr>
              <w:fldChar w:fldCharType="begin"/>
            </w:r>
            <w:r w:rsidR="0032775A">
              <w:rPr>
                <w:noProof/>
                <w:webHidden/>
              </w:rPr>
              <w:instrText xml:space="preserve"> PAGEREF _Toc101091424 \h </w:instrText>
            </w:r>
            <w:r>
              <w:rPr>
                <w:noProof/>
                <w:webHidden/>
              </w:rPr>
            </w:r>
            <w:r>
              <w:rPr>
                <w:noProof/>
                <w:webHidden/>
              </w:rPr>
              <w:fldChar w:fldCharType="separate"/>
            </w:r>
            <w:r w:rsidR="00061836">
              <w:rPr>
                <w:noProof/>
                <w:webHidden/>
              </w:rPr>
              <w:t>3</w:t>
            </w:r>
            <w:r>
              <w:rPr>
                <w:noProof/>
                <w:webHidden/>
              </w:rPr>
              <w:fldChar w:fldCharType="end"/>
            </w:r>
          </w:hyperlink>
        </w:p>
        <w:p w:rsidR="0032775A" w:rsidRDefault="00AF6D0E">
          <w:pPr>
            <w:pStyle w:val="TOC3"/>
            <w:tabs>
              <w:tab w:val="right" w:leader="dot" w:pos="11010"/>
            </w:tabs>
            <w:rPr>
              <w:rFonts w:asciiTheme="minorHAnsi" w:hAnsiTheme="minorHAnsi" w:cstheme="minorBidi"/>
              <w:noProof/>
            </w:rPr>
          </w:pPr>
          <w:hyperlink w:anchor="_Toc101091425" w:history="1">
            <w:r w:rsidR="0032775A" w:rsidRPr="00D153DB">
              <w:rPr>
                <w:rStyle w:val="Hyperlink"/>
                <w:noProof/>
              </w:rPr>
              <w:t>Methodology</w:t>
            </w:r>
            <w:r w:rsidR="0032775A">
              <w:rPr>
                <w:noProof/>
                <w:webHidden/>
              </w:rPr>
              <w:tab/>
            </w:r>
            <w:r w:rsidR="00731B8D">
              <w:rPr>
                <w:noProof/>
                <w:webHidden/>
              </w:rPr>
              <w:fldChar w:fldCharType="begin"/>
            </w:r>
            <w:r w:rsidR="0032775A">
              <w:rPr>
                <w:noProof/>
                <w:webHidden/>
              </w:rPr>
              <w:instrText xml:space="preserve"> PAGEREF _Toc101091425 \h </w:instrText>
            </w:r>
            <w:r w:rsidR="00731B8D">
              <w:rPr>
                <w:noProof/>
                <w:webHidden/>
              </w:rPr>
            </w:r>
            <w:r w:rsidR="00731B8D">
              <w:rPr>
                <w:noProof/>
                <w:webHidden/>
              </w:rPr>
              <w:fldChar w:fldCharType="separate"/>
            </w:r>
            <w:r w:rsidR="00061836">
              <w:rPr>
                <w:noProof/>
                <w:webHidden/>
              </w:rPr>
              <w:t>4</w:t>
            </w:r>
            <w:r w:rsidR="00731B8D">
              <w:rPr>
                <w:noProof/>
                <w:webHidden/>
              </w:rPr>
              <w:fldChar w:fldCharType="end"/>
            </w:r>
          </w:hyperlink>
        </w:p>
        <w:p w:rsidR="0032775A" w:rsidRDefault="00AF6D0E">
          <w:pPr>
            <w:pStyle w:val="TOC3"/>
            <w:tabs>
              <w:tab w:val="right" w:leader="dot" w:pos="11010"/>
            </w:tabs>
            <w:rPr>
              <w:rFonts w:asciiTheme="minorHAnsi" w:hAnsiTheme="minorHAnsi" w:cstheme="minorBidi"/>
              <w:noProof/>
            </w:rPr>
          </w:pPr>
          <w:hyperlink w:anchor="_Toc101091426" w:history="1">
            <w:r w:rsidR="0032775A" w:rsidRPr="00D153DB">
              <w:rPr>
                <w:rStyle w:val="Hyperlink"/>
                <w:noProof/>
                <w:u w:color="000000"/>
              </w:rPr>
              <w:t>Preparing Virtual Machines</w:t>
            </w:r>
            <w:r w:rsidR="0032775A">
              <w:rPr>
                <w:noProof/>
                <w:webHidden/>
              </w:rPr>
              <w:tab/>
            </w:r>
            <w:r w:rsidR="00731B8D">
              <w:rPr>
                <w:noProof/>
                <w:webHidden/>
              </w:rPr>
              <w:fldChar w:fldCharType="begin"/>
            </w:r>
            <w:r w:rsidR="0032775A">
              <w:rPr>
                <w:noProof/>
                <w:webHidden/>
              </w:rPr>
              <w:instrText xml:space="preserve"> PAGEREF _Toc101091426 \h </w:instrText>
            </w:r>
            <w:r w:rsidR="00731B8D">
              <w:rPr>
                <w:noProof/>
                <w:webHidden/>
              </w:rPr>
            </w:r>
            <w:r w:rsidR="00731B8D">
              <w:rPr>
                <w:noProof/>
                <w:webHidden/>
              </w:rPr>
              <w:fldChar w:fldCharType="separate"/>
            </w:r>
            <w:r w:rsidR="00061836">
              <w:rPr>
                <w:noProof/>
                <w:webHidden/>
              </w:rPr>
              <w:t>5</w:t>
            </w:r>
            <w:r w:rsidR="00731B8D">
              <w:rPr>
                <w:noProof/>
                <w:webHidden/>
              </w:rPr>
              <w:fldChar w:fldCharType="end"/>
            </w:r>
          </w:hyperlink>
        </w:p>
        <w:p w:rsidR="0032775A" w:rsidRDefault="00AF6D0E">
          <w:pPr>
            <w:pStyle w:val="TOC2"/>
            <w:tabs>
              <w:tab w:val="right" w:leader="dot" w:pos="11010"/>
            </w:tabs>
            <w:rPr>
              <w:rFonts w:asciiTheme="minorHAnsi" w:hAnsiTheme="minorHAnsi" w:cstheme="minorBidi"/>
              <w:noProof/>
            </w:rPr>
          </w:pPr>
          <w:hyperlink w:anchor="_Toc101091427" w:history="1">
            <w:r w:rsidR="0032775A" w:rsidRPr="00D153DB">
              <w:rPr>
                <w:rStyle w:val="Hyperlink"/>
                <w:noProof/>
                <w:w w:val="105"/>
              </w:rPr>
              <w:t>References</w:t>
            </w:r>
            <w:r w:rsidR="0032775A">
              <w:rPr>
                <w:noProof/>
                <w:webHidden/>
              </w:rPr>
              <w:tab/>
            </w:r>
            <w:r w:rsidR="00731B8D">
              <w:rPr>
                <w:noProof/>
                <w:webHidden/>
              </w:rPr>
              <w:fldChar w:fldCharType="begin"/>
            </w:r>
            <w:r w:rsidR="0032775A">
              <w:rPr>
                <w:noProof/>
                <w:webHidden/>
              </w:rPr>
              <w:instrText xml:space="preserve"> PAGEREF _Toc101091427 \h </w:instrText>
            </w:r>
            <w:r w:rsidR="00731B8D">
              <w:rPr>
                <w:noProof/>
                <w:webHidden/>
              </w:rPr>
            </w:r>
            <w:r w:rsidR="00731B8D">
              <w:rPr>
                <w:noProof/>
                <w:webHidden/>
              </w:rPr>
              <w:fldChar w:fldCharType="separate"/>
            </w:r>
            <w:r w:rsidR="00061836">
              <w:rPr>
                <w:noProof/>
                <w:webHidden/>
              </w:rPr>
              <w:t>9</w:t>
            </w:r>
            <w:r w:rsidR="00731B8D">
              <w:rPr>
                <w:noProof/>
                <w:webHidden/>
              </w:rPr>
              <w:fldChar w:fldCharType="end"/>
            </w:r>
          </w:hyperlink>
        </w:p>
        <w:p w:rsidR="00604E5A" w:rsidRDefault="00731B8D">
          <w:r>
            <w:rPr>
              <w:b/>
              <w:bCs/>
              <w:noProof/>
            </w:rPr>
            <w:fldChar w:fldCharType="end"/>
          </w:r>
        </w:p>
      </w:sdtContent>
    </w:sdt>
    <w:p w:rsidR="00DF31B2" w:rsidRDefault="00DF31B2">
      <w:pPr>
        <w:pStyle w:val="BodyText"/>
        <w:kinsoku w:val="0"/>
        <w:overflowPunct w:val="0"/>
        <w:spacing w:line="247" w:lineRule="auto"/>
        <w:ind w:left="961" w:right="579"/>
        <w:jc w:val="center"/>
        <w:rPr>
          <w:w w:val="105"/>
        </w:rPr>
        <w:sectPr w:rsidR="00DF31B2">
          <w:pgSz w:w="12240" w:h="15840"/>
          <w:pgMar w:top="1500" w:right="800" w:bottom="280" w:left="420" w:header="720" w:footer="720" w:gutter="0"/>
          <w:cols w:space="720"/>
          <w:noEndnote/>
        </w:sectPr>
      </w:pPr>
    </w:p>
    <w:p w:rsidR="00DF31B2" w:rsidRPr="000D4538" w:rsidRDefault="00604E5A" w:rsidP="000D4538">
      <w:pPr>
        <w:pStyle w:val="Heading1"/>
        <w:jc w:val="left"/>
        <w:rPr>
          <w:sz w:val="28"/>
          <w:szCs w:val="28"/>
        </w:rPr>
      </w:pPr>
      <w:bookmarkStart w:id="0" w:name="Disclaimer"/>
      <w:bookmarkStart w:id="1" w:name="_bookmark3"/>
      <w:bookmarkStart w:id="2" w:name="Virtual_Machines"/>
      <w:bookmarkStart w:id="3" w:name="_bookmark4"/>
      <w:bookmarkStart w:id="4" w:name="_Toc101091424"/>
      <w:bookmarkEnd w:id="0"/>
      <w:bookmarkEnd w:id="1"/>
      <w:bookmarkEnd w:id="2"/>
      <w:bookmarkEnd w:id="3"/>
      <w:r w:rsidRPr="000D4538">
        <w:rPr>
          <w:sz w:val="28"/>
          <w:szCs w:val="28"/>
          <w:u w:color="000000"/>
        </w:rPr>
        <w:lastRenderedPageBreak/>
        <w:t>Virtual Machine Configuration</w:t>
      </w:r>
      <w:bookmarkEnd w:id="4"/>
    </w:p>
    <w:p w:rsidR="00DF31B2" w:rsidRDefault="00393F79">
      <w:pPr>
        <w:pStyle w:val="BodyText"/>
        <w:kinsoku w:val="0"/>
        <w:overflowPunct w:val="0"/>
        <w:spacing w:before="27" w:line="247" w:lineRule="auto"/>
        <w:ind w:left="1059" w:right="677"/>
        <w:jc w:val="center"/>
        <w:rPr>
          <w:w w:val="105"/>
        </w:rPr>
      </w:pPr>
      <w:r>
        <w:rPr>
          <w:w w:val="105"/>
        </w:rPr>
        <w:t>The</w:t>
      </w:r>
      <w:r>
        <w:rPr>
          <w:spacing w:val="-17"/>
          <w:w w:val="105"/>
        </w:rPr>
        <w:t xml:space="preserve"> </w:t>
      </w:r>
      <w:r>
        <w:rPr>
          <w:w w:val="105"/>
        </w:rPr>
        <w:t>virtual</w:t>
      </w:r>
      <w:r>
        <w:rPr>
          <w:spacing w:val="-17"/>
          <w:w w:val="105"/>
        </w:rPr>
        <w:t xml:space="preserve"> </w:t>
      </w:r>
      <w:r>
        <w:rPr>
          <w:w w:val="105"/>
        </w:rPr>
        <w:t>machines</w:t>
      </w:r>
      <w:r>
        <w:rPr>
          <w:spacing w:val="-17"/>
          <w:w w:val="105"/>
        </w:rPr>
        <w:t xml:space="preserve"> </w:t>
      </w:r>
      <w:r w:rsidR="00604E5A">
        <w:rPr>
          <w:w w:val="105"/>
        </w:rPr>
        <w:t>to</w:t>
      </w:r>
      <w:r>
        <w:rPr>
          <w:spacing w:val="-17"/>
          <w:w w:val="105"/>
        </w:rPr>
        <w:t xml:space="preserve"> </w:t>
      </w:r>
      <w:r>
        <w:rPr>
          <w:w w:val="105"/>
        </w:rPr>
        <w:t>be</w:t>
      </w:r>
      <w:r>
        <w:rPr>
          <w:spacing w:val="-17"/>
          <w:w w:val="105"/>
        </w:rPr>
        <w:t xml:space="preserve"> </w:t>
      </w:r>
      <w:r>
        <w:rPr>
          <w:w w:val="105"/>
        </w:rPr>
        <w:t>used</w:t>
      </w:r>
      <w:r>
        <w:rPr>
          <w:spacing w:val="-16"/>
          <w:w w:val="105"/>
        </w:rPr>
        <w:t xml:space="preserve"> </w:t>
      </w:r>
      <w:r>
        <w:rPr>
          <w:w w:val="105"/>
        </w:rPr>
        <w:t>throughout</w:t>
      </w:r>
      <w:r>
        <w:rPr>
          <w:spacing w:val="-17"/>
          <w:w w:val="105"/>
        </w:rPr>
        <w:t xml:space="preserve"> </w:t>
      </w:r>
      <w:r>
        <w:rPr>
          <w:w w:val="105"/>
        </w:rPr>
        <w:t>this</w:t>
      </w:r>
      <w:r>
        <w:rPr>
          <w:spacing w:val="-17"/>
          <w:w w:val="105"/>
        </w:rPr>
        <w:t xml:space="preserve"> </w:t>
      </w:r>
      <w:r w:rsidR="00604E5A">
        <w:rPr>
          <w:spacing w:val="-17"/>
          <w:w w:val="105"/>
        </w:rPr>
        <w:t xml:space="preserve">project </w:t>
      </w:r>
      <w:r>
        <w:rPr>
          <w:w w:val="105"/>
        </w:rPr>
        <w:t>are</w:t>
      </w:r>
      <w:r>
        <w:rPr>
          <w:spacing w:val="-17"/>
          <w:w w:val="105"/>
        </w:rPr>
        <w:t xml:space="preserve"> </w:t>
      </w:r>
      <w:r>
        <w:rPr>
          <w:w w:val="105"/>
        </w:rPr>
        <w:t>listed</w:t>
      </w:r>
      <w:r>
        <w:rPr>
          <w:spacing w:val="-16"/>
          <w:w w:val="105"/>
        </w:rPr>
        <w:t xml:space="preserve"> </w:t>
      </w:r>
      <w:r>
        <w:rPr>
          <w:w w:val="105"/>
        </w:rPr>
        <w:t>in</w:t>
      </w:r>
      <w:r>
        <w:rPr>
          <w:spacing w:val="-16"/>
          <w:w w:val="105"/>
        </w:rPr>
        <w:t xml:space="preserve"> </w:t>
      </w:r>
      <w:r>
        <w:rPr>
          <w:w w:val="105"/>
        </w:rPr>
        <w:t>the following</w:t>
      </w:r>
      <w:r>
        <w:rPr>
          <w:spacing w:val="-3"/>
          <w:w w:val="105"/>
        </w:rPr>
        <w:t xml:space="preserve"> </w:t>
      </w:r>
      <w:r>
        <w:rPr>
          <w:w w:val="105"/>
        </w:rPr>
        <w:t>table.</w:t>
      </w:r>
    </w:p>
    <w:p w:rsidR="00DF31B2" w:rsidRDefault="00DF31B2">
      <w:pPr>
        <w:pStyle w:val="BodyText"/>
        <w:kinsoku w:val="0"/>
        <w:overflowPunct w:val="0"/>
        <w:spacing w:before="11"/>
      </w:pPr>
    </w:p>
    <w:tbl>
      <w:tblPr>
        <w:tblW w:w="0" w:type="auto"/>
        <w:jc w:val="center"/>
        <w:tblInd w:w="174" w:type="dxa"/>
        <w:tblLayout w:type="fixed"/>
        <w:tblCellMar>
          <w:left w:w="0" w:type="dxa"/>
          <w:right w:w="0" w:type="dxa"/>
        </w:tblCellMar>
        <w:tblLook w:val="0000" w:firstRow="0" w:lastRow="0" w:firstColumn="0" w:lastColumn="0" w:noHBand="0" w:noVBand="0"/>
      </w:tblPr>
      <w:tblGrid>
        <w:gridCol w:w="2086"/>
        <w:gridCol w:w="2166"/>
        <w:gridCol w:w="2850"/>
      </w:tblGrid>
      <w:tr w:rsidR="00DF31B2" w:rsidTr="00A52A1A">
        <w:trPr>
          <w:trHeight w:val="359"/>
          <w:jc w:val="center"/>
        </w:trPr>
        <w:tc>
          <w:tcPr>
            <w:tcW w:w="208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49"/>
              <w:jc w:val="left"/>
              <w:rPr>
                <w:b/>
                <w:bCs/>
                <w:i/>
                <w:iCs/>
                <w:w w:val="105"/>
                <w:sz w:val="28"/>
                <w:szCs w:val="28"/>
              </w:rPr>
            </w:pPr>
            <w:r>
              <w:rPr>
                <w:b/>
                <w:bCs/>
                <w:i/>
                <w:iCs/>
                <w:w w:val="105"/>
                <w:sz w:val="28"/>
                <w:szCs w:val="28"/>
              </w:rPr>
              <w:t>S</w:t>
            </w:r>
            <w:r w:rsidR="00A52A1A">
              <w:rPr>
                <w:b/>
                <w:bCs/>
                <w:i/>
                <w:iCs/>
                <w:w w:val="105"/>
                <w:sz w:val="28"/>
                <w:szCs w:val="28"/>
              </w:rPr>
              <w:t>erver</w:t>
            </w:r>
            <w:r>
              <w:rPr>
                <w:b/>
                <w:bCs/>
                <w:i/>
                <w:iCs/>
                <w:w w:val="105"/>
                <w:sz w:val="28"/>
                <w:szCs w:val="28"/>
              </w:rPr>
              <w:t>. No.</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b/>
                <w:bCs/>
                <w:i/>
                <w:iCs/>
                <w:w w:val="105"/>
                <w:sz w:val="28"/>
                <w:szCs w:val="28"/>
              </w:rPr>
            </w:pPr>
            <w:r>
              <w:rPr>
                <w:b/>
                <w:bCs/>
                <w:i/>
                <w:iCs/>
                <w:w w:val="105"/>
                <w:sz w:val="28"/>
                <w:szCs w:val="28"/>
              </w:rPr>
              <w:t>VM Name</w:t>
            </w:r>
          </w:p>
        </w:tc>
        <w:tc>
          <w:tcPr>
            <w:tcW w:w="2850"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71" w:right="262"/>
              <w:rPr>
                <w:b/>
                <w:bCs/>
                <w:i/>
                <w:iCs/>
                <w:w w:val="105"/>
                <w:sz w:val="28"/>
                <w:szCs w:val="28"/>
              </w:rPr>
            </w:pPr>
            <w:r>
              <w:rPr>
                <w:b/>
                <w:bCs/>
                <w:i/>
                <w:iCs/>
                <w:w w:val="105"/>
                <w:sz w:val="28"/>
                <w:szCs w:val="28"/>
              </w:rPr>
              <w:t>Operating System</w:t>
            </w:r>
          </w:p>
        </w:tc>
      </w:tr>
      <w:tr w:rsidR="00DF31B2" w:rsidTr="00A52A1A">
        <w:trPr>
          <w:trHeight w:val="690"/>
          <w:jc w:val="center"/>
        </w:trPr>
        <w:tc>
          <w:tcPr>
            <w:tcW w:w="208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1</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DC</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A52A1A">
        <w:trPr>
          <w:trHeight w:val="690"/>
          <w:jc w:val="center"/>
        </w:trPr>
        <w:tc>
          <w:tcPr>
            <w:tcW w:w="208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2</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DC02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A52A1A">
        <w:trPr>
          <w:trHeight w:val="359"/>
          <w:jc w:val="center"/>
        </w:trPr>
        <w:tc>
          <w:tcPr>
            <w:tcW w:w="2086" w:type="dxa"/>
            <w:tcBorders>
              <w:top w:val="single" w:sz="6" w:space="0" w:color="000000"/>
              <w:left w:val="single" w:sz="6" w:space="0" w:color="000000"/>
              <w:bottom w:val="single" w:sz="6" w:space="0" w:color="000000"/>
              <w:right w:val="single" w:sz="6" w:space="0" w:color="000000"/>
            </w:tcBorders>
          </w:tcPr>
          <w:p w:rsidR="00DF31B2" w:rsidRDefault="00A52A1A">
            <w:pPr>
              <w:pStyle w:val="TableParagraph"/>
              <w:kinsoku w:val="0"/>
              <w:overflowPunct w:val="0"/>
              <w:ind w:left="18"/>
              <w:rPr>
                <w:i/>
                <w:iCs/>
                <w:w w:val="102"/>
                <w:sz w:val="28"/>
                <w:szCs w:val="28"/>
              </w:rPr>
            </w:pPr>
            <w:r>
              <w:rPr>
                <w:i/>
                <w:iCs/>
                <w:w w:val="102"/>
                <w:sz w:val="28"/>
                <w:szCs w:val="28"/>
              </w:rPr>
              <w:t>Workstation 1</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CLIENT</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ind w:left="270" w:right="262"/>
              <w:jc w:val="left"/>
              <w:rPr>
                <w:i/>
                <w:iCs/>
                <w:w w:val="105"/>
                <w:sz w:val="28"/>
                <w:szCs w:val="28"/>
              </w:rPr>
            </w:pPr>
            <w:r>
              <w:rPr>
                <w:i/>
                <w:iCs/>
                <w:w w:val="105"/>
                <w:sz w:val="28"/>
                <w:szCs w:val="28"/>
              </w:rPr>
              <w:t xml:space="preserve">  Windows 11</w:t>
            </w:r>
          </w:p>
        </w:tc>
      </w:tr>
      <w:tr w:rsidR="00DF31B2" w:rsidTr="00A52A1A">
        <w:trPr>
          <w:trHeight w:val="690"/>
          <w:jc w:val="center"/>
        </w:trPr>
        <w:tc>
          <w:tcPr>
            <w:tcW w:w="2086" w:type="dxa"/>
            <w:tcBorders>
              <w:top w:val="single" w:sz="6" w:space="0" w:color="000000"/>
              <w:left w:val="single" w:sz="6" w:space="0" w:color="000000"/>
              <w:bottom w:val="single" w:sz="6" w:space="0" w:color="000000"/>
              <w:right w:val="single" w:sz="6" w:space="0" w:color="000000"/>
            </w:tcBorders>
          </w:tcPr>
          <w:p w:rsidR="00DF31B2" w:rsidRDefault="00A52A1A" w:rsidP="00A52A1A">
            <w:pPr>
              <w:pStyle w:val="TableParagraph"/>
              <w:kinsoku w:val="0"/>
              <w:overflowPunct w:val="0"/>
              <w:ind w:left="18"/>
              <w:rPr>
                <w:i/>
                <w:iCs/>
                <w:w w:val="102"/>
                <w:sz w:val="28"/>
                <w:szCs w:val="28"/>
              </w:rPr>
            </w:pPr>
            <w:r>
              <w:rPr>
                <w:i/>
                <w:iCs/>
                <w:w w:val="102"/>
                <w:sz w:val="28"/>
                <w:szCs w:val="28"/>
              </w:rPr>
              <w:t xml:space="preserve"> Workstation 2</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spacing w:before="4" w:line="330" w:lineRule="atLeast"/>
              <w:ind w:left="1076" w:hanging="652"/>
              <w:jc w:val="both"/>
              <w:rPr>
                <w:i/>
                <w:iCs/>
                <w:w w:val="105"/>
                <w:sz w:val="28"/>
                <w:szCs w:val="28"/>
              </w:rPr>
            </w:pPr>
            <w:r>
              <w:rPr>
                <w:i/>
                <w:iCs/>
                <w:w w:val="105"/>
                <w:sz w:val="28"/>
                <w:szCs w:val="28"/>
              </w:rPr>
              <w:t>Windows 11</w:t>
            </w:r>
          </w:p>
        </w:tc>
      </w:tr>
      <w:tr w:rsidR="00DF31B2" w:rsidTr="00A52A1A">
        <w:trPr>
          <w:trHeight w:val="690"/>
          <w:jc w:val="center"/>
        </w:trPr>
        <w:tc>
          <w:tcPr>
            <w:tcW w:w="2086" w:type="dxa"/>
            <w:tcBorders>
              <w:top w:val="single" w:sz="6" w:space="0" w:color="000000"/>
              <w:left w:val="single" w:sz="6" w:space="0" w:color="000000"/>
              <w:bottom w:val="single" w:sz="6" w:space="0" w:color="000000"/>
              <w:right w:val="single" w:sz="6" w:space="0" w:color="000000"/>
            </w:tcBorders>
          </w:tcPr>
          <w:p w:rsidR="00DF31B2" w:rsidRDefault="00A52A1A">
            <w:pPr>
              <w:pStyle w:val="TableParagraph"/>
              <w:kinsoku w:val="0"/>
              <w:overflowPunct w:val="0"/>
              <w:ind w:left="18"/>
              <w:rPr>
                <w:i/>
                <w:iCs/>
                <w:w w:val="102"/>
                <w:sz w:val="28"/>
                <w:szCs w:val="28"/>
              </w:rPr>
            </w:pPr>
            <w:r>
              <w:rPr>
                <w:i/>
                <w:iCs/>
                <w:w w:val="102"/>
                <w:sz w:val="28"/>
                <w:szCs w:val="28"/>
              </w:rPr>
              <w:t>Workstation 3</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CLIENT03</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A52A1A">
        <w:trPr>
          <w:trHeight w:val="690"/>
          <w:jc w:val="center"/>
        </w:trPr>
        <w:tc>
          <w:tcPr>
            <w:tcW w:w="2086" w:type="dxa"/>
            <w:tcBorders>
              <w:top w:val="single" w:sz="6" w:space="0" w:color="000000"/>
              <w:left w:val="single" w:sz="6" w:space="0" w:color="000000"/>
              <w:bottom w:val="single" w:sz="6" w:space="0" w:color="000000"/>
              <w:right w:val="single" w:sz="6" w:space="0" w:color="000000"/>
            </w:tcBorders>
          </w:tcPr>
          <w:p w:rsidR="00F3276F" w:rsidRDefault="00A52A1A">
            <w:pPr>
              <w:pStyle w:val="TableParagraph"/>
              <w:kinsoku w:val="0"/>
              <w:overflowPunct w:val="0"/>
              <w:ind w:left="18"/>
              <w:rPr>
                <w:i/>
                <w:iCs/>
                <w:w w:val="102"/>
                <w:sz w:val="28"/>
                <w:szCs w:val="28"/>
              </w:rPr>
            </w:pPr>
            <w:r>
              <w:rPr>
                <w:i/>
                <w:iCs/>
                <w:w w:val="102"/>
                <w:sz w:val="28"/>
                <w:szCs w:val="28"/>
              </w:rPr>
              <w:t>Workstation 4</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CLIENT04</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A52A1A">
        <w:trPr>
          <w:trHeight w:val="690"/>
          <w:jc w:val="center"/>
        </w:trPr>
        <w:tc>
          <w:tcPr>
            <w:tcW w:w="2086" w:type="dxa"/>
            <w:tcBorders>
              <w:top w:val="single" w:sz="6" w:space="0" w:color="000000"/>
              <w:left w:val="single" w:sz="6" w:space="0" w:color="000000"/>
              <w:bottom w:val="single" w:sz="6" w:space="0" w:color="000000"/>
              <w:right w:val="single" w:sz="6" w:space="0" w:color="000000"/>
            </w:tcBorders>
          </w:tcPr>
          <w:p w:rsidR="00F3276F" w:rsidRDefault="00A52A1A">
            <w:pPr>
              <w:pStyle w:val="TableParagraph"/>
              <w:kinsoku w:val="0"/>
              <w:overflowPunct w:val="0"/>
              <w:ind w:left="18"/>
              <w:rPr>
                <w:i/>
                <w:iCs/>
                <w:w w:val="102"/>
                <w:sz w:val="28"/>
                <w:szCs w:val="28"/>
              </w:rPr>
            </w:pPr>
            <w:r>
              <w:rPr>
                <w:i/>
                <w:iCs/>
                <w:w w:val="102"/>
                <w:sz w:val="28"/>
                <w:szCs w:val="28"/>
              </w:rPr>
              <w:t>Workstation 5</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CLIENT05</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bl>
    <w:p w:rsidR="0029704F" w:rsidRDefault="0029704F" w:rsidP="0029704F">
      <w:pPr>
        <w:pStyle w:val="Heading3"/>
        <w:rPr>
          <w:rFonts w:ascii="Times New Roman" w:eastAsiaTheme="minorEastAsia" w:hAnsi="Times New Roman" w:cstheme="minorHAnsi"/>
          <w:b w:val="0"/>
          <w:bCs w:val="0"/>
          <w:color w:val="auto"/>
          <w:sz w:val="24"/>
          <w:szCs w:val="24"/>
        </w:rPr>
      </w:pPr>
      <w:bookmarkStart w:id="5" w:name="_Toc101091425"/>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Pr="0029704F" w:rsidRDefault="0029704F" w:rsidP="0029704F"/>
    <w:p w:rsidR="00286B4C" w:rsidRPr="00604E5A" w:rsidRDefault="00604E5A" w:rsidP="0029704F">
      <w:pPr>
        <w:pStyle w:val="Heading3"/>
        <w:rPr>
          <w:sz w:val="28"/>
          <w:szCs w:val="28"/>
        </w:rPr>
      </w:pPr>
      <w:r w:rsidRPr="00604E5A">
        <w:rPr>
          <w:sz w:val="28"/>
          <w:szCs w:val="28"/>
        </w:rPr>
        <w:lastRenderedPageBreak/>
        <w:t>Methodology</w:t>
      </w:r>
      <w:bookmarkEnd w:id="5"/>
    </w:p>
    <w:p w:rsidR="00876DD9" w:rsidRDefault="00286B4C" w:rsidP="0005638B">
      <w:pPr>
        <w:pStyle w:val="BodyText"/>
        <w:kinsoku w:val="0"/>
        <w:overflowPunct w:val="0"/>
        <w:spacing w:before="1" w:line="247" w:lineRule="auto"/>
        <w:ind w:left="1059" w:right="677"/>
        <w:rPr>
          <w:w w:val="105"/>
        </w:rPr>
      </w:pPr>
      <w:r w:rsidRPr="00E42E07">
        <w:rPr>
          <w:rFonts w:cstheme="minorHAnsi"/>
          <w:sz w:val="24"/>
          <w:szCs w:val="24"/>
        </w:rPr>
        <w:t xml:space="preserve">To prepare a virtual lab consisting of 2 servers running Microsoft Server 2022 and 5 client machines running Microsoft Windows 11 mentioned in the </w:t>
      </w:r>
      <w:r>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Pr>
          <w:rFonts w:cstheme="minorHAnsi"/>
          <w:sz w:val="24"/>
          <w:szCs w:val="24"/>
        </w:rPr>
        <w:t xml:space="preserve">were downloaded </w:t>
      </w:r>
      <w:r w:rsidRPr="00E42E07">
        <w:rPr>
          <w:rFonts w:cstheme="minorHAnsi"/>
          <w:sz w:val="24"/>
          <w:szCs w:val="24"/>
        </w:rPr>
        <w:t xml:space="preserve">from the </w:t>
      </w:r>
      <w:proofErr w:type="gramStart"/>
      <w:r w:rsidRPr="00E42E07">
        <w:rPr>
          <w:rFonts w:cstheme="minorHAnsi"/>
          <w:sz w:val="24"/>
          <w:szCs w:val="24"/>
        </w:rPr>
        <w:t>Microsoft  Evaluation</w:t>
      </w:r>
      <w:proofErr w:type="gramEnd"/>
      <w:r w:rsidRPr="00E42E07">
        <w:rPr>
          <w:rFonts w:cstheme="minorHAnsi"/>
          <w:sz w:val="24"/>
          <w:szCs w:val="24"/>
        </w:rPr>
        <w:t xml:space="preserve"> download centre. VM Ware Workstation software was provided by ECU University, downloaded and installed on the host machine (Dell 9010 SSF workstation). The first virtual machine which will be the first Domain Contr</w:t>
      </w:r>
      <w:r w:rsidR="00A31E59">
        <w:rPr>
          <w:rFonts w:cstheme="minorHAnsi"/>
          <w:sz w:val="24"/>
          <w:szCs w:val="24"/>
        </w:rPr>
        <w:t xml:space="preserve">oller (DC01) </w:t>
      </w:r>
      <w:r w:rsidRPr="00E42E07">
        <w:rPr>
          <w:rFonts w:cstheme="minorHAnsi"/>
          <w:sz w:val="24"/>
          <w:szCs w:val="24"/>
        </w:rPr>
        <w:t xml:space="preserve">created in </w:t>
      </w:r>
      <w:proofErr w:type="spellStart"/>
      <w:r w:rsidRPr="00E42E07">
        <w:rPr>
          <w:rFonts w:cstheme="minorHAnsi"/>
          <w:sz w:val="24"/>
          <w:szCs w:val="24"/>
        </w:rPr>
        <w:t>VMWare</w:t>
      </w:r>
      <w:proofErr w:type="spellEnd"/>
      <w:r w:rsidRPr="00E42E07">
        <w:rPr>
          <w:rFonts w:cstheme="minorHAnsi"/>
          <w:sz w:val="24"/>
          <w:szCs w:val="24"/>
        </w:rPr>
        <w:t>. Installation was performed by an automated .xml file. Once installed this server was promoted as a Domain Con</w:t>
      </w:r>
      <w:r>
        <w:rPr>
          <w:rFonts w:cstheme="minorHAnsi"/>
          <w:sz w:val="24"/>
          <w:szCs w:val="24"/>
        </w:rPr>
        <w:t>troller in t</w:t>
      </w:r>
      <w:r w:rsidR="00A6602D">
        <w:rPr>
          <w:rFonts w:cstheme="minorHAnsi"/>
          <w:sz w:val="24"/>
          <w:szCs w:val="24"/>
        </w:rPr>
        <w:t xml:space="preserve">he </w:t>
      </w:r>
      <w:proofErr w:type="spellStart"/>
      <w:r w:rsidR="00A6602D">
        <w:rPr>
          <w:rFonts w:cstheme="minorHAnsi"/>
          <w:sz w:val="24"/>
          <w:szCs w:val="24"/>
        </w:rPr>
        <w:t>widgetllc</w:t>
      </w:r>
      <w:proofErr w:type="spellEnd"/>
      <w:r>
        <w:rPr>
          <w:rFonts w:cstheme="minorHAnsi"/>
          <w:sz w:val="24"/>
          <w:szCs w:val="24"/>
        </w:rPr>
        <w:t xml:space="preserve"> F</w:t>
      </w:r>
      <w:r w:rsidRPr="00E42E07">
        <w:rPr>
          <w:rFonts w:cstheme="minorHAnsi"/>
          <w:sz w:val="24"/>
          <w:szCs w:val="24"/>
        </w:rPr>
        <w:t>orest with Active Directory services installed. The second Domain Controller (DC02) was then installed in Vmwar</w:t>
      </w:r>
      <w:r w:rsidR="00A6602D">
        <w:rPr>
          <w:rFonts w:cstheme="minorHAnsi"/>
          <w:sz w:val="24"/>
          <w:szCs w:val="24"/>
        </w:rPr>
        <w:t xml:space="preserve">e and promoted to the </w:t>
      </w:r>
      <w:proofErr w:type="spellStart"/>
      <w:r w:rsidR="00A6602D">
        <w:rPr>
          <w:rFonts w:cstheme="minorHAnsi"/>
          <w:sz w:val="24"/>
          <w:szCs w:val="24"/>
        </w:rPr>
        <w:t>widgetllc</w:t>
      </w:r>
      <w:proofErr w:type="spellEnd"/>
      <w:r w:rsidRPr="00E42E07">
        <w:rPr>
          <w:rFonts w:cstheme="minorHAnsi"/>
          <w:sz w:val="24"/>
          <w:szCs w:val="24"/>
        </w:rPr>
        <w:t xml:space="preserve"> domain</w:t>
      </w:r>
      <w:r w:rsidR="00A6602D">
        <w:rPr>
          <w:rFonts w:cstheme="minorHAnsi"/>
          <w:sz w:val="24"/>
          <w:szCs w:val="24"/>
        </w:rPr>
        <w:t xml:space="preserve"> with the IP addressing struc</w:t>
      </w:r>
      <w:r w:rsidR="00A31E59">
        <w:rPr>
          <w:rFonts w:cstheme="minorHAnsi"/>
          <w:sz w:val="24"/>
          <w:szCs w:val="24"/>
        </w:rPr>
        <w:t>ture used</w:t>
      </w:r>
      <w:r w:rsidR="0079537B">
        <w:rPr>
          <w:rFonts w:cstheme="minorHAnsi"/>
          <w:sz w:val="24"/>
          <w:szCs w:val="24"/>
        </w:rPr>
        <w:t xml:space="preserve"> in the below table</w:t>
      </w:r>
      <w:r w:rsidR="00F3276F">
        <w:rPr>
          <w:rFonts w:cstheme="minorHAnsi"/>
          <w:sz w:val="24"/>
          <w:szCs w:val="24"/>
        </w:rPr>
        <w:t>.</w:t>
      </w:r>
    </w:p>
    <w:p w:rsidR="00CD53F3" w:rsidRDefault="00CD53F3">
      <w:pPr>
        <w:pStyle w:val="BodyText"/>
        <w:kinsoku w:val="0"/>
        <w:overflowPunct w:val="0"/>
        <w:spacing w:before="10"/>
      </w:pPr>
    </w:p>
    <w:p w:rsidR="00CD53F3" w:rsidRDefault="00CD53F3">
      <w:pPr>
        <w:pStyle w:val="BodyText"/>
        <w:kinsoku w:val="0"/>
        <w:overflowPunct w:val="0"/>
        <w:spacing w:before="10"/>
      </w:pPr>
    </w:p>
    <w:tbl>
      <w:tblPr>
        <w:tblStyle w:val="TableGrid"/>
        <w:tblW w:w="9639" w:type="dxa"/>
        <w:tblInd w:w="675" w:type="dxa"/>
        <w:tblLook w:val="04A0" w:firstRow="1" w:lastRow="0" w:firstColumn="1" w:lastColumn="0" w:noHBand="0" w:noVBand="1"/>
      </w:tblPr>
      <w:tblGrid>
        <w:gridCol w:w="1843"/>
        <w:gridCol w:w="2410"/>
        <w:gridCol w:w="2410"/>
        <w:gridCol w:w="2976"/>
      </w:tblGrid>
      <w:tr w:rsidR="0005638B" w:rsidTr="008931DA">
        <w:tc>
          <w:tcPr>
            <w:tcW w:w="1843" w:type="dxa"/>
          </w:tcPr>
          <w:p w:rsidR="0005638B" w:rsidRPr="0005638B" w:rsidRDefault="0005638B" w:rsidP="0005638B">
            <w:pPr>
              <w:pStyle w:val="BodyText"/>
              <w:kinsoku w:val="0"/>
              <w:overflowPunct w:val="0"/>
              <w:spacing w:before="10"/>
              <w:jc w:val="center"/>
              <w:rPr>
                <w:b/>
              </w:rPr>
            </w:pPr>
            <w:r w:rsidRPr="0005638B">
              <w:rPr>
                <w:b/>
              </w:rPr>
              <w:t>S. No</w:t>
            </w:r>
            <w:r>
              <w:rPr>
                <w:b/>
              </w:rPr>
              <w:t>.</w:t>
            </w:r>
          </w:p>
        </w:tc>
        <w:tc>
          <w:tcPr>
            <w:tcW w:w="2410" w:type="dxa"/>
          </w:tcPr>
          <w:p w:rsidR="0005638B" w:rsidRPr="0005638B" w:rsidRDefault="0005638B" w:rsidP="0005638B">
            <w:pPr>
              <w:pStyle w:val="BodyText"/>
              <w:kinsoku w:val="0"/>
              <w:overflowPunct w:val="0"/>
              <w:spacing w:before="10"/>
              <w:jc w:val="center"/>
              <w:rPr>
                <w:b/>
              </w:rPr>
            </w:pPr>
            <w:r w:rsidRPr="0005638B">
              <w:rPr>
                <w:b/>
              </w:rPr>
              <w:t>VM Name</w:t>
            </w:r>
          </w:p>
        </w:tc>
        <w:tc>
          <w:tcPr>
            <w:tcW w:w="2410" w:type="dxa"/>
          </w:tcPr>
          <w:p w:rsidR="0005638B" w:rsidRPr="0005638B" w:rsidRDefault="0005638B" w:rsidP="0005638B">
            <w:pPr>
              <w:pStyle w:val="BodyText"/>
              <w:kinsoku w:val="0"/>
              <w:overflowPunct w:val="0"/>
              <w:spacing w:before="10"/>
              <w:jc w:val="center"/>
              <w:rPr>
                <w:b/>
              </w:rPr>
            </w:pPr>
            <w:r w:rsidRPr="0005638B">
              <w:rPr>
                <w:b/>
              </w:rPr>
              <w:t>IP Address</w:t>
            </w:r>
          </w:p>
        </w:tc>
        <w:tc>
          <w:tcPr>
            <w:tcW w:w="2976" w:type="dxa"/>
          </w:tcPr>
          <w:p w:rsidR="0005638B" w:rsidRPr="0005638B" w:rsidRDefault="0005638B" w:rsidP="0005638B">
            <w:pPr>
              <w:pStyle w:val="BodyText"/>
              <w:kinsoku w:val="0"/>
              <w:overflowPunct w:val="0"/>
              <w:spacing w:before="10"/>
              <w:jc w:val="center"/>
              <w:rPr>
                <w:b/>
              </w:rPr>
            </w:pPr>
            <w:r w:rsidRPr="0005638B">
              <w:rPr>
                <w:b/>
              </w:rPr>
              <w:t>Role</w:t>
            </w:r>
          </w:p>
        </w:tc>
      </w:tr>
      <w:tr w:rsidR="0005638B" w:rsidTr="008931DA">
        <w:tc>
          <w:tcPr>
            <w:tcW w:w="1843" w:type="dxa"/>
          </w:tcPr>
          <w:p w:rsidR="0005638B" w:rsidRDefault="00A31E59">
            <w:pPr>
              <w:pStyle w:val="BodyText"/>
              <w:kinsoku w:val="0"/>
              <w:overflowPunct w:val="0"/>
              <w:spacing w:before="10"/>
            </w:pPr>
            <w:r>
              <w:t>04/04/2022</w:t>
            </w:r>
          </w:p>
          <w:p w:rsidR="00A31E59" w:rsidRDefault="00A31E59">
            <w:pPr>
              <w:pStyle w:val="BodyText"/>
              <w:kinsoku w:val="0"/>
              <w:overflowPunct w:val="0"/>
              <w:spacing w:before="10"/>
            </w:pPr>
            <w:r>
              <w:t>10.05.00am</w:t>
            </w:r>
          </w:p>
        </w:tc>
        <w:tc>
          <w:tcPr>
            <w:tcW w:w="2410" w:type="dxa"/>
          </w:tcPr>
          <w:p w:rsidR="0005638B" w:rsidRDefault="0005638B">
            <w:pPr>
              <w:pStyle w:val="BodyText"/>
              <w:kinsoku w:val="0"/>
              <w:overflowPunct w:val="0"/>
              <w:spacing w:before="10"/>
            </w:pPr>
            <w:r>
              <w:t>DC01</w:t>
            </w:r>
          </w:p>
        </w:tc>
        <w:tc>
          <w:tcPr>
            <w:tcW w:w="2410" w:type="dxa"/>
          </w:tcPr>
          <w:p w:rsidR="0005638B" w:rsidRDefault="0005638B">
            <w:pPr>
              <w:pStyle w:val="BodyText"/>
              <w:kinsoku w:val="0"/>
              <w:overflowPunct w:val="0"/>
              <w:spacing w:before="10"/>
            </w:pPr>
            <w:r>
              <w:t>192.168.1.222</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A31E59">
            <w:pPr>
              <w:pStyle w:val="BodyText"/>
              <w:kinsoku w:val="0"/>
              <w:overflowPunct w:val="0"/>
              <w:spacing w:before="10"/>
            </w:pPr>
            <w:r>
              <w:t>04/04/2022</w:t>
            </w:r>
          </w:p>
          <w:p w:rsidR="00A31E59" w:rsidRDefault="00A31E59">
            <w:pPr>
              <w:pStyle w:val="BodyText"/>
              <w:kinsoku w:val="0"/>
              <w:overflowPunct w:val="0"/>
              <w:spacing w:before="10"/>
            </w:pPr>
            <w:r>
              <w:t>13.30.00pm</w:t>
            </w:r>
          </w:p>
        </w:tc>
        <w:tc>
          <w:tcPr>
            <w:tcW w:w="2410" w:type="dxa"/>
          </w:tcPr>
          <w:p w:rsidR="0005638B" w:rsidRDefault="0005638B">
            <w:pPr>
              <w:pStyle w:val="BodyText"/>
              <w:kinsoku w:val="0"/>
              <w:overflowPunct w:val="0"/>
              <w:spacing w:before="10"/>
            </w:pPr>
            <w:r>
              <w:t>DC02</w:t>
            </w:r>
          </w:p>
        </w:tc>
        <w:tc>
          <w:tcPr>
            <w:tcW w:w="2410" w:type="dxa"/>
          </w:tcPr>
          <w:p w:rsidR="0005638B" w:rsidRDefault="0005638B">
            <w:pPr>
              <w:pStyle w:val="BodyText"/>
              <w:kinsoku w:val="0"/>
              <w:overflowPunct w:val="0"/>
              <w:spacing w:before="10"/>
            </w:pPr>
            <w:r>
              <w:t>192.168.1.223</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A31E59">
            <w:pPr>
              <w:pStyle w:val="BodyText"/>
              <w:kinsoku w:val="0"/>
              <w:overflowPunct w:val="0"/>
              <w:spacing w:before="10"/>
            </w:pPr>
            <w:r>
              <w:t>05/04/2022</w:t>
            </w:r>
          </w:p>
          <w:p w:rsidR="00A31E59" w:rsidRDefault="00A31E59">
            <w:pPr>
              <w:pStyle w:val="BodyText"/>
              <w:kinsoku w:val="0"/>
              <w:overflowPunct w:val="0"/>
              <w:spacing w:before="10"/>
            </w:pPr>
            <w:r>
              <w:t>09.00.00am</w:t>
            </w:r>
          </w:p>
        </w:tc>
        <w:tc>
          <w:tcPr>
            <w:tcW w:w="2410" w:type="dxa"/>
          </w:tcPr>
          <w:p w:rsidR="0005638B" w:rsidRDefault="0005638B">
            <w:pPr>
              <w:pStyle w:val="BodyText"/>
              <w:kinsoku w:val="0"/>
              <w:overflowPunct w:val="0"/>
              <w:spacing w:before="10"/>
            </w:pPr>
            <w:r>
              <w:t>CLIENT01</w:t>
            </w:r>
          </w:p>
        </w:tc>
        <w:tc>
          <w:tcPr>
            <w:tcW w:w="2410" w:type="dxa"/>
          </w:tcPr>
          <w:p w:rsidR="0005638B" w:rsidRDefault="0005638B">
            <w:pPr>
              <w:pStyle w:val="BodyText"/>
              <w:kinsoku w:val="0"/>
              <w:overflowPunct w:val="0"/>
              <w:spacing w:before="10"/>
            </w:pPr>
            <w:r>
              <w:t>192.168.1.224</w:t>
            </w:r>
          </w:p>
        </w:tc>
        <w:tc>
          <w:tcPr>
            <w:tcW w:w="2976" w:type="dxa"/>
          </w:tcPr>
          <w:p w:rsidR="0005638B" w:rsidRDefault="0005638B">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A31E59">
            <w:pPr>
              <w:pStyle w:val="BodyText"/>
              <w:kinsoku w:val="0"/>
              <w:overflowPunct w:val="0"/>
              <w:spacing w:before="10"/>
            </w:pPr>
            <w:r>
              <w:t>04/04/2022</w:t>
            </w:r>
          </w:p>
          <w:p w:rsidR="00A31E59" w:rsidRDefault="00A31E59">
            <w:pPr>
              <w:pStyle w:val="BodyText"/>
              <w:kinsoku w:val="0"/>
              <w:overflowPunct w:val="0"/>
              <w:spacing w:before="10"/>
            </w:pPr>
            <w:r>
              <w:t>10.00.00am</w:t>
            </w:r>
          </w:p>
        </w:tc>
        <w:tc>
          <w:tcPr>
            <w:tcW w:w="2410" w:type="dxa"/>
          </w:tcPr>
          <w:p w:rsidR="008931DA" w:rsidRDefault="008931DA">
            <w:pPr>
              <w:pStyle w:val="BodyText"/>
              <w:kinsoku w:val="0"/>
              <w:overflowPunct w:val="0"/>
              <w:spacing w:before="10"/>
            </w:pPr>
            <w:r>
              <w:t>CLIENT02</w:t>
            </w:r>
          </w:p>
        </w:tc>
        <w:tc>
          <w:tcPr>
            <w:tcW w:w="2410" w:type="dxa"/>
          </w:tcPr>
          <w:p w:rsidR="008931DA" w:rsidRDefault="008931DA">
            <w:pPr>
              <w:pStyle w:val="BodyText"/>
              <w:kinsoku w:val="0"/>
              <w:overflowPunct w:val="0"/>
              <w:spacing w:before="10"/>
            </w:pPr>
            <w:r>
              <w:t>192.168.1.225</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A31E59">
            <w:pPr>
              <w:pStyle w:val="BodyText"/>
              <w:kinsoku w:val="0"/>
              <w:overflowPunct w:val="0"/>
              <w:spacing w:before="10"/>
            </w:pPr>
            <w:r>
              <w:t>04/04/2022</w:t>
            </w:r>
          </w:p>
          <w:p w:rsidR="00A31E59" w:rsidRDefault="00A31E59">
            <w:pPr>
              <w:pStyle w:val="BodyText"/>
              <w:kinsoku w:val="0"/>
              <w:overflowPunct w:val="0"/>
              <w:spacing w:before="10"/>
            </w:pPr>
            <w:r>
              <w:t>11.00.00.am</w:t>
            </w:r>
          </w:p>
        </w:tc>
        <w:tc>
          <w:tcPr>
            <w:tcW w:w="2410" w:type="dxa"/>
          </w:tcPr>
          <w:p w:rsidR="008931DA" w:rsidRDefault="008931DA">
            <w:pPr>
              <w:pStyle w:val="BodyText"/>
              <w:kinsoku w:val="0"/>
              <w:overflowPunct w:val="0"/>
              <w:spacing w:before="10"/>
            </w:pPr>
            <w:r>
              <w:t>CLIENT03</w:t>
            </w:r>
          </w:p>
        </w:tc>
        <w:tc>
          <w:tcPr>
            <w:tcW w:w="2410" w:type="dxa"/>
          </w:tcPr>
          <w:p w:rsidR="008931DA" w:rsidRDefault="008931DA">
            <w:pPr>
              <w:pStyle w:val="BodyText"/>
              <w:kinsoku w:val="0"/>
              <w:overflowPunct w:val="0"/>
              <w:spacing w:before="10"/>
            </w:pPr>
            <w:r>
              <w:t>192.168.1.226</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A31E59">
            <w:pPr>
              <w:pStyle w:val="BodyText"/>
              <w:kinsoku w:val="0"/>
              <w:overflowPunct w:val="0"/>
              <w:spacing w:before="10"/>
            </w:pPr>
            <w:r>
              <w:t>04/04/2022</w:t>
            </w:r>
          </w:p>
          <w:p w:rsidR="00A31E59" w:rsidRDefault="00A31E59">
            <w:pPr>
              <w:pStyle w:val="BodyText"/>
              <w:kinsoku w:val="0"/>
              <w:overflowPunct w:val="0"/>
              <w:spacing w:before="10"/>
            </w:pPr>
            <w:r>
              <w:t>12.00.00pm</w:t>
            </w:r>
          </w:p>
        </w:tc>
        <w:tc>
          <w:tcPr>
            <w:tcW w:w="2410" w:type="dxa"/>
          </w:tcPr>
          <w:p w:rsidR="008931DA" w:rsidRDefault="008931DA">
            <w:pPr>
              <w:pStyle w:val="BodyText"/>
              <w:kinsoku w:val="0"/>
              <w:overflowPunct w:val="0"/>
              <w:spacing w:before="10"/>
            </w:pPr>
            <w:r>
              <w:t>CLIENT04</w:t>
            </w:r>
          </w:p>
        </w:tc>
        <w:tc>
          <w:tcPr>
            <w:tcW w:w="2410" w:type="dxa"/>
          </w:tcPr>
          <w:p w:rsidR="008931DA" w:rsidRDefault="008931DA">
            <w:pPr>
              <w:pStyle w:val="BodyText"/>
              <w:kinsoku w:val="0"/>
              <w:overflowPunct w:val="0"/>
              <w:spacing w:before="10"/>
            </w:pPr>
            <w:r>
              <w:t>192.168.1.227</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A31E59">
            <w:pPr>
              <w:pStyle w:val="BodyText"/>
              <w:kinsoku w:val="0"/>
              <w:overflowPunct w:val="0"/>
              <w:spacing w:before="10"/>
            </w:pPr>
            <w:r>
              <w:t>04/04/2022</w:t>
            </w:r>
          </w:p>
          <w:p w:rsidR="00A31E59" w:rsidRDefault="00A31E59">
            <w:pPr>
              <w:pStyle w:val="BodyText"/>
              <w:kinsoku w:val="0"/>
              <w:overflowPunct w:val="0"/>
              <w:spacing w:before="10"/>
            </w:pPr>
            <w:r>
              <w:t>13.00.00pm</w:t>
            </w:r>
          </w:p>
        </w:tc>
        <w:tc>
          <w:tcPr>
            <w:tcW w:w="2410" w:type="dxa"/>
          </w:tcPr>
          <w:p w:rsidR="008931DA" w:rsidRDefault="008931DA">
            <w:pPr>
              <w:pStyle w:val="BodyText"/>
              <w:kinsoku w:val="0"/>
              <w:overflowPunct w:val="0"/>
              <w:spacing w:before="10"/>
            </w:pPr>
            <w:r>
              <w:t>CLIENT05</w:t>
            </w:r>
          </w:p>
        </w:tc>
        <w:tc>
          <w:tcPr>
            <w:tcW w:w="2410" w:type="dxa"/>
          </w:tcPr>
          <w:p w:rsidR="008931DA" w:rsidRDefault="008931DA">
            <w:pPr>
              <w:pStyle w:val="BodyText"/>
              <w:kinsoku w:val="0"/>
              <w:overflowPunct w:val="0"/>
              <w:spacing w:before="10"/>
            </w:pPr>
            <w:r>
              <w:t>192.168.1.228</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bl>
    <w:p w:rsidR="00CD53F3" w:rsidRPr="00655CDB" w:rsidRDefault="00655CDB" w:rsidP="00655CDB">
      <w:pPr>
        <w:pStyle w:val="BodyText"/>
        <w:kinsoku w:val="0"/>
        <w:overflowPunct w:val="0"/>
        <w:spacing w:before="10"/>
        <w:ind w:firstLine="720"/>
        <w:rPr>
          <w:sz w:val="20"/>
          <w:szCs w:val="20"/>
        </w:rPr>
      </w:pPr>
      <w:proofErr w:type="gramStart"/>
      <w:r w:rsidRPr="00655CDB">
        <w:rPr>
          <w:sz w:val="20"/>
          <w:szCs w:val="20"/>
        </w:rPr>
        <w:t>Table 1.</w:t>
      </w:r>
      <w:proofErr w:type="gramEnd"/>
    </w:p>
    <w:p w:rsidR="00604E5A" w:rsidRDefault="00604E5A">
      <w:pPr>
        <w:pStyle w:val="BodyText"/>
        <w:kinsoku w:val="0"/>
        <w:overflowPunct w:val="0"/>
        <w:spacing w:before="10"/>
      </w:pPr>
    </w:p>
    <w:p w:rsidR="0029704F" w:rsidRDefault="0029704F" w:rsidP="00DF7413">
      <w:pPr>
        <w:pStyle w:val="Heading3"/>
        <w:ind w:firstLine="567"/>
        <w:rPr>
          <w:sz w:val="28"/>
          <w:szCs w:val="28"/>
          <w:u w:color="000000"/>
        </w:rPr>
      </w:pPr>
      <w:bookmarkStart w:id="6" w:name="Preparing_Virtual_Machines"/>
      <w:bookmarkStart w:id="7" w:name="_bookmark5"/>
      <w:bookmarkStart w:id="8" w:name="_Toc101091426"/>
      <w:bookmarkEnd w:id="6"/>
      <w:bookmarkEnd w:id="7"/>
    </w:p>
    <w:p w:rsidR="0029704F" w:rsidRDefault="0029704F" w:rsidP="00DF7413">
      <w:pPr>
        <w:pStyle w:val="Heading3"/>
        <w:ind w:firstLine="567"/>
        <w:rPr>
          <w:sz w:val="28"/>
          <w:szCs w:val="28"/>
          <w:u w:color="000000"/>
        </w:rPr>
      </w:pPr>
    </w:p>
    <w:p w:rsidR="0029704F" w:rsidRDefault="0029704F" w:rsidP="00DF7413">
      <w:pPr>
        <w:pStyle w:val="Heading3"/>
        <w:ind w:firstLine="567"/>
        <w:rPr>
          <w:sz w:val="28"/>
          <w:szCs w:val="28"/>
          <w:u w:color="000000"/>
        </w:rPr>
      </w:pPr>
    </w:p>
    <w:p w:rsidR="0029704F" w:rsidRDefault="0029704F" w:rsidP="00DF7413">
      <w:pPr>
        <w:pStyle w:val="Heading3"/>
        <w:ind w:firstLine="567"/>
        <w:rPr>
          <w:sz w:val="28"/>
          <w:szCs w:val="28"/>
          <w:u w:color="000000"/>
        </w:rPr>
      </w:pPr>
    </w:p>
    <w:p w:rsidR="0029704F" w:rsidRDefault="0029704F" w:rsidP="00DF7413">
      <w:pPr>
        <w:pStyle w:val="Heading3"/>
        <w:ind w:firstLine="567"/>
        <w:rPr>
          <w:sz w:val="28"/>
          <w:szCs w:val="28"/>
          <w:u w:color="000000"/>
        </w:rPr>
      </w:pPr>
    </w:p>
    <w:p w:rsidR="0029704F" w:rsidRDefault="0029704F" w:rsidP="0029704F">
      <w:pPr>
        <w:pStyle w:val="Heading3"/>
        <w:rPr>
          <w:sz w:val="28"/>
          <w:szCs w:val="28"/>
          <w:u w:color="000000"/>
        </w:rPr>
      </w:pPr>
    </w:p>
    <w:p w:rsidR="0029704F" w:rsidRPr="0029704F" w:rsidRDefault="0029704F" w:rsidP="0029704F"/>
    <w:p w:rsidR="00DF31B2" w:rsidRPr="007F2B8A" w:rsidRDefault="00393F79" w:rsidP="00DF7413">
      <w:pPr>
        <w:pStyle w:val="Heading3"/>
        <w:ind w:firstLine="567"/>
        <w:rPr>
          <w:sz w:val="28"/>
          <w:szCs w:val="28"/>
        </w:rPr>
      </w:pPr>
      <w:r w:rsidRPr="007F2B8A">
        <w:rPr>
          <w:sz w:val="28"/>
          <w:szCs w:val="28"/>
          <w:u w:color="000000"/>
        </w:rPr>
        <w:lastRenderedPageBreak/>
        <w:t>Preparing Virtual Machines</w:t>
      </w:r>
      <w:bookmarkEnd w:id="8"/>
    </w:p>
    <w:p w:rsidR="00DF31B2" w:rsidRDefault="00A6602D" w:rsidP="007F2B8A">
      <w:pPr>
        <w:pStyle w:val="BodyText"/>
        <w:kinsoku w:val="0"/>
        <w:overflowPunct w:val="0"/>
        <w:spacing w:before="27" w:line="247" w:lineRule="auto"/>
        <w:ind w:left="1059" w:right="677"/>
        <w:rPr>
          <w:w w:val="105"/>
        </w:rPr>
      </w:pPr>
      <w:r>
        <w:rPr>
          <w:spacing w:val="-17"/>
          <w:w w:val="105"/>
        </w:rPr>
        <w:t>T</w:t>
      </w:r>
      <w:r w:rsidR="00393F79">
        <w:rPr>
          <w:w w:val="105"/>
        </w:rPr>
        <w:t>he</w:t>
      </w:r>
      <w:r w:rsidR="00393F79">
        <w:rPr>
          <w:spacing w:val="-18"/>
          <w:w w:val="105"/>
        </w:rPr>
        <w:t xml:space="preserve"> </w:t>
      </w:r>
      <w:r w:rsidR="00393F79">
        <w:rPr>
          <w:w w:val="105"/>
        </w:rPr>
        <w:t>following</w:t>
      </w:r>
      <w:r w:rsidR="00393F79">
        <w:rPr>
          <w:spacing w:val="-17"/>
          <w:w w:val="105"/>
        </w:rPr>
        <w:t xml:space="preserve"> </w:t>
      </w:r>
      <w:r w:rsidR="00393F79">
        <w:rPr>
          <w:w w:val="105"/>
        </w:rPr>
        <w:t>tasks</w:t>
      </w:r>
      <w:r w:rsidR="00393F79">
        <w:rPr>
          <w:spacing w:val="-17"/>
          <w:w w:val="105"/>
        </w:rPr>
        <w:t xml:space="preserve"> </w:t>
      </w:r>
      <w:r>
        <w:rPr>
          <w:spacing w:val="-17"/>
          <w:w w:val="105"/>
        </w:rPr>
        <w:t xml:space="preserve">were performed </w:t>
      </w:r>
      <w:r w:rsidR="00393F79">
        <w:rPr>
          <w:w w:val="105"/>
        </w:rPr>
        <w:t>on</w:t>
      </w:r>
      <w:r w:rsidR="00393F79">
        <w:rPr>
          <w:spacing w:val="-17"/>
          <w:w w:val="105"/>
        </w:rPr>
        <w:t xml:space="preserve"> </w:t>
      </w:r>
      <w:r w:rsidR="00393F79">
        <w:rPr>
          <w:w w:val="105"/>
        </w:rPr>
        <w:t>the host</w:t>
      </w:r>
      <w:r w:rsidR="00393F79">
        <w:rPr>
          <w:spacing w:val="-4"/>
          <w:w w:val="105"/>
        </w:rPr>
        <w:t xml:space="preserve"> </w:t>
      </w:r>
      <w:r w:rsidR="00393F79">
        <w:rPr>
          <w:w w:val="105"/>
        </w:rPr>
        <w:t>machine</w:t>
      </w:r>
      <w:r>
        <w:rPr>
          <w:w w:val="105"/>
        </w:rPr>
        <w:t xml:space="preserve"> to create a Virtual Lab for testing purposes</w:t>
      </w:r>
      <w:r w:rsidR="00393F79">
        <w:rPr>
          <w:w w:val="105"/>
        </w:rPr>
        <w:t>:</w:t>
      </w:r>
    </w:p>
    <w:p w:rsidR="007F2B8A" w:rsidRDefault="007F2B8A" w:rsidP="007F2B8A">
      <w:pPr>
        <w:pStyle w:val="BodyText"/>
        <w:kinsoku w:val="0"/>
        <w:overflowPunct w:val="0"/>
        <w:spacing w:before="27" w:line="247" w:lineRule="auto"/>
        <w:ind w:left="1059" w:right="677"/>
        <w:rPr>
          <w:w w:val="105"/>
        </w:rPr>
      </w:pP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Install VM Workstation or Player to the host machine</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 xml:space="preserve">Create a Virtual Machine for DC01 </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DC02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CLIENT01</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CLIENT03</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CLIENT04</w:t>
      </w:r>
    </w:p>
    <w:p w:rsidR="007F2B8A"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CLIENT05</w:t>
      </w:r>
      <w:r w:rsidR="00341576">
        <w:rPr>
          <w:w w:val="105"/>
          <w:sz w:val="24"/>
          <w:szCs w:val="24"/>
        </w:rPr>
        <w:t>.</w:t>
      </w:r>
    </w:p>
    <w:p w:rsidR="000D4538" w:rsidRDefault="000D4538" w:rsidP="000D4538">
      <w:pPr>
        <w:pStyle w:val="BodyText"/>
        <w:kinsoku w:val="0"/>
        <w:overflowPunct w:val="0"/>
        <w:spacing w:before="27" w:line="247" w:lineRule="auto"/>
        <w:ind w:right="677"/>
        <w:rPr>
          <w:w w:val="105"/>
          <w:sz w:val="24"/>
          <w:szCs w:val="24"/>
        </w:rPr>
      </w:pPr>
    </w:p>
    <w:p w:rsidR="00A16EA8" w:rsidRDefault="000D4538" w:rsidP="00AF6D0E">
      <w:pPr>
        <w:pStyle w:val="BodyText"/>
        <w:kinsoku w:val="0"/>
        <w:overflowPunct w:val="0"/>
        <w:spacing w:before="27" w:line="247" w:lineRule="auto"/>
        <w:ind w:right="677"/>
        <w:rPr>
          <w:w w:val="105"/>
        </w:rPr>
      </w:pPr>
      <w:r>
        <w:rPr>
          <w:w w:val="105"/>
          <w:sz w:val="24"/>
          <w:szCs w:val="24"/>
        </w:rPr>
        <w:t>`</w:t>
      </w:r>
      <w:r>
        <w:rPr>
          <w:w w:val="105"/>
          <w:sz w:val="24"/>
          <w:szCs w:val="24"/>
        </w:rPr>
        <w:tab/>
      </w:r>
      <w:bookmarkStart w:id="9" w:name="_GoBack"/>
      <w:bookmarkEnd w:id="9"/>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F3276F" w:rsidRDefault="00F3276F" w:rsidP="00A16EA8">
      <w:pPr>
        <w:pStyle w:val="Heading1"/>
        <w:ind w:left="0"/>
        <w:jc w:val="left"/>
        <w:rPr>
          <w:w w:val="105"/>
          <w:sz w:val="24"/>
          <w:szCs w:val="24"/>
          <w:u w:val="single"/>
        </w:rPr>
      </w:pPr>
      <w:bookmarkStart w:id="10" w:name="Exercise_04:_Installing_and_Configuring_"/>
      <w:bookmarkStart w:id="11" w:name="_bookmark27"/>
      <w:bookmarkEnd w:id="10"/>
      <w:bookmarkEnd w:id="11"/>
    </w:p>
    <w:p w:rsidR="00A16EA8" w:rsidRDefault="00A16EA8" w:rsidP="00A16EA8"/>
    <w:p w:rsidR="00A16EA8" w:rsidRDefault="00A16EA8" w:rsidP="00A16EA8"/>
    <w:p w:rsidR="00A16EA8" w:rsidRDefault="00A16EA8" w:rsidP="00A16EA8"/>
    <w:p w:rsidR="00A16EA8" w:rsidRDefault="00A16EA8" w:rsidP="00A16EA8"/>
    <w:p w:rsidR="00A16EA8" w:rsidRDefault="00A16EA8" w:rsidP="00A16EA8"/>
    <w:p w:rsidR="00A16EA8" w:rsidRDefault="00A16EA8" w:rsidP="00A16EA8"/>
    <w:p w:rsidR="00A16EA8" w:rsidRDefault="00A16EA8" w:rsidP="00A16EA8"/>
    <w:p w:rsidR="00A16EA8" w:rsidRPr="00A16EA8" w:rsidRDefault="00A16EA8" w:rsidP="00A16EA8"/>
    <w:p w:rsidR="00F3276F" w:rsidRPr="00B96B32" w:rsidRDefault="00604E5A" w:rsidP="00B96B32">
      <w:pPr>
        <w:pStyle w:val="Heading3"/>
        <w:rPr>
          <w:w w:val="105"/>
          <w:sz w:val="24"/>
          <w:szCs w:val="24"/>
        </w:rPr>
      </w:pPr>
      <w:bookmarkStart w:id="12" w:name="_Toc101091427"/>
      <w:r w:rsidRPr="00B96B32">
        <w:rPr>
          <w:w w:val="105"/>
          <w:sz w:val="24"/>
          <w:szCs w:val="24"/>
        </w:rPr>
        <w:lastRenderedPageBreak/>
        <w:t>References</w:t>
      </w:r>
      <w:bookmarkEnd w:id="12"/>
    </w:p>
    <w:p w:rsidR="00F3276F" w:rsidRPr="00F3276F" w:rsidRDefault="00F3276F" w:rsidP="00604E5A">
      <w:pPr>
        <w:pStyle w:val="Heading1"/>
        <w:jc w:val="left"/>
        <w:rPr>
          <w:w w:val="105"/>
          <w:sz w:val="24"/>
          <w:szCs w:val="24"/>
        </w:rPr>
      </w:pPr>
    </w:p>
    <w:p w:rsidR="00D659DC" w:rsidRPr="00D4750C" w:rsidRDefault="00731B8D" w:rsidP="00AF6D0E">
      <w:pPr>
        <w:pStyle w:val="EndNoteBibliography"/>
        <w:rPr>
          <w:sz w:val="24"/>
          <w:szCs w:val="24"/>
        </w:rPr>
      </w:pPr>
      <w:r w:rsidRPr="00D4750C">
        <w:rPr>
          <w:w w:val="105"/>
          <w:sz w:val="24"/>
          <w:szCs w:val="24"/>
        </w:rPr>
        <w:fldChar w:fldCharType="begin"/>
      </w:r>
      <w:r w:rsidR="00F3276F" w:rsidRPr="00D4750C">
        <w:rPr>
          <w:w w:val="105"/>
          <w:sz w:val="24"/>
          <w:szCs w:val="24"/>
        </w:rPr>
        <w:instrText xml:space="preserve"> ADDIN EN.REFLIST </w:instrText>
      </w:r>
      <w:r w:rsidRPr="00D4750C">
        <w:rPr>
          <w:w w:val="105"/>
          <w:sz w:val="24"/>
          <w:szCs w:val="24"/>
        </w:rPr>
        <w:fldChar w:fldCharType="end"/>
      </w:r>
      <w:r w:rsidR="00D659DC" w:rsidRPr="00D4750C">
        <w:rPr>
          <w:sz w:val="24"/>
          <w:szCs w:val="24"/>
        </w:rPr>
        <w:t xml:space="preserve">Mark, K. G. (2016). </w:t>
      </w:r>
      <w:r w:rsidR="00D659DC" w:rsidRPr="00D4750C">
        <w:rPr>
          <w:i/>
          <w:sz w:val="24"/>
          <w:szCs w:val="24"/>
        </w:rPr>
        <w:t>Installing and Configuring Windows Server 2016</w:t>
      </w:r>
      <w:r w:rsidR="00D659DC" w:rsidRPr="00D4750C">
        <w:rPr>
          <w:sz w:val="24"/>
          <w:szCs w:val="24"/>
        </w:rPr>
        <w:t xml:space="preserve">   https://pdfroom.com/books/installing-and-configuring-windows-server-2016-hands-on-guide-step-by-step-lab-guide/j9ZdYZ1rgV4/download </w:t>
      </w:r>
    </w:p>
    <w:p w:rsidR="00D659DC" w:rsidRPr="0016616A" w:rsidRDefault="00D659DC" w:rsidP="00D659DC">
      <w:pPr>
        <w:pStyle w:val="EndNoteBibliography"/>
        <w:rPr>
          <w:color w:val="FF0000"/>
        </w:rPr>
      </w:pPr>
    </w:p>
    <w:p w:rsidR="003C5F43" w:rsidRPr="003C5F43" w:rsidRDefault="003C5F43" w:rsidP="003C5F43">
      <w:pPr>
        <w:pStyle w:val="EndNoteBibliography"/>
      </w:pPr>
    </w:p>
    <w:p w:rsidR="00D65D78" w:rsidRPr="00D65D78" w:rsidRDefault="00D65D78" w:rsidP="00D65D78">
      <w:pPr>
        <w:pStyle w:val="EndNoteBibliography"/>
      </w:pPr>
    </w:p>
    <w:p w:rsidR="00604E5A" w:rsidRDefault="00604E5A" w:rsidP="00B96B32">
      <w:pPr>
        <w:pStyle w:val="Heading1"/>
        <w:rPr>
          <w:w w:val="105"/>
          <w:sz w:val="24"/>
          <w:szCs w:val="24"/>
        </w:rPr>
      </w:pPr>
    </w:p>
    <w:p w:rsidR="00A41058" w:rsidRPr="00A41058" w:rsidRDefault="00A41058" w:rsidP="00A41058"/>
    <w:sectPr w:rsidR="00A41058" w:rsidRPr="00A41058" w:rsidSect="00A67E14">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start w:val="11"/>
      <w:numFmt w:val="upperLetter"/>
      <w:lvlText w:val="%1"/>
      <w:lvlJc w:val="left"/>
      <w:pPr>
        <w:ind w:left="2524" w:hanging="2263"/>
      </w:pPr>
    </w:lvl>
    <w:lvl w:ilvl="1">
      <w:start w:val="7"/>
      <w:numFmt w:val="upperLetter"/>
      <w:lvlText w:val="%1.%2"/>
      <w:lvlJc w:val="left"/>
      <w:pPr>
        <w:ind w:left="2524" w:hanging="2263"/>
      </w:pPr>
      <w:rPr>
        <w:rFonts w:ascii="Arial" w:hAnsi="Arial" w:cs="Arial"/>
        <w:b w:val="0"/>
        <w:bCs w:val="0"/>
        <w:color w:val="150303"/>
        <w:spacing w:val="-2"/>
        <w:w w:val="89"/>
        <w:sz w:val="130"/>
        <w:szCs w:val="130"/>
      </w:rPr>
    </w:lvl>
    <w:lvl w:ilvl="2">
      <w:start w:val="1"/>
      <w:numFmt w:val="decimal"/>
      <w:lvlText w:val="%3."/>
      <w:lvlJc w:val="left"/>
      <w:pPr>
        <w:ind w:left="4191" w:hanging="2164"/>
      </w:pPr>
      <w:rPr>
        <w:rFonts w:ascii="Times New Roman" w:hAnsi="Times New Roman" w:cs="Times New Roman"/>
        <w:b w:val="0"/>
        <w:bCs w:val="0"/>
        <w:w w:val="102"/>
        <w:sz w:val="28"/>
        <w:szCs w:val="28"/>
      </w:rPr>
    </w:lvl>
    <w:lvl w:ilvl="3">
      <w:numFmt w:val="bullet"/>
      <w:lvlText w:val="•"/>
      <w:lvlJc w:val="left"/>
      <w:pPr>
        <w:ind w:left="5715" w:hanging="2164"/>
      </w:pPr>
    </w:lvl>
    <w:lvl w:ilvl="4">
      <w:numFmt w:val="bullet"/>
      <w:lvlText w:val="•"/>
      <w:lvlJc w:val="left"/>
      <w:pPr>
        <w:ind w:left="6473" w:hanging="2164"/>
      </w:pPr>
    </w:lvl>
    <w:lvl w:ilvl="5">
      <w:numFmt w:val="bullet"/>
      <w:lvlText w:val="•"/>
      <w:lvlJc w:val="left"/>
      <w:pPr>
        <w:ind w:left="7231" w:hanging="2164"/>
      </w:pPr>
    </w:lvl>
    <w:lvl w:ilvl="6">
      <w:numFmt w:val="bullet"/>
      <w:lvlText w:val="•"/>
      <w:lvlJc w:val="left"/>
      <w:pPr>
        <w:ind w:left="7988" w:hanging="2164"/>
      </w:pPr>
    </w:lvl>
    <w:lvl w:ilvl="7">
      <w:numFmt w:val="bullet"/>
      <w:lvlText w:val="•"/>
      <w:lvlJc w:val="left"/>
      <w:pPr>
        <w:ind w:left="8746" w:hanging="2164"/>
      </w:pPr>
    </w:lvl>
    <w:lvl w:ilvl="8">
      <w:numFmt w:val="bullet"/>
      <w:lvlText w:val="•"/>
      <w:lvlJc w:val="left"/>
      <w:pPr>
        <w:ind w:left="9504" w:hanging="2164"/>
      </w:pPr>
    </w:lvl>
  </w:abstractNum>
  <w:abstractNum w:abstractNumId="1">
    <w:nsid w:val="00000403"/>
    <w:multiLevelType w:val="multilevel"/>
    <w:tmpl w:val="00000886"/>
    <w:lvl w:ilvl="0">
      <w:start w:val="1"/>
      <w:numFmt w:val="decimal"/>
      <w:lvlText w:val="%1."/>
      <w:lvlJc w:val="left"/>
      <w:pPr>
        <w:ind w:left="3771" w:hanging="1744"/>
      </w:pPr>
      <w:rPr>
        <w:rFonts w:ascii="Times New Roman" w:hAnsi="Times New Roman" w:cs="Times New Roman"/>
        <w:b w:val="0"/>
        <w:bCs w:val="0"/>
        <w:w w:val="102"/>
        <w:sz w:val="28"/>
        <w:szCs w:val="28"/>
      </w:rPr>
    </w:lvl>
    <w:lvl w:ilvl="1">
      <w:numFmt w:val="bullet"/>
      <w:lvlText w:val="•"/>
      <w:lvlJc w:val="left"/>
      <w:pPr>
        <w:ind w:left="4504" w:hanging="1744"/>
      </w:pPr>
    </w:lvl>
    <w:lvl w:ilvl="2">
      <w:numFmt w:val="bullet"/>
      <w:lvlText w:val="•"/>
      <w:lvlJc w:val="left"/>
      <w:pPr>
        <w:ind w:left="5228" w:hanging="1744"/>
      </w:pPr>
    </w:lvl>
    <w:lvl w:ilvl="3">
      <w:numFmt w:val="bullet"/>
      <w:lvlText w:val="•"/>
      <w:lvlJc w:val="left"/>
      <w:pPr>
        <w:ind w:left="5952" w:hanging="1744"/>
      </w:pPr>
    </w:lvl>
    <w:lvl w:ilvl="4">
      <w:numFmt w:val="bullet"/>
      <w:lvlText w:val="•"/>
      <w:lvlJc w:val="left"/>
      <w:pPr>
        <w:ind w:left="6676" w:hanging="1744"/>
      </w:pPr>
    </w:lvl>
    <w:lvl w:ilvl="5">
      <w:numFmt w:val="bullet"/>
      <w:lvlText w:val="•"/>
      <w:lvlJc w:val="left"/>
      <w:pPr>
        <w:ind w:left="7400" w:hanging="1744"/>
      </w:pPr>
    </w:lvl>
    <w:lvl w:ilvl="6">
      <w:numFmt w:val="bullet"/>
      <w:lvlText w:val="•"/>
      <w:lvlJc w:val="left"/>
      <w:pPr>
        <w:ind w:left="8124" w:hanging="1744"/>
      </w:pPr>
    </w:lvl>
    <w:lvl w:ilvl="7">
      <w:numFmt w:val="bullet"/>
      <w:lvlText w:val="•"/>
      <w:lvlJc w:val="left"/>
      <w:pPr>
        <w:ind w:left="8848" w:hanging="1744"/>
      </w:pPr>
    </w:lvl>
    <w:lvl w:ilvl="8">
      <w:numFmt w:val="bullet"/>
      <w:lvlText w:val="•"/>
      <w:lvlJc w:val="left"/>
      <w:pPr>
        <w:ind w:left="9572" w:hanging="1744"/>
      </w:pPr>
    </w:lvl>
  </w:abstractNum>
  <w:abstractNum w:abstractNumId="2">
    <w:nsid w:val="00000404"/>
    <w:multiLevelType w:val="multilevel"/>
    <w:tmpl w:val="00000887"/>
    <w:lvl w:ilvl="0">
      <w:start w:val="6"/>
      <w:numFmt w:val="decimal"/>
      <w:lvlText w:val="%1."/>
      <w:lvlJc w:val="left"/>
      <w:pPr>
        <w:ind w:left="2560" w:hanging="613"/>
      </w:pPr>
      <w:rPr>
        <w:rFonts w:ascii="Times New Roman" w:hAnsi="Times New Roman" w:cs="Times New Roman"/>
        <w:b w:val="0"/>
        <w:bCs w:val="0"/>
        <w:w w:val="102"/>
        <w:sz w:val="28"/>
        <w:szCs w:val="28"/>
      </w:rPr>
    </w:lvl>
    <w:lvl w:ilvl="1">
      <w:numFmt w:val="bullet"/>
      <w:lvlText w:val="•"/>
      <w:lvlJc w:val="left"/>
      <w:pPr>
        <w:ind w:left="3406" w:hanging="613"/>
      </w:pPr>
    </w:lvl>
    <w:lvl w:ilvl="2">
      <w:numFmt w:val="bullet"/>
      <w:lvlText w:val="•"/>
      <w:lvlJc w:val="left"/>
      <w:pPr>
        <w:ind w:left="4252" w:hanging="613"/>
      </w:pPr>
    </w:lvl>
    <w:lvl w:ilvl="3">
      <w:numFmt w:val="bullet"/>
      <w:lvlText w:val="•"/>
      <w:lvlJc w:val="left"/>
      <w:pPr>
        <w:ind w:left="5098" w:hanging="613"/>
      </w:pPr>
    </w:lvl>
    <w:lvl w:ilvl="4">
      <w:numFmt w:val="bullet"/>
      <w:lvlText w:val="•"/>
      <w:lvlJc w:val="left"/>
      <w:pPr>
        <w:ind w:left="5944" w:hanging="613"/>
      </w:pPr>
    </w:lvl>
    <w:lvl w:ilvl="5">
      <w:numFmt w:val="bullet"/>
      <w:lvlText w:val="•"/>
      <w:lvlJc w:val="left"/>
      <w:pPr>
        <w:ind w:left="6790" w:hanging="613"/>
      </w:pPr>
    </w:lvl>
    <w:lvl w:ilvl="6">
      <w:numFmt w:val="bullet"/>
      <w:lvlText w:val="•"/>
      <w:lvlJc w:val="left"/>
      <w:pPr>
        <w:ind w:left="7636" w:hanging="613"/>
      </w:pPr>
    </w:lvl>
    <w:lvl w:ilvl="7">
      <w:numFmt w:val="bullet"/>
      <w:lvlText w:val="•"/>
      <w:lvlJc w:val="left"/>
      <w:pPr>
        <w:ind w:left="8482" w:hanging="613"/>
      </w:pPr>
    </w:lvl>
    <w:lvl w:ilvl="8">
      <w:numFmt w:val="bullet"/>
      <w:lvlText w:val="•"/>
      <w:lvlJc w:val="left"/>
      <w:pPr>
        <w:ind w:left="9328" w:hanging="613"/>
      </w:pPr>
    </w:lvl>
  </w:abstractNum>
  <w:abstractNum w:abstractNumId="3">
    <w:nsid w:val="00000405"/>
    <w:multiLevelType w:val="multilevel"/>
    <w:tmpl w:val="00000888"/>
    <w:lvl w:ilvl="0">
      <w:start w:val="1"/>
      <w:numFmt w:val="decimal"/>
      <w:lvlText w:val="%1."/>
      <w:lvlJc w:val="left"/>
      <w:pPr>
        <w:ind w:left="3619" w:hanging="1592"/>
      </w:pPr>
      <w:rPr>
        <w:rFonts w:ascii="Times New Roman" w:hAnsi="Times New Roman" w:cs="Times New Roman"/>
        <w:b w:val="0"/>
        <w:bCs w:val="0"/>
        <w:w w:val="102"/>
        <w:sz w:val="28"/>
        <w:szCs w:val="28"/>
      </w:rPr>
    </w:lvl>
    <w:lvl w:ilvl="1">
      <w:numFmt w:val="bullet"/>
      <w:lvlText w:val="•"/>
      <w:lvlJc w:val="left"/>
      <w:pPr>
        <w:ind w:left="4360" w:hanging="1592"/>
      </w:pPr>
    </w:lvl>
    <w:lvl w:ilvl="2">
      <w:numFmt w:val="bullet"/>
      <w:lvlText w:val="•"/>
      <w:lvlJc w:val="left"/>
      <w:pPr>
        <w:ind w:left="5100" w:hanging="1592"/>
      </w:pPr>
    </w:lvl>
    <w:lvl w:ilvl="3">
      <w:numFmt w:val="bullet"/>
      <w:lvlText w:val="•"/>
      <w:lvlJc w:val="left"/>
      <w:pPr>
        <w:ind w:left="5840" w:hanging="1592"/>
      </w:pPr>
    </w:lvl>
    <w:lvl w:ilvl="4">
      <w:numFmt w:val="bullet"/>
      <w:lvlText w:val="•"/>
      <w:lvlJc w:val="left"/>
      <w:pPr>
        <w:ind w:left="6580" w:hanging="1592"/>
      </w:pPr>
    </w:lvl>
    <w:lvl w:ilvl="5">
      <w:numFmt w:val="bullet"/>
      <w:lvlText w:val="•"/>
      <w:lvlJc w:val="left"/>
      <w:pPr>
        <w:ind w:left="7320" w:hanging="1592"/>
      </w:pPr>
    </w:lvl>
    <w:lvl w:ilvl="6">
      <w:numFmt w:val="bullet"/>
      <w:lvlText w:val="•"/>
      <w:lvlJc w:val="left"/>
      <w:pPr>
        <w:ind w:left="8060" w:hanging="1592"/>
      </w:pPr>
    </w:lvl>
    <w:lvl w:ilvl="7">
      <w:numFmt w:val="bullet"/>
      <w:lvlText w:val="•"/>
      <w:lvlJc w:val="left"/>
      <w:pPr>
        <w:ind w:left="8800" w:hanging="1592"/>
      </w:pPr>
    </w:lvl>
    <w:lvl w:ilvl="8">
      <w:numFmt w:val="bullet"/>
      <w:lvlText w:val="•"/>
      <w:lvlJc w:val="left"/>
      <w:pPr>
        <w:ind w:left="9540" w:hanging="1592"/>
      </w:pPr>
    </w:lvl>
  </w:abstractNum>
  <w:abstractNum w:abstractNumId="4">
    <w:nsid w:val="00000406"/>
    <w:multiLevelType w:val="multilevel"/>
    <w:tmpl w:val="00000889"/>
    <w:lvl w:ilvl="0">
      <w:start w:val="1"/>
      <w:numFmt w:val="decimal"/>
      <w:lvlText w:val="%1."/>
      <w:lvlJc w:val="left"/>
      <w:pPr>
        <w:ind w:left="4367" w:hanging="2340"/>
      </w:pPr>
      <w:rPr>
        <w:rFonts w:ascii="Times New Roman" w:hAnsi="Times New Roman" w:cs="Times New Roman"/>
        <w:b w:val="0"/>
        <w:bCs w:val="0"/>
        <w:w w:val="102"/>
        <w:sz w:val="28"/>
        <w:szCs w:val="28"/>
      </w:rPr>
    </w:lvl>
    <w:lvl w:ilvl="1">
      <w:numFmt w:val="bullet"/>
      <w:lvlText w:val="•"/>
      <w:lvlJc w:val="left"/>
      <w:pPr>
        <w:ind w:left="5026" w:hanging="2340"/>
      </w:pPr>
    </w:lvl>
    <w:lvl w:ilvl="2">
      <w:numFmt w:val="bullet"/>
      <w:lvlText w:val="•"/>
      <w:lvlJc w:val="left"/>
      <w:pPr>
        <w:ind w:left="5692" w:hanging="2340"/>
      </w:pPr>
    </w:lvl>
    <w:lvl w:ilvl="3">
      <w:numFmt w:val="bullet"/>
      <w:lvlText w:val="•"/>
      <w:lvlJc w:val="left"/>
      <w:pPr>
        <w:ind w:left="6358" w:hanging="2340"/>
      </w:pPr>
    </w:lvl>
    <w:lvl w:ilvl="4">
      <w:numFmt w:val="bullet"/>
      <w:lvlText w:val="•"/>
      <w:lvlJc w:val="left"/>
      <w:pPr>
        <w:ind w:left="7024" w:hanging="2340"/>
      </w:pPr>
    </w:lvl>
    <w:lvl w:ilvl="5">
      <w:numFmt w:val="bullet"/>
      <w:lvlText w:val="•"/>
      <w:lvlJc w:val="left"/>
      <w:pPr>
        <w:ind w:left="7690" w:hanging="2340"/>
      </w:pPr>
    </w:lvl>
    <w:lvl w:ilvl="6">
      <w:numFmt w:val="bullet"/>
      <w:lvlText w:val="•"/>
      <w:lvlJc w:val="left"/>
      <w:pPr>
        <w:ind w:left="8356" w:hanging="2340"/>
      </w:pPr>
    </w:lvl>
    <w:lvl w:ilvl="7">
      <w:numFmt w:val="bullet"/>
      <w:lvlText w:val="•"/>
      <w:lvlJc w:val="left"/>
      <w:pPr>
        <w:ind w:left="9022" w:hanging="2340"/>
      </w:pPr>
    </w:lvl>
    <w:lvl w:ilvl="8">
      <w:numFmt w:val="bullet"/>
      <w:lvlText w:val="•"/>
      <w:lvlJc w:val="left"/>
      <w:pPr>
        <w:ind w:left="9688" w:hanging="2340"/>
      </w:pPr>
    </w:lvl>
  </w:abstractNum>
  <w:abstractNum w:abstractNumId="5">
    <w:nsid w:val="00000407"/>
    <w:multiLevelType w:val="multilevel"/>
    <w:tmpl w:val="0000088A"/>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6">
    <w:nsid w:val="00000408"/>
    <w:multiLevelType w:val="multilevel"/>
    <w:tmpl w:val="0000088B"/>
    <w:lvl w:ilvl="0">
      <w:start w:val="1"/>
      <w:numFmt w:val="decimal"/>
      <w:lvlText w:val="%1."/>
      <w:lvlJc w:val="left"/>
      <w:pPr>
        <w:ind w:left="3971" w:hanging="717"/>
      </w:pPr>
      <w:rPr>
        <w:rFonts w:ascii="Times New Roman" w:hAnsi="Times New Roman" w:cs="Times New Roman"/>
        <w:b w:val="0"/>
        <w:bCs w:val="0"/>
        <w:w w:val="102"/>
        <w:sz w:val="28"/>
        <w:szCs w:val="28"/>
      </w:rPr>
    </w:lvl>
    <w:lvl w:ilvl="1">
      <w:numFmt w:val="bullet"/>
      <w:lvlText w:val="•"/>
      <w:lvlJc w:val="left"/>
      <w:pPr>
        <w:ind w:left="4684" w:hanging="717"/>
      </w:pPr>
    </w:lvl>
    <w:lvl w:ilvl="2">
      <w:numFmt w:val="bullet"/>
      <w:lvlText w:val="•"/>
      <w:lvlJc w:val="left"/>
      <w:pPr>
        <w:ind w:left="5388" w:hanging="717"/>
      </w:pPr>
    </w:lvl>
    <w:lvl w:ilvl="3">
      <w:numFmt w:val="bullet"/>
      <w:lvlText w:val="•"/>
      <w:lvlJc w:val="left"/>
      <w:pPr>
        <w:ind w:left="6092" w:hanging="717"/>
      </w:pPr>
    </w:lvl>
    <w:lvl w:ilvl="4">
      <w:numFmt w:val="bullet"/>
      <w:lvlText w:val="•"/>
      <w:lvlJc w:val="left"/>
      <w:pPr>
        <w:ind w:left="6796" w:hanging="717"/>
      </w:pPr>
    </w:lvl>
    <w:lvl w:ilvl="5">
      <w:numFmt w:val="bullet"/>
      <w:lvlText w:val="•"/>
      <w:lvlJc w:val="left"/>
      <w:pPr>
        <w:ind w:left="7500" w:hanging="717"/>
      </w:pPr>
    </w:lvl>
    <w:lvl w:ilvl="6">
      <w:numFmt w:val="bullet"/>
      <w:lvlText w:val="•"/>
      <w:lvlJc w:val="left"/>
      <w:pPr>
        <w:ind w:left="8204" w:hanging="717"/>
      </w:pPr>
    </w:lvl>
    <w:lvl w:ilvl="7">
      <w:numFmt w:val="bullet"/>
      <w:lvlText w:val="•"/>
      <w:lvlJc w:val="left"/>
      <w:pPr>
        <w:ind w:left="8908" w:hanging="717"/>
      </w:pPr>
    </w:lvl>
    <w:lvl w:ilvl="8">
      <w:numFmt w:val="bullet"/>
      <w:lvlText w:val="•"/>
      <w:lvlJc w:val="left"/>
      <w:pPr>
        <w:ind w:left="9612" w:hanging="717"/>
      </w:pPr>
    </w:lvl>
  </w:abstractNum>
  <w:abstractNum w:abstractNumId="7">
    <w:nsid w:val="00000409"/>
    <w:multiLevelType w:val="multilevel"/>
    <w:tmpl w:val="0000088C"/>
    <w:lvl w:ilvl="0">
      <w:start w:val="1"/>
      <w:numFmt w:val="decimal"/>
      <w:lvlText w:val="%1."/>
      <w:lvlJc w:val="left"/>
      <w:pPr>
        <w:ind w:left="4223" w:hanging="545"/>
      </w:pPr>
      <w:rPr>
        <w:rFonts w:ascii="Times New Roman" w:hAnsi="Times New Roman" w:cs="Times New Roman"/>
        <w:b w:val="0"/>
        <w:bCs w:val="0"/>
        <w:w w:val="102"/>
        <w:sz w:val="28"/>
        <w:szCs w:val="28"/>
      </w:rPr>
    </w:lvl>
    <w:lvl w:ilvl="1">
      <w:numFmt w:val="bullet"/>
      <w:lvlText w:val="•"/>
      <w:lvlJc w:val="left"/>
      <w:pPr>
        <w:ind w:left="4900" w:hanging="545"/>
      </w:pPr>
    </w:lvl>
    <w:lvl w:ilvl="2">
      <w:numFmt w:val="bullet"/>
      <w:lvlText w:val="•"/>
      <w:lvlJc w:val="left"/>
      <w:pPr>
        <w:ind w:left="5580" w:hanging="545"/>
      </w:pPr>
    </w:lvl>
    <w:lvl w:ilvl="3">
      <w:numFmt w:val="bullet"/>
      <w:lvlText w:val="•"/>
      <w:lvlJc w:val="left"/>
      <w:pPr>
        <w:ind w:left="6260" w:hanging="545"/>
      </w:pPr>
    </w:lvl>
    <w:lvl w:ilvl="4">
      <w:numFmt w:val="bullet"/>
      <w:lvlText w:val="•"/>
      <w:lvlJc w:val="left"/>
      <w:pPr>
        <w:ind w:left="6940" w:hanging="545"/>
      </w:pPr>
    </w:lvl>
    <w:lvl w:ilvl="5">
      <w:numFmt w:val="bullet"/>
      <w:lvlText w:val="•"/>
      <w:lvlJc w:val="left"/>
      <w:pPr>
        <w:ind w:left="7620" w:hanging="545"/>
      </w:pPr>
    </w:lvl>
    <w:lvl w:ilvl="6">
      <w:numFmt w:val="bullet"/>
      <w:lvlText w:val="•"/>
      <w:lvlJc w:val="left"/>
      <w:pPr>
        <w:ind w:left="8300" w:hanging="545"/>
      </w:pPr>
    </w:lvl>
    <w:lvl w:ilvl="7">
      <w:numFmt w:val="bullet"/>
      <w:lvlText w:val="•"/>
      <w:lvlJc w:val="left"/>
      <w:pPr>
        <w:ind w:left="8980" w:hanging="545"/>
      </w:pPr>
    </w:lvl>
    <w:lvl w:ilvl="8">
      <w:numFmt w:val="bullet"/>
      <w:lvlText w:val="•"/>
      <w:lvlJc w:val="left"/>
      <w:pPr>
        <w:ind w:left="9660" w:hanging="545"/>
      </w:pPr>
    </w:lvl>
  </w:abstractNum>
  <w:abstractNum w:abstractNumId="8">
    <w:nsid w:val="0000040A"/>
    <w:multiLevelType w:val="multilevel"/>
    <w:tmpl w:val="0000088D"/>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9">
    <w:nsid w:val="0000040B"/>
    <w:multiLevelType w:val="multilevel"/>
    <w:tmpl w:val="0000088E"/>
    <w:lvl w:ilvl="0">
      <w:start w:val="1"/>
      <w:numFmt w:val="decimal"/>
      <w:lvlText w:val="%1."/>
      <w:lvlJc w:val="left"/>
      <w:pPr>
        <w:ind w:left="3348" w:hanging="1321"/>
      </w:pPr>
      <w:rPr>
        <w:rFonts w:ascii="Times New Roman" w:hAnsi="Times New Roman" w:cs="Times New Roman"/>
        <w:b w:val="0"/>
        <w:bCs w:val="0"/>
        <w:w w:val="102"/>
        <w:sz w:val="28"/>
        <w:szCs w:val="28"/>
      </w:rPr>
    </w:lvl>
    <w:lvl w:ilvl="1">
      <w:numFmt w:val="bullet"/>
      <w:lvlText w:val="•"/>
      <w:lvlJc w:val="left"/>
      <w:pPr>
        <w:ind w:left="4108" w:hanging="1321"/>
      </w:pPr>
    </w:lvl>
    <w:lvl w:ilvl="2">
      <w:numFmt w:val="bullet"/>
      <w:lvlText w:val="•"/>
      <w:lvlJc w:val="left"/>
      <w:pPr>
        <w:ind w:left="4876" w:hanging="1321"/>
      </w:pPr>
    </w:lvl>
    <w:lvl w:ilvl="3">
      <w:numFmt w:val="bullet"/>
      <w:lvlText w:val="•"/>
      <w:lvlJc w:val="left"/>
      <w:pPr>
        <w:ind w:left="5644" w:hanging="1321"/>
      </w:pPr>
    </w:lvl>
    <w:lvl w:ilvl="4">
      <w:numFmt w:val="bullet"/>
      <w:lvlText w:val="•"/>
      <w:lvlJc w:val="left"/>
      <w:pPr>
        <w:ind w:left="6412" w:hanging="1321"/>
      </w:pPr>
    </w:lvl>
    <w:lvl w:ilvl="5">
      <w:numFmt w:val="bullet"/>
      <w:lvlText w:val="•"/>
      <w:lvlJc w:val="left"/>
      <w:pPr>
        <w:ind w:left="7180" w:hanging="1321"/>
      </w:pPr>
    </w:lvl>
    <w:lvl w:ilvl="6">
      <w:numFmt w:val="bullet"/>
      <w:lvlText w:val="•"/>
      <w:lvlJc w:val="left"/>
      <w:pPr>
        <w:ind w:left="7948" w:hanging="1321"/>
      </w:pPr>
    </w:lvl>
    <w:lvl w:ilvl="7">
      <w:numFmt w:val="bullet"/>
      <w:lvlText w:val="•"/>
      <w:lvlJc w:val="left"/>
      <w:pPr>
        <w:ind w:left="8716" w:hanging="1321"/>
      </w:pPr>
    </w:lvl>
    <w:lvl w:ilvl="8">
      <w:numFmt w:val="bullet"/>
      <w:lvlText w:val="•"/>
      <w:lvlJc w:val="left"/>
      <w:pPr>
        <w:ind w:left="9484" w:hanging="1321"/>
      </w:pPr>
    </w:lvl>
  </w:abstractNum>
  <w:abstractNum w:abstractNumId="10">
    <w:nsid w:val="0000040C"/>
    <w:multiLevelType w:val="multilevel"/>
    <w:tmpl w:val="0000088F"/>
    <w:lvl w:ilvl="0">
      <w:start w:val="1"/>
      <w:numFmt w:val="decimal"/>
      <w:lvlText w:val="%1."/>
      <w:lvlJc w:val="left"/>
      <w:pPr>
        <w:ind w:left="2664" w:hanging="792"/>
      </w:pPr>
      <w:rPr>
        <w:rFonts w:ascii="Times New Roman" w:hAnsi="Times New Roman" w:cs="Times New Roman"/>
        <w:b w:val="0"/>
        <w:bCs w:val="0"/>
        <w:w w:val="102"/>
        <w:sz w:val="28"/>
        <w:szCs w:val="28"/>
      </w:rPr>
    </w:lvl>
    <w:lvl w:ilvl="1">
      <w:numFmt w:val="bullet"/>
      <w:lvlText w:val="•"/>
      <w:lvlJc w:val="left"/>
      <w:pPr>
        <w:ind w:left="3496" w:hanging="792"/>
      </w:pPr>
    </w:lvl>
    <w:lvl w:ilvl="2">
      <w:numFmt w:val="bullet"/>
      <w:lvlText w:val="•"/>
      <w:lvlJc w:val="left"/>
      <w:pPr>
        <w:ind w:left="4332" w:hanging="792"/>
      </w:pPr>
    </w:lvl>
    <w:lvl w:ilvl="3">
      <w:numFmt w:val="bullet"/>
      <w:lvlText w:val="•"/>
      <w:lvlJc w:val="left"/>
      <w:pPr>
        <w:ind w:left="5168" w:hanging="792"/>
      </w:pPr>
    </w:lvl>
    <w:lvl w:ilvl="4">
      <w:numFmt w:val="bullet"/>
      <w:lvlText w:val="•"/>
      <w:lvlJc w:val="left"/>
      <w:pPr>
        <w:ind w:left="6004" w:hanging="792"/>
      </w:pPr>
    </w:lvl>
    <w:lvl w:ilvl="5">
      <w:numFmt w:val="bullet"/>
      <w:lvlText w:val="•"/>
      <w:lvlJc w:val="left"/>
      <w:pPr>
        <w:ind w:left="6840" w:hanging="792"/>
      </w:pPr>
    </w:lvl>
    <w:lvl w:ilvl="6">
      <w:numFmt w:val="bullet"/>
      <w:lvlText w:val="•"/>
      <w:lvlJc w:val="left"/>
      <w:pPr>
        <w:ind w:left="7676" w:hanging="792"/>
      </w:pPr>
    </w:lvl>
    <w:lvl w:ilvl="7">
      <w:numFmt w:val="bullet"/>
      <w:lvlText w:val="•"/>
      <w:lvlJc w:val="left"/>
      <w:pPr>
        <w:ind w:left="8512" w:hanging="792"/>
      </w:pPr>
    </w:lvl>
    <w:lvl w:ilvl="8">
      <w:numFmt w:val="bullet"/>
      <w:lvlText w:val="•"/>
      <w:lvlJc w:val="left"/>
      <w:pPr>
        <w:ind w:left="9348" w:hanging="792"/>
      </w:pPr>
    </w:lvl>
  </w:abstractNum>
  <w:abstractNum w:abstractNumId="11">
    <w:nsid w:val="0000040D"/>
    <w:multiLevelType w:val="multilevel"/>
    <w:tmpl w:val="00000890"/>
    <w:lvl w:ilvl="0">
      <w:start w:val="1"/>
      <w:numFmt w:val="decimal"/>
      <w:lvlText w:val="%1."/>
      <w:lvlJc w:val="left"/>
      <w:pPr>
        <w:ind w:left="3416" w:hanging="1389"/>
      </w:pPr>
      <w:rPr>
        <w:rFonts w:ascii="Times New Roman" w:hAnsi="Times New Roman" w:cs="Times New Roman"/>
        <w:b w:val="0"/>
        <w:bCs w:val="0"/>
        <w:w w:val="102"/>
        <w:sz w:val="28"/>
        <w:szCs w:val="28"/>
      </w:rPr>
    </w:lvl>
    <w:lvl w:ilvl="1">
      <w:numFmt w:val="bullet"/>
      <w:lvlText w:val="•"/>
      <w:lvlJc w:val="left"/>
      <w:pPr>
        <w:ind w:left="4180" w:hanging="1389"/>
      </w:pPr>
    </w:lvl>
    <w:lvl w:ilvl="2">
      <w:numFmt w:val="bullet"/>
      <w:lvlText w:val="•"/>
      <w:lvlJc w:val="left"/>
      <w:pPr>
        <w:ind w:left="4940" w:hanging="1389"/>
      </w:pPr>
    </w:lvl>
    <w:lvl w:ilvl="3">
      <w:numFmt w:val="bullet"/>
      <w:lvlText w:val="•"/>
      <w:lvlJc w:val="left"/>
      <w:pPr>
        <w:ind w:left="5700" w:hanging="1389"/>
      </w:pPr>
    </w:lvl>
    <w:lvl w:ilvl="4">
      <w:numFmt w:val="bullet"/>
      <w:lvlText w:val="•"/>
      <w:lvlJc w:val="left"/>
      <w:pPr>
        <w:ind w:left="6460" w:hanging="1389"/>
      </w:pPr>
    </w:lvl>
    <w:lvl w:ilvl="5">
      <w:numFmt w:val="bullet"/>
      <w:lvlText w:val="•"/>
      <w:lvlJc w:val="left"/>
      <w:pPr>
        <w:ind w:left="7220" w:hanging="1389"/>
      </w:pPr>
    </w:lvl>
    <w:lvl w:ilvl="6">
      <w:numFmt w:val="bullet"/>
      <w:lvlText w:val="•"/>
      <w:lvlJc w:val="left"/>
      <w:pPr>
        <w:ind w:left="7980" w:hanging="1389"/>
      </w:pPr>
    </w:lvl>
    <w:lvl w:ilvl="7">
      <w:numFmt w:val="bullet"/>
      <w:lvlText w:val="•"/>
      <w:lvlJc w:val="left"/>
      <w:pPr>
        <w:ind w:left="8740" w:hanging="1389"/>
      </w:pPr>
    </w:lvl>
    <w:lvl w:ilvl="8">
      <w:numFmt w:val="bullet"/>
      <w:lvlText w:val="•"/>
      <w:lvlJc w:val="left"/>
      <w:pPr>
        <w:ind w:left="9500" w:hanging="1389"/>
      </w:pPr>
    </w:lvl>
  </w:abstractNum>
  <w:abstractNum w:abstractNumId="12">
    <w:nsid w:val="0000040E"/>
    <w:multiLevelType w:val="multilevel"/>
    <w:tmpl w:val="00000891"/>
    <w:lvl w:ilvl="0">
      <w:start w:val="1"/>
      <w:numFmt w:val="decimal"/>
      <w:lvlText w:val="%1."/>
      <w:lvlJc w:val="left"/>
      <w:pPr>
        <w:ind w:left="3491" w:hanging="1464"/>
      </w:pPr>
      <w:rPr>
        <w:rFonts w:ascii="Times New Roman" w:hAnsi="Times New Roman" w:cs="Times New Roman"/>
        <w:b w:val="0"/>
        <w:bCs w:val="0"/>
        <w:w w:val="102"/>
        <w:sz w:val="28"/>
        <w:szCs w:val="28"/>
      </w:rPr>
    </w:lvl>
    <w:lvl w:ilvl="1">
      <w:numFmt w:val="bullet"/>
      <w:lvlText w:val="•"/>
      <w:lvlJc w:val="left"/>
      <w:pPr>
        <w:ind w:left="4252" w:hanging="1464"/>
      </w:pPr>
    </w:lvl>
    <w:lvl w:ilvl="2">
      <w:numFmt w:val="bullet"/>
      <w:lvlText w:val="•"/>
      <w:lvlJc w:val="left"/>
      <w:pPr>
        <w:ind w:left="5004" w:hanging="1464"/>
      </w:pPr>
    </w:lvl>
    <w:lvl w:ilvl="3">
      <w:numFmt w:val="bullet"/>
      <w:lvlText w:val="•"/>
      <w:lvlJc w:val="left"/>
      <w:pPr>
        <w:ind w:left="5756" w:hanging="1464"/>
      </w:pPr>
    </w:lvl>
    <w:lvl w:ilvl="4">
      <w:numFmt w:val="bullet"/>
      <w:lvlText w:val="•"/>
      <w:lvlJc w:val="left"/>
      <w:pPr>
        <w:ind w:left="6508" w:hanging="1464"/>
      </w:pPr>
    </w:lvl>
    <w:lvl w:ilvl="5">
      <w:numFmt w:val="bullet"/>
      <w:lvlText w:val="•"/>
      <w:lvlJc w:val="left"/>
      <w:pPr>
        <w:ind w:left="7260" w:hanging="1464"/>
      </w:pPr>
    </w:lvl>
    <w:lvl w:ilvl="6">
      <w:numFmt w:val="bullet"/>
      <w:lvlText w:val="•"/>
      <w:lvlJc w:val="left"/>
      <w:pPr>
        <w:ind w:left="8012" w:hanging="1464"/>
      </w:pPr>
    </w:lvl>
    <w:lvl w:ilvl="7">
      <w:numFmt w:val="bullet"/>
      <w:lvlText w:val="•"/>
      <w:lvlJc w:val="left"/>
      <w:pPr>
        <w:ind w:left="8764" w:hanging="1464"/>
      </w:pPr>
    </w:lvl>
    <w:lvl w:ilvl="8">
      <w:numFmt w:val="bullet"/>
      <w:lvlText w:val="•"/>
      <w:lvlJc w:val="left"/>
      <w:pPr>
        <w:ind w:left="9516" w:hanging="1464"/>
      </w:pPr>
    </w:lvl>
  </w:abstractNum>
  <w:abstractNum w:abstractNumId="13">
    <w:nsid w:val="0000040F"/>
    <w:multiLevelType w:val="multilevel"/>
    <w:tmpl w:val="00000892"/>
    <w:lvl w:ilvl="0">
      <w:start w:val="1"/>
      <w:numFmt w:val="decimal"/>
      <w:lvlText w:val="%1."/>
      <w:lvlJc w:val="left"/>
      <w:pPr>
        <w:ind w:left="2711" w:hanging="684"/>
      </w:pPr>
      <w:rPr>
        <w:rFonts w:ascii="Times New Roman" w:hAnsi="Times New Roman" w:cs="Times New Roman"/>
        <w:b w:val="0"/>
        <w:bCs w:val="0"/>
        <w:w w:val="102"/>
        <w:sz w:val="28"/>
        <w:szCs w:val="28"/>
      </w:rPr>
    </w:lvl>
    <w:lvl w:ilvl="1">
      <w:numFmt w:val="bullet"/>
      <w:lvlText w:val="•"/>
      <w:lvlJc w:val="left"/>
      <w:pPr>
        <w:ind w:left="3550" w:hanging="684"/>
      </w:pPr>
    </w:lvl>
    <w:lvl w:ilvl="2">
      <w:numFmt w:val="bullet"/>
      <w:lvlText w:val="•"/>
      <w:lvlJc w:val="left"/>
      <w:pPr>
        <w:ind w:left="4380" w:hanging="684"/>
      </w:pPr>
    </w:lvl>
    <w:lvl w:ilvl="3">
      <w:numFmt w:val="bullet"/>
      <w:lvlText w:val="•"/>
      <w:lvlJc w:val="left"/>
      <w:pPr>
        <w:ind w:left="5210" w:hanging="684"/>
      </w:pPr>
    </w:lvl>
    <w:lvl w:ilvl="4">
      <w:numFmt w:val="bullet"/>
      <w:lvlText w:val="•"/>
      <w:lvlJc w:val="left"/>
      <w:pPr>
        <w:ind w:left="6040" w:hanging="684"/>
      </w:pPr>
    </w:lvl>
    <w:lvl w:ilvl="5">
      <w:numFmt w:val="bullet"/>
      <w:lvlText w:val="•"/>
      <w:lvlJc w:val="left"/>
      <w:pPr>
        <w:ind w:left="6870" w:hanging="684"/>
      </w:pPr>
    </w:lvl>
    <w:lvl w:ilvl="6">
      <w:numFmt w:val="bullet"/>
      <w:lvlText w:val="•"/>
      <w:lvlJc w:val="left"/>
      <w:pPr>
        <w:ind w:left="7700" w:hanging="684"/>
      </w:pPr>
    </w:lvl>
    <w:lvl w:ilvl="7">
      <w:numFmt w:val="bullet"/>
      <w:lvlText w:val="•"/>
      <w:lvlJc w:val="left"/>
      <w:pPr>
        <w:ind w:left="8530" w:hanging="684"/>
      </w:pPr>
    </w:lvl>
    <w:lvl w:ilvl="8">
      <w:numFmt w:val="bullet"/>
      <w:lvlText w:val="•"/>
      <w:lvlJc w:val="left"/>
      <w:pPr>
        <w:ind w:left="9360" w:hanging="684"/>
      </w:pPr>
    </w:lvl>
  </w:abstractNum>
  <w:abstractNum w:abstractNumId="14">
    <w:nsid w:val="00000410"/>
    <w:multiLevelType w:val="multilevel"/>
    <w:tmpl w:val="00000893"/>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5">
    <w:nsid w:val="00000411"/>
    <w:multiLevelType w:val="multilevel"/>
    <w:tmpl w:val="00000894"/>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6">
    <w:nsid w:val="00000412"/>
    <w:multiLevelType w:val="multilevel"/>
    <w:tmpl w:val="00000895"/>
    <w:lvl w:ilvl="0">
      <w:start w:val="1"/>
      <w:numFmt w:val="decimal"/>
      <w:lvlText w:val="%1."/>
      <w:lvlJc w:val="left"/>
      <w:pPr>
        <w:ind w:left="3191" w:hanging="1164"/>
      </w:pPr>
      <w:rPr>
        <w:rFonts w:ascii="Times New Roman" w:hAnsi="Times New Roman" w:cs="Times New Roman"/>
        <w:b w:val="0"/>
        <w:bCs w:val="0"/>
        <w:w w:val="102"/>
        <w:sz w:val="28"/>
        <w:szCs w:val="28"/>
      </w:rPr>
    </w:lvl>
    <w:lvl w:ilvl="1">
      <w:numFmt w:val="bullet"/>
      <w:lvlText w:val="•"/>
      <w:lvlJc w:val="left"/>
      <w:pPr>
        <w:ind w:left="3982" w:hanging="1164"/>
      </w:pPr>
    </w:lvl>
    <w:lvl w:ilvl="2">
      <w:numFmt w:val="bullet"/>
      <w:lvlText w:val="•"/>
      <w:lvlJc w:val="left"/>
      <w:pPr>
        <w:ind w:left="4764" w:hanging="1164"/>
      </w:pPr>
    </w:lvl>
    <w:lvl w:ilvl="3">
      <w:numFmt w:val="bullet"/>
      <w:lvlText w:val="•"/>
      <w:lvlJc w:val="left"/>
      <w:pPr>
        <w:ind w:left="5546" w:hanging="1164"/>
      </w:pPr>
    </w:lvl>
    <w:lvl w:ilvl="4">
      <w:numFmt w:val="bullet"/>
      <w:lvlText w:val="•"/>
      <w:lvlJc w:val="left"/>
      <w:pPr>
        <w:ind w:left="6328" w:hanging="1164"/>
      </w:pPr>
    </w:lvl>
    <w:lvl w:ilvl="5">
      <w:numFmt w:val="bullet"/>
      <w:lvlText w:val="•"/>
      <w:lvlJc w:val="left"/>
      <w:pPr>
        <w:ind w:left="7110" w:hanging="1164"/>
      </w:pPr>
    </w:lvl>
    <w:lvl w:ilvl="6">
      <w:numFmt w:val="bullet"/>
      <w:lvlText w:val="•"/>
      <w:lvlJc w:val="left"/>
      <w:pPr>
        <w:ind w:left="7892" w:hanging="1164"/>
      </w:pPr>
    </w:lvl>
    <w:lvl w:ilvl="7">
      <w:numFmt w:val="bullet"/>
      <w:lvlText w:val="•"/>
      <w:lvlJc w:val="left"/>
      <w:pPr>
        <w:ind w:left="8674" w:hanging="1164"/>
      </w:pPr>
    </w:lvl>
    <w:lvl w:ilvl="8">
      <w:numFmt w:val="bullet"/>
      <w:lvlText w:val="•"/>
      <w:lvlJc w:val="left"/>
      <w:pPr>
        <w:ind w:left="9456" w:hanging="1164"/>
      </w:pPr>
    </w:lvl>
  </w:abstractNum>
  <w:abstractNum w:abstractNumId="17">
    <w:nsid w:val="00000413"/>
    <w:multiLevelType w:val="multilevel"/>
    <w:tmpl w:val="00000896"/>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8">
    <w:nsid w:val="00000414"/>
    <w:multiLevelType w:val="multilevel"/>
    <w:tmpl w:val="00000897"/>
    <w:lvl w:ilvl="0">
      <w:start w:val="1"/>
      <w:numFmt w:val="decimal"/>
      <w:lvlText w:val="%1."/>
      <w:lvlJc w:val="left"/>
      <w:pPr>
        <w:ind w:left="2613" w:hanging="586"/>
      </w:pPr>
      <w:rPr>
        <w:rFonts w:ascii="Times New Roman" w:hAnsi="Times New Roman" w:cs="Times New Roman"/>
        <w:b w:val="0"/>
        <w:bCs w:val="0"/>
        <w:w w:val="102"/>
        <w:sz w:val="28"/>
        <w:szCs w:val="28"/>
      </w:rPr>
    </w:lvl>
    <w:lvl w:ilvl="1">
      <w:numFmt w:val="bullet"/>
      <w:lvlText w:val="•"/>
      <w:lvlJc w:val="left"/>
      <w:pPr>
        <w:ind w:left="3460" w:hanging="586"/>
      </w:pPr>
    </w:lvl>
    <w:lvl w:ilvl="2">
      <w:numFmt w:val="bullet"/>
      <w:lvlText w:val="•"/>
      <w:lvlJc w:val="left"/>
      <w:pPr>
        <w:ind w:left="4300" w:hanging="586"/>
      </w:pPr>
    </w:lvl>
    <w:lvl w:ilvl="3">
      <w:numFmt w:val="bullet"/>
      <w:lvlText w:val="•"/>
      <w:lvlJc w:val="left"/>
      <w:pPr>
        <w:ind w:left="5140" w:hanging="586"/>
      </w:pPr>
    </w:lvl>
    <w:lvl w:ilvl="4">
      <w:numFmt w:val="bullet"/>
      <w:lvlText w:val="•"/>
      <w:lvlJc w:val="left"/>
      <w:pPr>
        <w:ind w:left="5980" w:hanging="586"/>
      </w:pPr>
    </w:lvl>
    <w:lvl w:ilvl="5">
      <w:numFmt w:val="bullet"/>
      <w:lvlText w:val="•"/>
      <w:lvlJc w:val="left"/>
      <w:pPr>
        <w:ind w:left="6820" w:hanging="586"/>
      </w:pPr>
    </w:lvl>
    <w:lvl w:ilvl="6">
      <w:numFmt w:val="bullet"/>
      <w:lvlText w:val="•"/>
      <w:lvlJc w:val="left"/>
      <w:pPr>
        <w:ind w:left="7660" w:hanging="586"/>
      </w:pPr>
    </w:lvl>
    <w:lvl w:ilvl="7">
      <w:numFmt w:val="bullet"/>
      <w:lvlText w:val="•"/>
      <w:lvlJc w:val="left"/>
      <w:pPr>
        <w:ind w:left="8500" w:hanging="586"/>
      </w:pPr>
    </w:lvl>
    <w:lvl w:ilvl="8">
      <w:numFmt w:val="bullet"/>
      <w:lvlText w:val="•"/>
      <w:lvlJc w:val="left"/>
      <w:pPr>
        <w:ind w:left="9340" w:hanging="586"/>
      </w:pPr>
    </w:lvl>
  </w:abstractNum>
  <w:abstractNum w:abstractNumId="19">
    <w:nsid w:val="00000415"/>
    <w:multiLevelType w:val="multilevel"/>
    <w:tmpl w:val="00000898"/>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0">
    <w:nsid w:val="00000416"/>
    <w:multiLevelType w:val="multilevel"/>
    <w:tmpl w:val="00000899"/>
    <w:lvl w:ilvl="0">
      <w:start w:val="1"/>
      <w:numFmt w:val="decimal"/>
      <w:lvlText w:val="%1."/>
      <w:lvlJc w:val="left"/>
      <w:pPr>
        <w:ind w:left="2624" w:hanging="597"/>
      </w:pPr>
      <w:rPr>
        <w:rFonts w:ascii="Times New Roman" w:hAnsi="Times New Roman" w:cs="Times New Roman"/>
        <w:b w:val="0"/>
        <w:bCs w:val="0"/>
        <w:w w:val="102"/>
        <w:sz w:val="28"/>
        <w:szCs w:val="28"/>
      </w:rPr>
    </w:lvl>
    <w:lvl w:ilvl="1">
      <w:numFmt w:val="bullet"/>
      <w:lvlText w:val="•"/>
      <w:lvlJc w:val="left"/>
      <w:pPr>
        <w:ind w:left="3460" w:hanging="597"/>
      </w:pPr>
    </w:lvl>
    <w:lvl w:ilvl="2">
      <w:numFmt w:val="bullet"/>
      <w:lvlText w:val="•"/>
      <w:lvlJc w:val="left"/>
      <w:pPr>
        <w:ind w:left="4300" w:hanging="597"/>
      </w:pPr>
    </w:lvl>
    <w:lvl w:ilvl="3">
      <w:numFmt w:val="bullet"/>
      <w:lvlText w:val="•"/>
      <w:lvlJc w:val="left"/>
      <w:pPr>
        <w:ind w:left="5140" w:hanging="597"/>
      </w:pPr>
    </w:lvl>
    <w:lvl w:ilvl="4">
      <w:numFmt w:val="bullet"/>
      <w:lvlText w:val="•"/>
      <w:lvlJc w:val="left"/>
      <w:pPr>
        <w:ind w:left="5980" w:hanging="597"/>
      </w:pPr>
    </w:lvl>
    <w:lvl w:ilvl="5">
      <w:numFmt w:val="bullet"/>
      <w:lvlText w:val="•"/>
      <w:lvlJc w:val="left"/>
      <w:pPr>
        <w:ind w:left="6820" w:hanging="597"/>
      </w:pPr>
    </w:lvl>
    <w:lvl w:ilvl="6">
      <w:numFmt w:val="bullet"/>
      <w:lvlText w:val="•"/>
      <w:lvlJc w:val="left"/>
      <w:pPr>
        <w:ind w:left="7660" w:hanging="597"/>
      </w:pPr>
    </w:lvl>
    <w:lvl w:ilvl="7">
      <w:numFmt w:val="bullet"/>
      <w:lvlText w:val="•"/>
      <w:lvlJc w:val="left"/>
      <w:pPr>
        <w:ind w:left="8500" w:hanging="597"/>
      </w:pPr>
    </w:lvl>
    <w:lvl w:ilvl="8">
      <w:numFmt w:val="bullet"/>
      <w:lvlText w:val="•"/>
      <w:lvlJc w:val="left"/>
      <w:pPr>
        <w:ind w:left="9340" w:hanging="597"/>
      </w:pPr>
    </w:lvl>
  </w:abstractNum>
  <w:abstractNum w:abstractNumId="21">
    <w:nsid w:val="00000417"/>
    <w:multiLevelType w:val="multilevel"/>
    <w:tmpl w:val="0000089A"/>
    <w:lvl w:ilvl="0">
      <w:start w:val="1"/>
      <w:numFmt w:val="decimal"/>
      <w:lvlText w:val="%1."/>
      <w:lvlJc w:val="left"/>
      <w:pPr>
        <w:ind w:left="4415" w:hanging="2004"/>
      </w:pPr>
      <w:rPr>
        <w:rFonts w:ascii="Times New Roman" w:hAnsi="Times New Roman" w:cs="Times New Roman"/>
        <w:b w:val="0"/>
        <w:bCs w:val="0"/>
        <w:w w:val="102"/>
        <w:sz w:val="28"/>
        <w:szCs w:val="28"/>
      </w:rPr>
    </w:lvl>
    <w:lvl w:ilvl="1">
      <w:numFmt w:val="bullet"/>
      <w:lvlText w:val="•"/>
      <w:lvlJc w:val="left"/>
      <w:pPr>
        <w:ind w:left="5080" w:hanging="2004"/>
      </w:pPr>
    </w:lvl>
    <w:lvl w:ilvl="2">
      <w:numFmt w:val="bullet"/>
      <w:lvlText w:val="•"/>
      <w:lvlJc w:val="left"/>
      <w:pPr>
        <w:ind w:left="5740" w:hanging="2004"/>
      </w:pPr>
    </w:lvl>
    <w:lvl w:ilvl="3">
      <w:numFmt w:val="bullet"/>
      <w:lvlText w:val="•"/>
      <w:lvlJc w:val="left"/>
      <w:pPr>
        <w:ind w:left="6400" w:hanging="2004"/>
      </w:pPr>
    </w:lvl>
    <w:lvl w:ilvl="4">
      <w:numFmt w:val="bullet"/>
      <w:lvlText w:val="•"/>
      <w:lvlJc w:val="left"/>
      <w:pPr>
        <w:ind w:left="7060" w:hanging="2004"/>
      </w:pPr>
    </w:lvl>
    <w:lvl w:ilvl="5">
      <w:numFmt w:val="bullet"/>
      <w:lvlText w:val="•"/>
      <w:lvlJc w:val="left"/>
      <w:pPr>
        <w:ind w:left="7720" w:hanging="2004"/>
      </w:pPr>
    </w:lvl>
    <w:lvl w:ilvl="6">
      <w:numFmt w:val="bullet"/>
      <w:lvlText w:val="•"/>
      <w:lvlJc w:val="left"/>
      <w:pPr>
        <w:ind w:left="8380" w:hanging="2004"/>
      </w:pPr>
    </w:lvl>
    <w:lvl w:ilvl="7">
      <w:numFmt w:val="bullet"/>
      <w:lvlText w:val="•"/>
      <w:lvlJc w:val="left"/>
      <w:pPr>
        <w:ind w:left="9040" w:hanging="2004"/>
      </w:pPr>
    </w:lvl>
    <w:lvl w:ilvl="8">
      <w:numFmt w:val="bullet"/>
      <w:lvlText w:val="•"/>
      <w:lvlJc w:val="left"/>
      <w:pPr>
        <w:ind w:left="9700" w:hanging="2004"/>
      </w:pPr>
    </w:lvl>
  </w:abstractNum>
  <w:abstractNum w:abstractNumId="22">
    <w:nsid w:val="00000418"/>
    <w:multiLevelType w:val="multilevel"/>
    <w:tmpl w:val="0000089B"/>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3">
    <w:nsid w:val="00000419"/>
    <w:multiLevelType w:val="multilevel"/>
    <w:tmpl w:val="0000089C"/>
    <w:lvl w:ilvl="0">
      <w:start w:val="1"/>
      <w:numFmt w:val="decimal"/>
      <w:lvlText w:val="%1."/>
      <w:lvlJc w:val="left"/>
      <w:pPr>
        <w:ind w:left="4031" w:hanging="2004"/>
      </w:pPr>
      <w:rPr>
        <w:rFonts w:ascii="Times New Roman" w:hAnsi="Times New Roman" w:cs="Times New Roman"/>
        <w:b w:val="0"/>
        <w:bCs w:val="0"/>
        <w:w w:val="102"/>
        <w:sz w:val="28"/>
        <w:szCs w:val="28"/>
      </w:rPr>
    </w:lvl>
    <w:lvl w:ilvl="1">
      <w:numFmt w:val="bullet"/>
      <w:lvlText w:val="•"/>
      <w:lvlJc w:val="left"/>
      <w:pPr>
        <w:ind w:left="4738" w:hanging="2004"/>
      </w:pPr>
    </w:lvl>
    <w:lvl w:ilvl="2">
      <w:numFmt w:val="bullet"/>
      <w:lvlText w:val="•"/>
      <w:lvlJc w:val="left"/>
      <w:pPr>
        <w:ind w:left="5436" w:hanging="2004"/>
      </w:pPr>
    </w:lvl>
    <w:lvl w:ilvl="3">
      <w:numFmt w:val="bullet"/>
      <w:lvlText w:val="•"/>
      <w:lvlJc w:val="left"/>
      <w:pPr>
        <w:ind w:left="6134" w:hanging="2004"/>
      </w:pPr>
    </w:lvl>
    <w:lvl w:ilvl="4">
      <w:numFmt w:val="bullet"/>
      <w:lvlText w:val="•"/>
      <w:lvlJc w:val="left"/>
      <w:pPr>
        <w:ind w:left="6832" w:hanging="2004"/>
      </w:pPr>
    </w:lvl>
    <w:lvl w:ilvl="5">
      <w:numFmt w:val="bullet"/>
      <w:lvlText w:val="•"/>
      <w:lvlJc w:val="left"/>
      <w:pPr>
        <w:ind w:left="7530" w:hanging="2004"/>
      </w:pPr>
    </w:lvl>
    <w:lvl w:ilvl="6">
      <w:numFmt w:val="bullet"/>
      <w:lvlText w:val="•"/>
      <w:lvlJc w:val="left"/>
      <w:pPr>
        <w:ind w:left="8228" w:hanging="2004"/>
      </w:pPr>
    </w:lvl>
    <w:lvl w:ilvl="7">
      <w:numFmt w:val="bullet"/>
      <w:lvlText w:val="•"/>
      <w:lvlJc w:val="left"/>
      <w:pPr>
        <w:ind w:left="8926" w:hanging="2004"/>
      </w:pPr>
    </w:lvl>
    <w:lvl w:ilvl="8">
      <w:numFmt w:val="bullet"/>
      <w:lvlText w:val="•"/>
      <w:lvlJc w:val="left"/>
      <w:pPr>
        <w:ind w:left="9624" w:hanging="2004"/>
      </w:pPr>
    </w:lvl>
  </w:abstractNum>
  <w:abstractNum w:abstractNumId="24">
    <w:nsid w:val="0000041A"/>
    <w:multiLevelType w:val="multilevel"/>
    <w:tmpl w:val="0000089D"/>
    <w:lvl w:ilvl="0">
      <w:start w:val="1"/>
      <w:numFmt w:val="decimal"/>
      <w:lvlText w:val="%1."/>
      <w:lvlJc w:val="left"/>
      <w:pPr>
        <w:ind w:left="2607" w:hanging="580"/>
      </w:pPr>
      <w:rPr>
        <w:rFonts w:ascii="Times New Roman" w:hAnsi="Times New Roman" w:cs="Times New Roman"/>
        <w:b w:val="0"/>
        <w:bCs w:val="0"/>
        <w:w w:val="102"/>
        <w:sz w:val="28"/>
        <w:szCs w:val="28"/>
      </w:rPr>
    </w:lvl>
    <w:lvl w:ilvl="1">
      <w:numFmt w:val="bullet"/>
      <w:lvlText w:val="•"/>
      <w:lvlJc w:val="left"/>
      <w:pPr>
        <w:ind w:left="3442" w:hanging="580"/>
      </w:pPr>
    </w:lvl>
    <w:lvl w:ilvl="2">
      <w:numFmt w:val="bullet"/>
      <w:lvlText w:val="•"/>
      <w:lvlJc w:val="left"/>
      <w:pPr>
        <w:ind w:left="4284" w:hanging="580"/>
      </w:pPr>
    </w:lvl>
    <w:lvl w:ilvl="3">
      <w:numFmt w:val="bullet"/>
      <w:lvlText w:val="•"/>
      <w:lvlJc w:val="left"/>
      <w:pPr>
        <w:ind w:left="5126" w:hanging="580"/>
      </w:pPr>
    </w:lvl>
    <w:lvl w:ilvl="4">
      <w:numFmt w:val="bullet"/>
      <w:lvlText w:val="•"/>
      <w:lvlJc w:val="left"/>
      <w:pPr>
        <w:ind w:left="5968" w:hanging="580"/>
      </w:pPr>
    </w:lvl>
    <w:lvl w:ilvl="5">
      <w:numFmt w:val="bullet"/>
      <w:lvlText w:val="•"/>
      <w:lvlJc w:val="left"/>
      <w:pPr>
        <w:ind w:left="6810" w:hanging="580"/>
      </w:pPr>
    </w:lvl>
    <w:lvl w:ilvl="6">
      <w:numFmt w:val="bullet"/>
      <w:lvlText w:val="•"/>
      <w:lvlJc w:val="left"/>
      <w:pPr>
        <w:ind w:left="7652" w:hanging="580"/>
      </w:pPr>
    </w:lvl>
    <w:lvl w:ilvl="7">
      <w:numFmt w:val="bullet"/>
      <w:lvlText w:val="•"/>
      <w:lvlJc w:val="left"/>
      <w:pPr>
        <w:ind w:left="8494" w:hanging="580"/>
      </w:pPr>
    </w:lvl>
    <w:lvl w:ilvl="8">
      <w:numFmt w:val="bullet"/>
      <w:lvlText w:val="•"/>
      <w:lvlJc w:val="left"/>
      <w:pPr>
        <w:ind w:left="9336" w:hanging="580"/>
      </w:pPr>
    </w:lvl>
  </w:abstractNum>
  <w:abstractNum w:abstractNumId="25">
    <w:nsid w:val="0000041B"/>
    <w:multiLevelType w:val="multilevel"/>
    <w:tmpl w:val="0000089E"/>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26">
    <w:nsid w:val="0000041C"/>
    <w:multiLevelType w:val="multilevel"/>
    <w:tmpl w:val="0000089F"/>
    <w:lvl w:ilvl="0">
      <w:start w:val="1"/>
      <w:numFmt w:val="decimal"/>
      <w:lvlText w:val="%1."/>
      <w:lvlJc w:val="left"/>
      <w:pPr>
        <w:ind w:left="2948" w:hanging="921"/>
      </w:pPr>
      <w:rPr>
        <w:rFonts w:ascii="Times New Roman" w:hAnsi="Times New Roman" w:cs="Times New Roman"/>
        <w:b w:val="0"/>
        <w:bCs w:val="0"/>
        <w:w w:val="102"/>
        <w:sz w:val="28"/>
        <w:szCs w:val="28"/>
      </w:rPr>
    </w:lvl>
    <w:lvl w:ilvl="1">
      <w:numFmt w:val="bullet"/>
      <w:lvlText w:val="•"/>
      <w:lvlJc w:val="left"/>
      <w:pPr>
        <w:ind w:left="3748" w:hanging="921"/>
      </w:pPr>
    </w:lvl>
    <w:lvl w:ilvl="2">
      <w:numFmt w:val="bullet"/>
      <w:lvlText w:val="•"/>
      <w:lvlJc w:val="left"/>
      <w:pPr>
        <w:ind w:left="4556" w:hanging="921"/>
      </w:pPr>
    </w:lvl>
    <w:lvl w:ilvl="3">
      <w:numFmt w:val="bullet"/>
      <w:lvlText w:val="•"/>
      <w:lvlJc w:val="left"/>
      <w:pPr>
        <w:ind w:left="5364" w:hanging="921"/>
      </w:pPr>
    </w:lvl>
    <w:lvl w:ilvl="4">
      <w:numFmt w:val="bullet"/>
      <w:lvlText w:val="•"/>
      <w:lvlJc w:val="left"/>
      <w:pPr>
        <w:ind w:left="6172" w:hanging="921"/>
      </w:pPr>
    </w:lvl>
    <w:lvl w:ilvl="5">
      <w:numFmt w:val="bullet"/>
      <w:lvlText w:val="•"/>
      <w:lvlJc w:val="left"/>
      <w:pPr>
        <w:ind w:left="6980" w:hanging="921"/>
      </w:pPr>
    </w:lvl>
    <w:lvl w:ilvl="6">
      <w:numFmt w:val="bullet"/>
      <w:lvlText w:val="•"/>
      <w:lvlJc w:val="left"/>
      <w:pPr>
        <w:ind w:left="7788" w:hanging="921"/>
      </w:pPr>
    </w:lvl>
    <w:lvl w:ilvl="7">
      <w:numFmt w:val="bullet"/>
      <w:lvlText w:val="•"/>
      <w:lvlJc w:val="left"/>
      <w:pPr>
        <w:ind w:left="8596" w:hanging="921"/>
      </w:pPr>
    </w:lvl>
    <w:lvl w:ilvl="8">
      <w:numFmt w:val="bullet"/>
      <w:lvlText w:val="•"/>
      <w:lvlJc w:val="left"/>
      <w:pPr>
        <w:ind w:left="9404" w:hanging="921"/>
      </w:pPr>
    </w:lvl>
  </w:abstractNum>
  <w:abstractNum w:abstractNumId="27">
    <w:nsid w:val="0000041D"/>
    <w:multiLevelType w:val="multilevel"/>
    <w:tmpl w:val="000008A0"/>
    <w:lvl w:ilvl="0">
      <w:start w:val="1"/>
      <w:numFmt w:val="decimal"/>
      <w:lvlText w:val="%1."/>
      <w:lvlJc w:val="left"/>
      <w:pPr>
        <w:ind w:left="3256" w:hanging="1229"/>
      </w:pPr>
      <w:rPr>
        <w:rFonts w:ascii="Times New Roman" w:hAnsi="Times New Roman" w:cs="Times New Roman"/>
        <w:b w:val="0"/>
        <w:bCs w:val="0"/>
        <w:w w:val="102"/>
        <w:sz w:val="28"/>
        <w:szCs w:val="28"/>
      </w:rPr>
    </w:lvl>
    <w:lvl w:ilvl="1">
      <w:numFmt w:val="bullet"/>
      <w:lvlText w:val="•"/>
      <w:lvlJc w:val="left"/>
      <w:pPr>
        <w:ind w:left="4036" w:hanging="1229"/>
      </w:pPr>
    </w:lvl>
    <w:lvl w:ilvl="2">
      <w:numFmt w:val="bullet"/>
      <w:lvlText w:val="•"/>
      <w:lvlJc w:val="left"/>
      <w:pPr>
        <w:ind w:left="4812" w:hanging="1229"/>
      </w:pPr>
    </w:lvl>
    <w:lvl w:ilvl="3">
      <w:numFmt w:val="bullet"/>
      <w:lvlText w:val="•"/>
      <w:lvlJc w:val="left"/>
      <w:pPr>
        <w:ind w:left="5588" w:hanging="1229"/>
      </w:pPr>
    </w:lvl>
    <w:lvl w:ilvl="4">
      <w:numFmt w:val="bullet"/>
      <w:lvlText w:val="•"/>
      <w:lvlJc w:val="left"/>
      <w:pPr>
        <w:ind w:left="6364" w:hanging="1229"/>
      </w:pPr>
    </w:lvl>
    <w:lvl w:ilvl="5">
      <w:numFmt w:val="bullet"/>
      <w:lvlText w:val="•"/>
      <w:lvlJc w:val="left"/>
      <w:pPr>
        <w:ind w:left="7140" w:hanging="1229"/>
      </w:pPr>
    </w:lvl>
    <w:lvl w:ilvl="6">
      <w:numFmt w:val="bullet"/>
      <w:lvlText w:val="•"/>
      <w:lvlJc w:val="left"/>
      <w:pPr>
        <w:ind w:left="7916" w:hanging="1229"/>
      </w:pPr>
    </w:lvl>
    <w:lvl w:ilvl="7">
      <w:numFmt w:val="bullet"/>
      <w:lvlText w:val="•"/>
      <w:lvlJc w:val="left"/>
      <w:pPr>
        <w:ind w:left="8692" w:hanging="1229"/>
      </w:pPr>
    </w:lvl>
    <w:lvl w:ilvl="8">
      <w:numFmt w:val="bullet"/>
      <w:lvlText w:val="•"/>
      <w:lvlJc w:val="left"/>
      <w:pPr>
        <w:ind w:left="9468" w:hanging="1229"/>
      </w:pPr>
    </w:lvl>
  </w:abstractNum>
  <w:abstractNum w:abstractNumId="28">
    <w:nsid w:val="0000041E"/>
    <w:multiLevelType w:val="multilevel"/>
    <w:tmpl w:val="000008A1"/>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29">
    <w:nsid w:val="0000041F"/>
    <w:multiLevelType w:val="multilevel"/>
    <w:tmpl w:val="000008A2"/>
    <w:lvl w:ilvl="0">
      <w:start w:val="1"/>
      <w:numFmt w:val="decimal"/>
      <w:lvlText w:val="%1."/>
      <w:lvlJc w:val="left"/>
      <w:pPr>
        <w:ind w:left="3403" w:hanging="1376"/>
      </w:pPr>
      <w:rPr>
        <w:rFonts w:ascii="Times New Roman" w:hAnsi="Times New Roman" w:cs="Times New Roman"/>
        <w:b w:val="0"/>
        <w:bCs w:val="0"/>
        <w:w w:val="102"/>
        <w:sz w:val="28"/>
        <w:szCs w:val="28"/>
      </w:rPr>
    </w:lvl>
    <w:lvl w:ilvl="1">
      <w:numFmt w:val="bullet"/>
      <w:lvlText w:val="•"/>
      <w:lvlJc w:val="left"/>
      <w:pPr>
        <w:ind w:left="4162" w:hanging="1376"/>
      </w:pPr>
    </w:lvl>
    <w:lvl w:ilvl="2">
      <w:numFmt w:val="bullet"/>
      <w:lvlText w:val="•"/>
      <w:lvlJc w:val="left"/>
      <w:pPr>
        <w:ind w:left="4924" w:hanging="1376"/>
      </w:pPr>
    </w:lvl>
    <w:lvl w:ilvl="3">
      <w:numFmt w:val="bullet"/>
      <w:lvlText w:val="•"/>
      <w:lvlJc w:val="left"/>
      <w:pPr>
        <w:ind w:left="5686" w:hanging="1376"/>
      </w:pPr>
    </w:lvl>
    <w:lvl w:ilvl="4">
      <w:numFmt w:val="bullet"/>
      <w:lvlText w:val="•"/>
      <w:lvlJc w:val="left"/>
      <w:pPr>
        <w:ind w:left="6448" w:hanging="1376"/>
      </w:pPr>
    </w:lvl>
    <w:lvl w:ilvl="5">
      <w:numFmt w:val="bullet"/>
      <w:lvlText w:val="•"/>
      <w:lvlJc w:val="left"/>
      <w:pPr>
        <w:ind w:left="7210" w:hanging="1376"/>
      </w:pPr>
    </w:lvl>
    <w:lvl w:ilvl="6">
      <w:numFmt w:val="bullet"/>
      <w:lvlText w:val="•"/>
      <w:lvlJc w:val="left"/>
      <w:pPr>
        <w:ind w:left="7972" w:hanging="1376"/>
      </w:pPr>
    </w:lvl>
    <w:lvl w:ilvl="7">
      <w:numFmt w:val="bullet"/>
      <w:lvlText w:val="•"/>
      <w:lvlJc w:val="left"/>
      <w:pPr>
        <w:ind w:left="8734" w:hanging="1376"/>
      </w:pPr>
    </w:lvl>
    <w:lvl w:ilvl="8">
      <w:numFmt w:val="bullet"/>
      <w:lvlText w:val="•"/>
      <w:lvlJc w:val="left"/>
      <w:pPr>
        <w:ind w:left="9496" w:hanging="1376"/>
      </w:pPr>
    </w:lvl>
  </w:abstractNum>
  <w:abstractNum w:abstractNumId="30">
    <w:nsid w:val="00000420"/>
    <w:multiLevelType w:val="multilevel"/>
    <w:tmpl w:val="000008A3"/>
    <w:lvl w:ilvl="0">
      <w:start w:val="1"/>
      <w:numFmt w:val="decimal"/>
      <w:lvlText w:val="%1."/>
      <w:lvlJc w:val="left"/>
      <w:pPr>
        <w:ind w:left="2667" w:hanging="640"/>
      </w:pPr>
      <w:rPr>
        <w:rFonts w:ascii="Times New Roman" w:hAnsi="Times New Roman" w:cs="Times New Roman"/>
        <w:b w:val="0"/>
        <w:bCs w:val="0"/>
        <w:w w:val="102"/>
        <w:sz w:val="28"/>
        <w:szCs w:val="28"/>
      </w:rPr>
    </w:lvl>
    <w:lvl w:ilvl="1">
      <w:numFmt w:val="bullet"/>
      <w:lvlText w:val="•"/>
      <w:lvlJc w:val="left"/>
      <w:pPr>
        <w:ind w:left="3496" w:hanging="640"/>
      </w:pPr>
    </w:lvl>
    <w:lvl w:ilvl="2">
      <w:numFmt w:val="bullet"/>
      <w:lvlText w:val="•"/>
      <w:lvlJc w:val="left"/>
      <w:pPr>
        <w:ind w:left="4332" w:hanging="640"/>
      </w:pPr>
    </w:lvl>
    <w:lvl w:ilvl="3">
      <w:numFmt w:val="bullet"/>
      <w:lvlText w:val="•"/>
      <w:lvlJc w:val="left"/>
      <w:pPr>
        <w:ind w:left="5168" w:hanging="640"/>
      </w:pPr>
    </w:lvl>
    <w:lvl w:ilvl="4">
      <w:numFmt w:val="bullet"/>
      <w:lvlText w:val="•"/>
      <w:lvlJc w:val="left"/>
      <w:pPr>
        <w:ind w:left="6004" w:hanging="640"/>
      </w:pPr>
    </w:lvl>
    <w:lvl w:ilvl="5">
      <w:numFmt w:val="bullet"/>
      <w:lvlText w:val="•"/>
      <w:lvlJc w:val="left"/>
      <w:pPr>
        <w:ind w:left="6840" w:hanging="640"/>
      </w:pPr>
    </w:lvl>
    <w:lvl w:ilvl="6">
      <w:numFmt w:val="bullet"/>
      <w:lvlText w:val="•"/>
      <w:lvlJc w:val="left"/>
      <w:pPr>
        <w:ind w:left="7676" w:hanging="640"/>
      </w:pPr>
    </w:lvl>
    <w:lvl w:ilvl="7">
      <w:numFmt w:val="bullet"/>
      <w:lvlText w:val="•"/>
      <w:lvlJc w:val="left"/>
      <w:pPr>
        <w:ind w:left="8512" w:hanging="640"/>
      </w:pPr>
    </w:lvl>
    <w:lvl w:ilvl="8">
      <w:numFmt w:val="bullet"/>
      <w:lvlText w:val="•"/>
      <w:lvlJc w:val="left"/>
      <w:pPr>
        <w:ind w:left="9348" w:hanging="640"/>
      </w:pPr>
    </w:lvl>
  </w:abstractNum>
  <w:abstractNum w:abstractNumId="31">
    <w:nsid w:val="00000421"/>
    <w:multiLevelType w:val="multilevel"/>
    <w:tmpl w:val="000008A4"/>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32">
    <w:nsid w:val="00000422"/>
    <w:multiLevelType w:val="multilevel"/>
    <w:tmpl w:val="000008A5"/>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33">
    <w:nsid w:val="00000423"/>
    <w:multiLevelType w:val="multilevel"/>
    <w:tmpl w:val="000008A6"/>
    <w:lvl w:ilvl="0">
      <w:start w:val="1"/>
      <w:numFmt w:val="decimal"/>
      <w:lvlText w:val="%1."/>
      <w:lvlJc w:val="left"/>
      <w:pPr>
        <w:ind w:left="5234" w:hanging="3207"/>
      </w:pPr>
      <w:rPr>
        <w:rFonts w:ascii="Times New Roman" w:hAnsi="Times New Roman" w:cs="Times New Roman"/>
        <w:b w:val="0"/>
        <w:bCs w:val="0"/>
        <w:w w:val="102"/>
        <w:sz w:val="28"/>
        <w:szCs w:val="28"/>
      </w:rPr>
    </w:lvl>
    <w:lvl w:ilvl="1">
      <w:numFmt w:val="bullet"/>
      <w:lvlText w:val="•"/>
      <w:lvlJc w:val="left"/>
      <w:pPr>
        <w:ind w:left="5818" w:hanging="3207"/>
      </w:pPr>
    </w:lvl>
    <w:lvl w:ilvl="2">
      <w:numFmt w:val="bullet"/>
      <w:lvlText w:val="•"/>
      <w:lvlJc w:val="left"/>
      <w:pPr>
        <w:ind w:left="6396" w:hanging="3207"/>
      </w:pPr>
    </w:lvl>
    <w:lvl w:ilvl="3">
      <w:numFmt w:val="bullet"/>
      <w:lvlText w:val="•"/>
      <w:lvlJc w:val="left"/>
      <w:pPr>
        <w:ind w:left="6974" w:hanging="3207"/>
      </w:pPr>
    </w:lvl>
    <w:lvl w:ilvl="4">
      <w:numFmt w:val="bullet"/>
      <w:lvlText w:val="•"/>
      <w:lvlJc w:val="left"/>
      <w:pPr>
        <w:ind w:left="7552" w:hanging="3207"/>
      </w:pPr>
    </w:lvl>
    <w:lvl w:ilvl="5">
      <w:numFmt w:val="bullet"/>
      <w:lvlText w:val="•"/>
      <w:lvlJc w:val="left"/>
      <w:pPr>
        <w:ind w:left="8130" w:hanging="3207"/>
      </w:pPr>
    </w:lvl>
    <w:lvl w:ilvl="6">
      <w:numFmt w:val="bullet"/>
      <w:lvlText w:val="•"/>
      <w:lvlJc w:val="left"/>
      <w:pPr>
        <w:ind w:left="8708" w:hanging="3207"/>
      </w:pPr>
    </w:lvl>
    <w:lvl w:ilvl="7">
      <w:numFmt w:val="bullet"/>
      <w:lvlText w:val="•"/>
      <w:lvlJc w:val="left"/>
      <w:pPr>
        <w:ind w:left="9286" w:hanging="3207"/>
      </w:pPr>
    </w:lvl>
    <w:lvl w:ilvl="8">
      <w:numFmt w:val="bullet"/>
      <w:lvlText w:val="•"/>
      <w:lvlJc w:val="left"/>
      <w:pPr>
        <w:ind w:left="9864" w:hanging="3207"/>
      </w:pPr>
    </w:lvl>
  </w:abstractNum>
  <w:abstractNum w:abstractNumId="34">
    <w:nsid w:val="00000424"/>
    <w:multiLevelType w:val="multilevel"/>
    <w:tmpl w:val="000008A7"/>
    <w:lvl w:ilvl="0">
      <w:start w:val="1"/>
      <w:numFmt w:val="decimal"/>
      <w:lvlText w:val="%1."/>
      <w:lvlJc w:val="left"/>
      <w:pPr>
        <w:ind w:left="3255" w:hanging="497"/>
      </w:pPr>
      <w:rPr>
        <w:rFonts w:ascii="Times New Roman" w:hAnsi="Times New Roman" w:cs="Times New Roman"/>
        <w:b w:val="0"/>
        <w:bCs w:val="0"/>
        <w:w w:val="102"/>
        <w:sz w:val="28"/>
        <w:szCs w:val="28"/>
      </w:rPr>
    </w:lvl>
    <w:lvl w:ilvl="1">
      <w:numFmt w:val="bullet"/>
      <w:lvlText w:val="•"/>
      <w:lvlJc w:val="left"/>
      <w:pPr>
        <w:ind w:left="4036" w:hanging="497"/>
      </w:pPr>
    </w:lvl>
    <w:lvl w:ilvl="2">
      <w:numFmt w:val="bullet"/>
      <w:lvlText w:val="•"/>
      <w:lvlJc w:val="left"/>
      <w:pPr>
        <w:ind w:left="4812" w:hanging="497"/>
      </w:pPr>
    </w:lvl>
    <w:lvl w:ilvl="3">
      <w:numFmt w:val="bullet"/>
      <w:lvlText w:val="•"/>
      <w:lvlJc w:val="left"/>
      <w:pPr>
        <w:ind w:left="5588" w:hanging="497"/>
      </w:pPr>
    </w:lvl>
    <w:lvl w:ilvl="4">
      <w:numFmt w:val="bullet"/>
      <w:lvlText w:val="•"/>
      <w:lvlJc w:val="left"/>
      <w:pPr>
        <w:ind w:left="6364" w:hanging="497"/>
      </w:pPr>
    </w:lvl>
    <w:lvl w:ilvl="5">
      <w:numFmt w:val="bullet"/>
      <w:lvlText w:val="•"/>
      <w:lvlJc w:val="left"/>
      <w:pPr>
        <w:ind w:left="7140" w:hanging="497"/>
      </w:pPr>
    </w:lvl>
    <w:lvl w:ilvl="6">
      <w:numFmt w:val="bullet"/>
      <w:lvlText w:val="•"/>
      <w:lvlJc w:val="left"/>
      <w:pPr>
        <w:ind w:left="7916" w:hanging="497"/>
      </w:pPr>
    </w:lvl>
    <w:lvl w:ilvl="7">
      <w:numFmt w:val="bullet"/>
      <w:lvlText w:val="•"/>
      <w:lvlJc w:val="left"/>
      <w:pPr>
        <w:ind w:left="8692" w:hanging="497"/>
      </w:pPr>
    </w:lvl>
    <w:lvl w:ilvl="8">
      <w:numFmt w:val="bullet"/>
      <w:lvlText w:val="•"/>
      <w:lvlJc w:val="left"/>
      <w:pPr>
        <w:ind w:left="9468" w:hanging="497"/>
      </w:pPr>
    </w:lvl>
  </w:abstractNum>
  <w:abstractNum w:abstractNumId="35">
    <w:nsid w:val="00000425"/>
    <w:multiLevelType w:val="multilevel"/>
    <w:tmpl w:val="000008A8"/>
    <w:lvl w:ilvl="0">
      <w:start w:val="1"/>
      <w:numFmt w:val="decimal"/>
      <w:lvlText w:val="%1."/>
      <w:lvlJc w:val="left"/>
      <w:pPr>
        <w:ind w:left="3175" w:hanging="1148"/>
      </w:pPr>
      <w:rPr>
        <w:rFonts w:ascii="Times New Roman" w:hAnsi="Times New Roman" w:cs="Times New Roman"/>
        <w:b w:val="0"/>
        <w:bCs w:val="0"/>
        <w:w w:val="102"/>
        <w:sz w:val="28"/>
        <w:szCs w:val="28"/>
      </w:rPr>
    </w:lvl>
    <w:lvl w:ilvl="1">
      <w:numFmt w:val="bullet"/>
      <w:lvlText w:val="•"/>
      <w:lvlJc w:val="left"/>
      <w:pPr>
        <w:ind w:left="3964" w:hanging="1148"/>
      </w:pPr>
    </w:lvl>
    <w:lvl w:ilvl="2">
      <w:numFmt w:val="bullet"/>
      <w:lvlText w:val="•"/>
      <w:lvlJc w:val="left"/>
      <w:pPr>
        <w:ind w:left="4748" w:hanging="1148"/>
      </w:pPr>
    </w:lvl>
    <w:lvl w:ilvl="3">
      <w:numFmt w:val="bullet"/>
      <w:lvlText w:val="•"/>
      <w:lvlJc w:val="left"/>
      <w:pPr>
        <w:ind w:left="5532" w:hanging="1148"/>
      </w:pPr>
    </w:lvl>
    <w:lvl w:ilvl="4">
      <w:numFmt w:val="bullet"/>
      <w:lvlText w:val="•"/>
      <w:lvlJc w:val="left"/>
      <w:pPr>
        <w:ind w:left="6316" w:hanging="1148"/>
      </w:pPr>
    </w:lvl>
    <w:lvl w:ilvl="5">
      <w:numFmt w:val="bullet"/>
      <w:lvlText w:val="•"/>
      <w:lvlJc w:val="left"/>
      <w:pPr>
        <w:ind w:left="7100" w:hanging="1148"/>
      </w:pPr>
    </w:lvl>
    <w:lvl w:ilvl="6">
      <w:numFmt w:val="bullet"/>
      <w:lvlText w:val="•"/>
      <w:lvlJc w:val="left"/>
      <w:pPr>
        <w:ind w:left="7884" w:hanging="1148"/>
      </w:pPr>
    </w:lvl>
    <w:lvl w:ilvl="7">
      <w:numFmt w:val="bullet"/>
      <w:lvlText w:val="•"/>
      <w:lvlJc w:val="left"/>
      <w:pPr>
        <w:ind w:left="8668" w:hanging="1148"/>
      </w:pPr>
    </w:lvl>
    <w:lvl w:ilvl="8">
      <w:numFmt w:val="bullet"/>
      <w:lvlText w:val="•"/>
      <w:lvlJc w:val="left"/>
      <w:pPr>
        <w:ind w:left="9452" w:hanging="1148"/>
      </w:pPr>
    </w:lvl>
  </w:abstractNum>
  <w:abstractNum w:abstractNumId="36">
    <w:nsid w:val="00000426"/>
    <w:multiLevelType w:val="multilevel"/>
    <w:tmpl w:val="000008A9"/>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37">
    <w:nsid w:val="00000427"/>
    <w:multiLevelType w:val="multilevel"/>
    <w:tmpl w:val="000008AA"/>
    <w:lvl w:ilvl="0">
      <w:start w:val="1"/>
      <w:numFmt w:val="decimal"/>
      <w:lvlText w:val="%1."/>
      <w:lvlJc w:val="left"/>
      <w:pPr>
        <w:ind w:left="3528" w:hanging="533"/>
      </w:pPr>
      <w:rPr>
        <w:rFonts w:ascii="Times New Roman" w:hAnsi="Times New Roman" w:cs="Times New Roman"/>
        <w:b w:val="0"/>
        <w:bCs w:val="0"/>
        <w:w w:val="102"/>
        <w:sz w:val="28"/>
        <w:szCs w:val="28"/>
      </w:rPr>
    </w:lvl>
    <w:lvl w:ilvl="1">
      <w:numFmt w:val="bullet"/>
      <w:lvlText w:val="•"/>
      <w:lvlJc w:val="left"/>
      <w:pPr>
        <w:ind w:left="4270" w:hanging="533"/>
      </w:pPr>
    </w:lvl>
    <w:lvl w:ilvl="2">
      <w:numFmt w:val="bullet"/>
      <w:lvlText w:val="•"/>
      <w:lvlJc w:val="left"/>
      <w:pPr>
        <w:ind w:left="5020" w:hanging="533"/>
      </w:pPr>
    </w:lvl>
    <w:lvl w:ilvl="3">
      <w:numFmt w:val="bullet"/>
      <w:lvlText w:val="•"/>
      <w:lvlJc w:val="left"/>
      <w:pPr>
        <w:ind w:left="5770" w:hanging="533"/>
      </w:pPr>
    </w:lvl>
    <w:lvl w:ilvl="4">
      <w:numFmt w:val="bullet"/>
      <w:lvlText w:val="•"/>
      <w:lvlJc w:val="left"/>
      <w:pPr>
        <w:ind w:left="6520" w:hanging="533"/>
      </w:pPr>
    </w:lvl>
    <w:lvl w:ilvl="5">
      <w:numFmt w:val="bullet"/>
      <w:lvlText w:val="•"/>
      <w:lvlJc w:val="left"/>
      <w:pPr>
        <w:ind w:left="7270" w:hanging="533"/>
      </w:pPr>
    </w:lvl>
    <w:lvl w:ilvl="6">
      <w:numFmt w:val="bullet"/>
      <w:lvlText w:val="•"/>
      <w:lvlJc w:val="left"/>
      <w:pPr>
        <w:ind w:left="8020" w:hanging="533"/>
      </w:pPr>
    </w:lvl>
    <w:lvl w:ilvl="7">
      <w:numFmt w:val="bullet"/>
      <w:lvlText w:val="•"/>
      <w:lvlJc w:val="left"/>
      <w:pPr>
        <w:ind w:left="8770" w:hanging="533"/>
      </w:pPr>
    </w:lvl>
    <w:lvl w:ilvl="8">
      <w:numFmt w:val="bullet"/>
      <w:lvlText w:val="•"/>
      <w:lvlJc w:val="left"/>
      <w:pPr>
        <w:ind w:left="9520" w:hanging="533"/>
      </w:pPr>
    </w:lvl>
  </w:abstractNum>
  <w:abstractNum w:abstractNumId="38">
    <w:nsid w:val="00000428"/>
    <w:multiLevelType w:val="multilevel"/>
    <w:tmpl w:val="000008AB"/>
    <w:lvl w:ilvl="0">
      <w:start w:val="1"/>
      <w:numFmt w:val="decimal"/>
      <w:lvlText w:val="%1."/>
      <w:lvlJc w:val="left"/>
      <w:pPr>
        <w:ind w:left="2635" w:hanging="608"/>
      </w:pPr>
      <w:rPr>
        <w:rFonts w:ascii="Times New Roman" w:hAnsi="Times New Roman" w:cs="Times New Roman"/>
        <w:b w:val="0"/>
        <w:bCs w:val="0"/>
        <w:w w:val="102"/>
        <w:sz w:val="28"/>
        <w:szCs w:val="28"/>
      </w:rPr>
    </w:lvl>
    <w:lvl w:ilvl="1">
      <w:numFmt w:val="bullet"/>
      <w:lvlText w:val="•"/>
      <w:lvlJc w:val="left"/>
      <w:pPr>
        <w:ind w:left="3478" w:hanging="608"/>
      </w:pPr>
    </w:lvl>
    <w:lvl w:ilvl="2">
      <w:numFmt w:val="bullet"/>
      <w:lvlText w:val="•"/>
      <w:lvlJc w:val="left"/>
      <w:pPr>
        <w:ind w:left="4316" w:hanging="608"/>
      </w:pPr>
    </w:lvl>
    <w:lvl w:ilvl="3">
      <w:numFmt w:val="bullet"/>
      <w:lvlText w:val="•"/>
      <w:lvlJc w:val="left"/>
      <w:pPr>
        <w:ind w:left="5154" w:hanging="608"/>
      </w:pPr>
    </w:lvl>
    <w:lvl w:ilvl="4">
      <w:numFmt w:val="bullet"/>
      <w:lvlText w:val="•"/>
      <w:lvlJc w:val="left"/>
      <w:pPr>
        <w:ind w:left="5992" w:hanging="608"/>
      </w:pPr>
    </w:lvl>
    <w:lvl w:ilvl="5">
      <w:numFmt w:val="bullet"/>
      <w:lvlText w:val="•"/>
      <w:lvlJc w:val="left"/>
      <w:pPr>
        <w:ind w:left="6830" w:hanging="608"/>
      </w:pPr>
    </w:lvl>
    <w:lvl w:ilvl="6">
      <w:numFmt w:val="bullet"/>
      <w:lvlText w:val="•"/>
      <w:lvlJc w:val="left"/>
      <w:pPr>
        <w:ind w:left="7668" w:hanging="608"/>
      </w:pPr>
    </w:lvl>
    <w:lvl w:ilvl="7">
      <w:numFmt w:val="bullet"/>
      <w:lvlText w:val="•"/>
      <w:lvlJc w:val="left"/>
      <w:pPr>
        <w:ind w:left="8506" w:hanging="608"/>
      </w:pPr>
    </w:lvl>
    <w:lvl w:ilvl="8">
      <w:numFmt w:val="bullet"/>
      <w:lvlText w:val="•"/>
      <w:lvlJc w:val="left"/>
      <w:pPr>
        <w:ind w:left="9344" w:hanging="608"/>
      </w:pPr>
    </w:lvl>
  </w:abstractNum>
  <w:abstractNum w:abstractNumId="39">
    <w:nsid w:val="00000429"/>
    <w:multiLevelType w:val="multilevel"/>
    <w:tmpl w:val="000008AC"/>
    <w:lvl w:ilvl="0">
      <w:start w:val="1"/>
      <w:numFmt w:val="decimal"/>
      <w:lvlText w:val="%1."/>
      <w:lvlJc w:val="left"/>
      <w:pPr>
        <w:ind w:left="3323" w:hanging="1296"/>
      </w:pPr>
      <w:rPr>
        <w:rFonts w:ascii="Times New Roman" w:hAnsi="Times New Roman" w:cs="Times New Roman"/>
        <w:b w:val="0"/>
        <w:bCs w:val="0"/>
        <w:w w:val="102"/>
        <w:sz w:val="28"/>
        <w:szCs w:val="28"/>
      </w:rPr>
    </w:lvl>
    <w:lvl w:ilvl="1">
      <w:numFmt w:val="bullet"/>
      <w:lvlText w:val="•"/>
      <w:lvlJc w:val="left"/>
      <w:pPr>
        <w:ind w:left="4090" w:hanging="1296"/>
      </w:pPr>
    </w:lvl>
    <w:lvl w:ilvl="2">
      <w:numFmt w:val="bullet"/>
      <w:lvlText w:val="•"/>
      <w:lvlJc w:val="left"/>
      <w:pPr>
        <w:ind w:left="4860" w:hanging="1296"/>
      </w:pPr>
    </w:lvl>
    <w:lvl w:ilvl="3">
      <w:numFmt w:val="bullet"/>
      <w:lvlText w:val="•"/>
      <w:lvlJc w:val="left"/>
      <w:pPr>
        <w:ind w:left="5630" w:hanging="1296"/>
      </w:pPr>
    </w:lvl>
    <w:lvl w:ilvl="4">
      <w:numFmt w:val="bullet"/>
      <w:lvlText w:val="•"/>
      <w:lvlJc w:val="left"/>
      <w:pPr>
        <w:ind w:left="6400" w:hanging="1296"/>
      </w:pPr>
    </w:lvl>
    <w:lvl w:ilvl="5">
      <w:numFmt w:val="bullet"/>
      <w:lvlText w:val="•"/>
      <w:lvlJc w:val="left"/>
      <w:pPr>
        <w:ind w:left="7170" w:hanging="1296"/>
      </w:pPr>
    </w:lvl>
    <w:lvl w:ilvl="6">
      <w:numFmt w:val="bullet"/>
      <w:lvlText w:val="•"/>
      <w:lvlJc w:val="left"/>
      <w:pPr>
        <w:ind w:left="7940" w:hanging="1296"/>
      </w:pPr>
    </w:lvl>
    <w:lvl w:ilvl="7">
      <w:numFmt w:val="bullet"/>
      <w:lvlText w:val="•"/>
      <w:lvlJc w:val="left"/>
      <w:pPr>
        <w:ind w:left="8710" w:hanging="1296"/>
      </w:pPr>
    </w:lvl>
    <w:lvl w:ilvl="8">
      <w:numFmt w:val="bullet"/>
      <w:lvlText w:val="•"/>
      <w:lvlJc w:val="left"/>
      <w:pPr>
        <w:ind w:left="9480" w:hanging="1296"/>
      </w:pPr>
    </w:lvl>
  </w:abstractNum>
  <w:abstractNum w:abstractNumId="40">
    <w:nsid w:val="0000042A"/>
    <w:multiLevelType w:val="multilevel"/>
    <w:tmpl w:val="000008AD"/>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41">
    <w:nsid w:val="0000042B"/>
    <w:multiLevelType w:val="multilevel"/>
    <w:tmpl w:val="000008AE"/>
    <w:lvl w:ilvl="0">
      <w:start w:val="1"/>
      <w:numFmt w:val="decimal"/>
      <w:lvlText w:val="%1."/>
      <w:lvlJc w:val="left"/>
      <w:pPr>
        <w:ind w:left="4379" w:hanging="1980"/>
      </w:pPr>
      <w:rPr>
        <w:rFonts w:ascii="Times New Roman" w:hAnsi="Times New Roman" w:cs="Times New Roman"/>
        <w:b w:val="0"/>
        <w:bCs w:val="0"/>
        <w:w w:val="102"/>
        <w:sz w:val="28"/>
        <w:szCs w:val="28"/>
      </w:rPr>
    </w:lvl>
    <w:lvl w:ilvl="1">
      <w:numFmt w:val="bullet"/>
      <w:lvlText w:val="•"/>
      <w:lvlJc w:val="left"/>
      <w:pPr>
        <w:ind w:left="5044" w:hanging="1980"/>
      </w:pPr>
    </w:lvl>
    <w:lvl w:ilvl="2">
      <w:numFmt w:val="bullet"/>
      <w:lvlText w:val="•"/>
      <w:lvlJc w:val="left"/>
      <w:pPr>
        <w:ind w:left="5708" w:hanging="1980"/>
      </w:pPr>
    </w:lvl>
    <w:lvl w:ilvl="3">
      <w:numFmt w:val="bullet"/>
      <w:lvlText w:val="•"/>
      <w:lvlJc w:val="left"/>
      <w:pPr>
        <w:ind w:left="6372" w:hanging="1980"/>
      </w:pPr>
    </w:lvl>
    <w:lvl w:ilvl="4">
      <w:numFmt w:val="bullet"/>
      <w:lvlText w:val="•"/>
      <w:lvlJc w:val="left"/>
      <w:pPr>
        <w:ind w:left="7036" w:hanging="1980"/>
      </w:pPr>
    </w:lvl>
    <w:lvl w:ilvl="5">
      <w:numFmt w:val="bullet"/>
      <w:lvlText w:val="•"/>
      <w:lvlJc w:val="left"/>
      <w:pPr>
        <w:ind w:left="7700" w:hanging="1980"/>
      </w:pPr>
    </w:lvl>
    <w:lvl w:ilvl="6">
      <w:numFmt w:val="bullet"/>
      <w:lvlText w:val="•"/>
      <w:lvlJc w:val="left"/>
      <w:pPr>
        <w:ind w:left="8364" w:hanging="1980"/>
      </w:pPr>
    </w:lvl>
    <w:lvl w:ilvl="7">
      <w:numFmt w:val="bullet"/>
      <w:lvlText w:val="•"/>
      <w:lvlJc w:val="left"/>
      <w:pPr>
        <w:ind w:left="9028" w:hanging="1980"/>
      </w:pPr>
    </w:lvl>
    <w:lvl w:ilvl="8">
      <w:numFmt w:val="bullet"/>
      <w:lvlText w:val="•"/>
      <w:lvlJc w:val="left"/>
      <w:pPr>
        <w:ind w:left="9692" w:hanging="1980"/>
      </w:pPr>
    </w:lvl>
  </w:abstractNum>
  <w:abstractNum w:abstractNumId="42">
    <w:nsid w:val="0000042C"/>
    <w:multiLevelType w:val="multilevel"/>
    <w:tmpl w:val="000008AF"/>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43">
    <w:nsid w:val="0000042D"/>
    <w:multiLevelType w:val="multilevel"/>
    <w:tmpl w:val="000008B0"/>
    <w:lvl w:ilvl="0">
      <w:start w:val="1"/>
      <w:numFmt w:val="decimal"/>
      <w:lvlText w:val="%1."/>
      <w:lvlJc w:val="left"/>
      <w:pPr>
        <w:ind w:left="4874" w:hanging="2847"/>
      </w:pPr>
      <w:rPr>
        <w:rFonts w:ascii="Times New Roman" w:hAnsi="Times New Roman" w:cs="Times New Roman"/>
        <w:b w:val="0"/>
        <w:bCs w:val="0"/>
        <w:w w:val="102"/>
        <w:sz w:val="28"/>
        <w:szCs w:val="28"/>
      </w:rPr>
    </w:lvl>
    <w:lvl w:ilvl="1">
      <w:numFmt w:val="bullet"/>
      <w:lvlText w:val="•"/>
      <w:lvlJc w:val="left"/>
      <w:pPr>
        <w:ind w:left="5494" w:hanging="2847"/>
      </w:pPr>
    </w:lvl>
    <w:lvl w:ilvl="2">
      <w:numFmt w:val="bullet"/>
      <w:lvlText w:val="•"/>
      <w:lvlJc w:val="left"/>
      <w:pPr>
        <w:ind w:left="6108" w:hanging="2847"/>
      </w:pPr>
    </w:lvl>
    <w:lvl w:ilvl="3">
      <w:numFmt w:val="bullet"/>
      <w:lvlText w:val="•"/>
      <w:lvlJc w:val="left"/>
      <w:pPr>
        <w:ind w:left="6722" w:hanging="2847"/>
      </w:pPr>
    </w:lvl>
    <w:lvl w:ilvl="4">
      <w:numFmt w:val="bullet"/>
      <w:lvlText w:val="•"/>
      <w:lvlJc w:val="left"/>
      <w:pPr>
        <w:ind w:left="7336" w:hanging="2847"/>
      </w:pPr>
    </w:lvl>
    <w:lvl w:ilvl="5">
      <w:numFmt w:val="bullet"/>
      <w:lvlText w:val="•"/>
      <w:lvlJc w:val="left"/>
      <w:pPr>
        <w:ind w:left="7950" w:hanging="2847"/>
      </w:pPr>
    </w:lvl>
    <w:lvl w:ilvl="6">
      <w:numFmt w:val="bullet"/>
      <w:lvlText w:val="•"/>
      <w:lvlJc w:val="left"/>
      <w:pPr>
        <w:ind w:left="8564" w:hanging="2847"/>
      </w:pPr>
    </w:lvl>
    <w:lvl w:ilvl="7">
      <w:numFmt w:val="bullet"/>
      <w:lvlText w:val="•"/>
      <w:lvlJc w:val="left"/>
      <w:pPr>
        <w:ind w:left="9178" w:hanging="2847"/>
      </w:pPr>
    </w:lvl>
    <w:lvl w:ilvl="8">
      <w:numFmt w:val="bullet"/>
      <w:lvlText w:val="•"/>
      <w:lvlJc w:val="left"/>
      <w:pPr>
        <w:ind w:left="9792" w:hanging="2847"/>
      </w:pPr>
    </w:lvl>
  </w:abstractNum>
  <w:abstractNum w:abstractNumId="44">
    <w:nsid w:val="0000042E"/>
    <w:multiLevelType w:val="multilevel"/>
    <w:tmpl w:val="000008B1"/>
    <w:lvl w:ilvl="0">
      <w:start w:val="1"/>
      <w:numFmt w:val="decimal"/>
      <w:lvlText w:val="%1."/>
      <w:lvlJc w:val="left"/>
      <w:pPr>
        <w:ind w:left="3067" w:hanging="968"/>
      </w:pPr>
      <w:rPr>
        <w:rFonts w:ascii="Times New Roman" w:hAnsi="Times New Roman" w:cs="Times New Roman"/>
        <w:b w:val="0"/>
        <w:bCs w:val="0"/>
        <w:w w:val="102"/>
        <w:sz w:val="28"/>
        <w:szCs w:val="28"/>
      </w:rPr>
    </w:lvl>
    <w:lvl w:ilvl="1">
      <w:numFmt w:val="bullet"/>
      <w:lvlText w:val="•"/>
      <w:lvlJc w:val="left"/>
      <w:pPr>
        <w:ind w:left="3856" w:hanging="968"/>
      </w:pPr>
    </w:lvl>
    <w:lvl w:ilvl="2">
      <w:numFmt w:val="bullet"/>
      <w:lvlText w:val="•"/>
      <w:lvlJc w:val="left"/>
      <w:pPr>
        <w:ind w:left="4652" w:hanging="968"/>
      </w:pPr>
    </w:lvl>
    <w:lvl w:ilvl="3">
      <w:numFmt w:val="bullet"/>
      <w:lvlText w:val="•"/>
      <w:lvlJc w:val="left"/>
      <w:pPr>
        <w:ind w:left="5448" w:hanging="968"/>
      </w:pPr>
    </w:lvl>
    <w:lvl w:ilvl="4">
      <w:numFmt w:val="bullet"/>
      <w:lvlText w:val="•"/>
      <w:lvlJc w:val="left"/>
      <w:pPr>
        <w:ind w:left="6244" w:hanging="968"/>
      </w:pPr>
    </w:lvl>
    <w:lvl w:ilvl="5">
      <w:numFmt w:val="bullet"/>
      <w:lvlText w:val="•"/>
      <w:lvlJc w:val="left"/>
      <w:pPr>
        <w:ind w:left="7040" w:hanging="968"/>
      </w:pPr>
    </w:lvl>
    <w:lvl w:ilvl="6">
      <w:numFmt w:val="bullet"/>
      <w:lvlText w:val="•"/>
      <w:lvlJc w:val="left"/>
      <w:pPr>
        <w:ind w:left="7836" w:hanging="968"/>
      </w:pPr>
    </w:lvl>
    <w:lvl w:ilvl="7">
      <w:numFmt w:val="bullet"/>
      <w:lvlText w:val="•"/>
      <w:lvlJc w:val="left"/>
      <w:pPr>
        <w:ind w:left="8632" w:hanging="968"/>
      </w:pPr>
    </w:lvl>
    <w:lvl w:ilvl="8">
      <w:numFmt w:val="bullet"/>
      <w:lvlText w:val="•"/>
      <w:lvlJc w:val="left"/>
      <w:pPr>
        <w:ind w:left="9428" w:hanging="968"/>
      </w:pPr>
    </w:lvl>
  </w:abstractNum>
  <w:abstractNum w:abstractNumId="45">
    <w:nsid w:val="0000042F"/>
    <w:multiLevelType w:val="multilevel"/>
    <w:tmpl w:val="000008B2"/>
    <w:lvl w:ilvl="0">
      <w:start w:val="1"/>
      <w:numFmt w:val="decimal"/>
      <w:lvlText w:val="%1."/>
      <w:lvlJc w:val="left"/>
      <w:pPr>
        <w:ind w:left="3363" w:hanging="1336"/>
      </w:pPr>
      <w:rPr>
        <w:rFonts w:ascii="Times New Roman" w:hAnsi="Times New Roman" w:cs="Times New Roman"/>
        <w:b w:val="0"/>
        <w:bCs w:val="0"/>
        <w:w w:val="102"/>
        <w:sz w:val="28"/>
        <w:szCs w:val="28"/>
      </w:rPr>
    </w:lvl>
    <w:lvl w:ilvl="1">
      <w:numFmt w:val="bullet"/>
      <w:lvlText w:val="•"/>
      <w:lvlJc w:val="left"/>
      <w:pPr>
        <w:ind w:left="4126" w:hanging="1336"/>
      </w:pPr>
    </w:lvl>
    <w:lvl w:ilvl="2">
      <w:numFmt w:val="bullet"/>
      <w:lvlText w:val="•"/>
      <w:lvlJc w:val="left"/>
      <w:pPr>
        <w:ind w:left="4892" w:hanging="1336"/>
      </w:pPr>
    </w:lvl>
    <w:lvl w:ilvl="3">
      <w:numFmt w:val="bullet"/>
      <w:lvlText w:val="•"/>
      <w:lvlJc w:val="left"/>
      <w:pPr>
        <w:ind w:left="5658" w:hanging="1336"/>
      </w:pPr>
    </w:lvl>
    <w:lvl w:ilvl="4">
      <w:numFmt w:val="bullet"/>
      <w:lvlText w:val="•"/>
      <w:lvlJc w:val="left"/>
      <w:pPr>
        <w:ind w:left="6424" w:hanging="1336"/>
      </w:pPr>
    </w:lvl>
    <w:lvl w:ilvl="5">
      <w:numFmt w:val="bullet"/>
      <w:lvlText w:val="•"/>
      <w:lvlJc w:val="left"/>
      <w:pPr>
        <w:ind w:left="7190" w:hanging="1336"/>
      </w:pPr>
    </w:lvl>
    <w:lvl w:ilvl="6">
      <w:numFmt w:val="bullet"/>
      <w:lvlText w:val="•"/>
      <w:lvlJc w:val="left"/>
      <w:pPr>
        <w:ind w:left="7956" w:hanging="1336"/>
      </w:pPr>
    </w:lvl>
    <w:lvl w:ilvl="7">
      <w:numFmt w:val="bullet"/>
      <w:lvlText w:val="•"/>
      <w:lvlJc w:val="left"/>
      <w:pPr>
        <w:ind w:left="8722" w:hanging="1336"/>
      </w:pPr>
    </w:lvl>
    <w:lvl w:ilvl="8">
      <w:numFmt w:val="bullet"/>
      <w:lvlText w:val="•"/>
      <w:lvlJc w:val="left"/>
      <w:pPr>
        <w:ind w:left="9488" w:hanging="1336"/>
      </w:pPr>
    </w:lvl>
  </w:abstractNum>
  <w:abstractNum w:abstractNumId="46">
    <w:nsid w:val="00000430"/>
    <w:multiLevelType w:val="multilevel"/>
    <w:tmpl w:val="000008B3"/>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47">
    <w:nsid w:val="00000431"/>
    <w:multiLevelType w:val="multilevel"/>
    <w:tmpl w:val="000008B4"/>
    <w:lvl w:ilvl="0">
      <w:start w:val="1"/>
      <w:numFmt w:val="decimal"/>
      <w:lvlText w:val="%1."/>
      <w:lvlJc w:val="left"/>
      <w:pPr>
        <w:ind w:left="2668" w:hanging="641"/>
      </w:pPr>
      <w:rPr>
        <w:rFonts w:ascii="Times New Roman" w:hAnsi="Times New Roman" w:cs="Times New Roman"/>
        <w:b w:val="0"/>
        <w:bCs w:val="0"/>
        <w:w w:val="102"/>
        <w:sz w:val="28"/>
        <w:szCs w:val="28"/>
      </w:rPr>
    </w:lvl>
    <w:lvl w:ilvl="1">
      <w:numFmt w:val="bullet"/>
      <w:lvlText w:val="•"/>
      <w:lvlJc w:val="left"/>
      <w:pPr>
        <w:ind w:left="3496" w:hanging="641"/>
      </w:pPr>
    </w:lvl>
    <w:lvl w:ilvl="2">
      <w:numFmt w:val="bullet"/>
      <w:lvlText w:val="•"/>
      <w:lvlJc w:val="left"/>
      <w:pPr>
        <w:ind w:left="4332" w:hanging="641"/>
      </w:pPr>
    </w:lvl>
    <w:lvl w:ilvl="3">
      <w:numFmt w:val="bullet"/>
      <w:lvlText w:val="•"/>
      <w:lvlJc w:val="left"/>
      <w:pPr>
        <w:ind w:left="5168" w:hanging="641"/>
      </w:pPr>
    </w:lvl>
    <w:lvl w:ilvl="4">
      <w:numFmt w:val="bullet"/>
      <w:lvlText w:val="•"/>
      <w:lvlJc w:val="left"/>
      <w:pPr>
        <w:ind w:left="6004" w:hanging="641"/>
      </w:pPr>
    </w:lvl>
    <w:lvl w:ilvl="5">
      <w:numFmt w:val="bullet"/>
      <w:lvlText w:val="•"/>
      <w:lvlJc w:val="left"/>
      <w:pPr>
        <w:ind w:left="6840" w:hanging="641"/>
      </w:pPr>
    </w:lvl>
    <w:lvl w:ilvl="6">
      <w:numFmt w:val="bullet"/>
      <w:lvlText w:val="•"/>
      <w:lvlJc w:val="left"/>
      <w:pPr>
        <w:ind w:left="7676" w:hanging="641"/>
      </w:pPr>
    </w:lvl>
    <w:lvl w:ilvl="7">
      <w:numFmt w:val="bullet"/>
      <w:lvlText w:val="•"/>
      <w:lvlJc w:val="left"/>
      <w:pPr>
        <w:ind w:left="8512" w:hanging="641"/>
      </w:pPr>
    </w:lvl>
    <w:lvl w:ilvl="8">
      <w:numFmt w:val="bullet"/>
      <w:lvlText w:val="•"/>
      <w:lvlJc w:val="left"/>
      <w:pPr>
        <w:ind w:left="9348" w:hanging="641"/>
      </w:pPr>
    </w:lvl>
  </w:abstractNum>
  <w:abstractNum w:abstractNumId="48">
    <w:nsid w:val="00000432"/>
    <w:multiLevelType w:val="multilevel"/>
    <w:tmpl w:val="000008B5"/>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49">
    <w:nsid w:val="00000433"/>
    <w:multiLevelType w:val="multilevel"/>
    <w:tmpl w:val="000008B6"/>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0">
    <w:nsid w:val="00000434"/>
    <w:multiLevelType w:val="multilevel"/>
    <w:tmpl w:val="000008B7"/>
    <w:lvl w:ilvl="0">
      <w:start w:val="1"/>
      <w:numFmt w:val="decimal"/>
      <w:lvlText w:val="%1."/>
      <w:lvlJc w:val="left"/>
      <w:pPr>
        <w:ind w:left="2684" w:hanging="657"/>
      </w:pPr>
      <w:rPr>
        <w:rFonts w:ascii="Times New Roman" w:hAnsi="Times New Roman" w:cs="Times New Roman"/>
        <w:b w:val="0"/>
        <w:bCs w:val="0"/>
        <w:w w:val="102"/>
        <w:sz w:val="28"/>
        <w:szCs w:val="28"/>
      </w:rPr>
    </w:lvl>
    <w:lvl w:ilvl="1">
      <w:numFmt w:val="bullet"/>
      <w:lvlText w:val="•"/>
      <w:lvlJc w:val="left"/>
      <w:pPr>
        <w:ind w:left="3514" w:hanging="657"/>
      </w:pPr>
    </w:lvl>
    <w:lvl w:ilvl="2">
      <w:numFmt w:val="bullet"/>
      <w:lvlText w:val="•"/>
      <w:lvlJc w:val="left"/>
      <w:pPr>
        <w:ind w:left="4348" w:hanging="657"/>
      </w:pPr>
    </w:lvl>
    <w:lvl w:ilvl="3">
      <w:numFmt w:val="bullet"/>
      <w:lvlText w:val="•"/>
      <w:lvlJc w:val="left"/>
      <w:pPr>
        <w:ind w:left="5182" w:hanging="657"/>
      </w:pPr>
    </w:lvl>
    <w:lvl w:ilvl="4">
      <w:numFmt w:val="bullet"/>
      <w:lvlText w:val="•"/>
      <w:lvlJc w:val="left"/>
      <w:pPr>
        <w:ind w:left="6016" w:hanging="657"/>
      </w:pPr>
    </w:lvl>
    <w:lvl w:ilvl="5">
      <w:numFmt w:val="bullet"/>
      <w:lvlText w:val="•"/>
      <w:lvlJc w:val="left"/>
      <w:pPr>
        <w:ind w:left="6850" w:hanging="657"/>
      </w:pPr>
    </w:lvl>
    <w:lvl w:ilvl="6">
      <w:numFmt w:val="bullet"/>
      <w:lvlText w:val="•"/>
      <w:lvlJc w:val="left"/>
      <w:pPr>
        <w:ind w:left="7684" w:hanging="657"/>
      </w:pPr>
    </w:lvl>
    <w:lvl w:ilvl="7">
      <w:numFmt w:val="bullet"/>
      <w:lvlText w:val="•"/>
      <w:lvlJc w:val="left"/>
      <w:pPr>
        <w:ind w:left="8518" w:hanging="657"/>
      </w:pPr>
    </w:lvl>
    <w:lvl w:ilvl="8">
      <w:numFmt w:val="bullet"/>
      <w:lvlText w:val="•"/>
      <w:lvlJc w:val="left"/>
      <w:pPr>
        <w:ind w:left="9352" w:hanging="657"/>
      </w:pPr>
    </w:lvl>
  </w:abstractNum>
  <w:abstractNum w:abstractNumId="51">
    <w:nsid w:val="00000435"/>
    <w:multiLevelType w:val="multilevel"/>
    <w:tmpl w:val="000008B8"/>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2">
    <w:nsid w:val="00000436"/>
    <w:multiLevelType w:val="multilevel"/>
    <w:tmpl w:val="000008B9"/>
    <w:lvl w:ilvl="0">
      <w:start w:val="1"/>
      <w:numFmt w:val="decimal"/>
      <w:lvlText w:val="%1."/>
      <w:lvlJc w:val="left"/>
      <w:pPr>
        <w:ind w:left="3220" w:hanging="1193"/>
      </w:pPr>
      <w:rPr>
        <w:rFonts w:ascii="Times New Roman" w:hAnsi="Times New Roman" w:cs="Times New Roman"/>
        <w:b w:val="0"/>
        <w:bCs w:val="0"/>
        <w:w w:val="102"/>
        <w:sz w:val="28"/>
        <w:szCs w:val="28"/>
      </w:rPr>
    </w:lvl>
    <w:lvl w:ilvl="1">
      <w:numFmt w:val="bullet"/>
      <w:lvlText w:val="•"/>
      <w:lvlJc w:val="left"/>
      <w:pPr>
        <w:ind w:left="4000" w:hanging="1193"/>
      </w:pPr>
    </w:lvl>
    <w:lvl w:ilvl="2">
      <w:numFmt w:val="bullet"/>
      <w:lvlText w:val="•"/>
      <w:lvlJc w:val="left"/>
      <w:pPr>
        <w:ind w:left="4780" w:hanging="1193"/>
      </w:pPr>
    </w:lvl>
    <w:lvl w:ilvl="3">
      <w:numFmt w:val="bullet"/>
      <w:lvlText w:val="•"/>
      <w:lvlJc w:val="left"/>
      <w:pPr>
        <w:ind w:left="5560" w:hanging="1193"/>
      </w:pPr>
    </w:lvl>
    <w:lvl w:ilvl="4">
      <w:numFmt w:val="bullet"/>
      <w:lvlText w:val="•"/>
      <w:lvlJc w:val="left"/>
      <w:pPr>
        <w:ind w:left="6340" w:hanging="1193"/>
      </w:pPr>
    </w:lvl>
    <w:lvl w:ilvl="5">
      <w:numFmt w:val="bullet"/>
      <w:lvlText w:val="•"/>
      <w:lvlJc w:val="left"/>
      <w:pPr>
        <w:ind w:left="7120" w:hanging="1193"/>
      </w:pPr>
    </w:lvl>
    <w:lvl w:ilvl="6">
      <w:numFmt w:val="bullet"/>
      <w:lvlText w:val="•"/>
      <w:lvlJc w:val="left"/>
      <w:pPr>
        <w:ind w:left="7900" w:hanging="1193"/>
      </w:pPr>
    </w:lvl>
    <w:lvl w:ilvl="7">
      <w:numFmt w:val="bullet"/>
      <w:lvlText w:val="•"/>
      <w:lvlJc w:val="left"/>
      <w:pPr>
        <w:ind w:left="8680" w:hanging="1193"/>
      </w:pPr>
    </w:lvl>
    <w:lvl w:ilvl="8">
      <w:numFmt w:val="bullet"/>
      <w:lvlText w:val="•"/>
      <w:lvlJc w:val="left"/>
      <w:pPr>
        <w:ind w:left="9460" w:hanging="1193"/>
      </w:pPr>
    </w:lvl>
  </w:abstractNum>
  <w:abstractNum w:abstractNumId="53">
    <w:nsid w:val="00000437"/>
    <w:multiLevelType w:val="multilevel"/>
    <w:tmpl w:val="000008BA"/>
    <w:lvl w:ilvl="0">
      <w:start w:val="1"/>
      <w:numFmt w:val="decimal"/>
      <w:lvlText w:val="%1."/>
      <w:lvlJc w:val="left"/>
      <w:pPr>
        <w:ind w:left="4395" w:hanging="2368"/>
      </w:pPr>
      <w:rPr>
        <w:rFonts w:ascii="Times New Roman" w:hAnsi="Times New Roman" w:cs="Times New Roman"/>
        <w:b w:val="0"/>
        <w:bCs w:val="0"/>
        <w:w w:val="102"/>
        <w:sz w:val="28"/>
        <w:szCs w:val="28"/>
      </w:rPr>
    </w:lvl>
    <w:lvl w:ilvl="1">
      <w:numFmt w:val="bullet"/>
      <w:lvlText w:val="•"/>
      <w:lvlJc w:val="left"/>
      <w:pPr>
        <w:ind w:left="5062" w:hanging="2368"/>
      </w:pPr>
    </w:lvl>
    <w:lvl w:ilvl="2">
      <w:numFmt w:val="bullet"/>
      <w:lvlText w:val="•"/>
      <w:lvlJc w:val="left"/>
      <w:pPr>
        <w:ind w:left="5724" w:hanging="2368"/>
      </w:pPr>
    </w:lvl>
    <w:lvl w:ilvl="3">
      <w:numFmt w:val="bullet"/>
      <w:lvlText w:val="•"/>
      <w:lvlJc w:val="left"/>
      <w:pPr>
        <w:ind w:left="6386" w:hanging="2368"/>
      </w:pPr>
    </w:lvl>
    <w:lvl w:ilvl="4">
      <w:numFmt w:val="bullet"/>
      <w:lvlText w:val="•"/>
      <w:lvlJc w:val="left"/>
      <w:pPr>
        <w:ind w:left="7048" w:hanging="2368"/>
      </w:pPr>
    </w:lvl>
    <w:lvl w:ilvl="5">
      <w:numFmt w:val="bullet"/>
      <w:lvlText w:val="•"/>
      <w:lvlJc w:val="left"/>
      <w:pPr>
        <w:ind w:left="7710" w:hanging="2368"/>
      </w:pPr>
    </w:lvl>
    <w:lvl w:ilvl="6">
      <w:numFmt w:val="bullet"/>
      <w:lvlText w:val="•"/>
      <w:lvlJc w:val="left"/>
      <w:pPr>
        <w:ind w:left="8372" w:hanging="2368"/>
      </w:pPr>
    </w:lvl>
    <w:lvl w:ilvl="7">
      <w:numFmt w:val="bullet"/>
      <w:lvlText w:val="•"/>
      <w:lvlJc w:val="left"/>
      <w:pPr>
        <w:ind w:left="9034" w:hanging="2368"/>
      </w:pPr>
    </w:lvl>
    <w:lvl w:ilvl="8">
      <w:numFmt w:val="bullet"/>
      <w:lvlText w:val="•"/>
      <w:lvlJc w:val="left"/>
      <w:pPr>
        <w:ind w:left="9696" w:hanging="2368"/>
      </w:pPr>
    </w:lvl>
  </w:abstractNum>
  <w:abstractNum w:abstractNumId="54">
    <w:nsid w:val="00000438"/>
    <w:multiLevelType w:val="multilevel"/>
    <w:tmpl w:val="000008BB"/>
    <w:lvl w:ilvl="0">
      <w:start w:val="1"/>
      <w:numFmt w:val="decimal"/>
      <w:lvlText w:val="%1."/>
      <w:lvlJc w:val="left"/>
      <w:pPr>
        <w:ind w:left="2544" w:hanging="1112"/>
      </w:pPr>
      <w:rPr>
        <w:rFonts w:ascii="Times New Roman" w:hAnsi="Times New Roman" w:cs="Times New Roman"/>
        <w:b w:val="0"/>
        <w:bCs w:val="0"/>
        <w:w w:val="102"/>
        <w:sz w:val="28"/>
        <w:szCs w:val="28"/>
      </w:rPr>
    </w:lvl>
    <w:lvl w:ilvl="1">
      <w:numFmt w:val="bullet"/>
      <w:lvlText w:val="•"/>
      <w:lvlJc w:val="left"/>
      <w:pPr>
        <w:ind w:left="3388" w:hanging="1112"/>
      </w:pPr>
    </w:lvl>
    <w:lvl w:ilvl="2">
      <w:numFmt w:val="bullet"/>
      <w:lvlText w:val="•"/>
      <w:lvlJc w:val="left"/>
      <w:pPr>
        <w:ind w:left="4236" w:hanging="1112"/>
      </w:pPr>
    </w:lvl>
    <w:lvl w:ilvl="3">
      <w:numFmt w:val="bullet"/>
      <w:lvlText w:val="•"/>
      <w:lvlJc w:val="left"/>
      <w:pPr>
        <w:ind w:left="5084" w:hanging="1112"/>
      </w:pPr>
    </w:lvl>
    <w:lvl w:ilvl="4">
      <w:numFmt w:val="bullet"/>
      <w:lvlText w:val="•"/>
      <w:lvlJc w:val="left"/>
      <w:pPr>
        <w:ind w:left="5932" w:hanging="1112"/>
      </w:pPr>
    </w:lvl>
    <w:lvl w:ilvl="5">
      <w:numFmt w:val="bullet"/>
      <w:lvlText w:val="•"/>
      <w:lvlJc w:val="left"/>
      <w:pPr>
        <w:ind w:left="6780" w:hanging="1112"/>
      </w:pPr>
    </w:lvl>
    <w:lvl w:ilvl="6">
      <w:numFmt w:val="bullet"/>
      <w:lvlText w:val="•"/>
      <w:lvlJc w:val="left"/>
      <w:pPr>
        <w:ind w:left="7628" w:hanging="1112"/>
      </w:pPr>
    </w:lvl>
    <w:lvl w:ilvl="7">
      <w:numFmt w:val="bullet"/>
      <w:lvlText w:val="•"/>
      <w:lvlJc w:val="left"/>
      <w:pPr>
        <w:ind w:left="8476" w:hanging="1112"/>
      </w:pPr>
    </w:lvl>
    <w:lvl w:ilvl="8">
      <w:numFmt w:val="bullet"/>
      <w:lvlText w:val="•"/>
      <w:lvlJc w:val="left"/>
      <w:pPr>
        <w:ind w:left="9324" w:hanging="1112"/>
      </w:pPr>
    </w:lvl>
  </w:abstractNum>
  <w:abstractNum w:abstractNumId="55">
    <w:nsid w:val="00000439"/>
    <w:multiLevelType w:val="multilevel"/>
    <w:tmpl w:val="000008BC"/>
    <w:lvl w:ilvl="0">
      <w:start w:val="1"/>
      <w:numFmt w:val="decimal"/>
      <w:lvlText w:val="%1."/>
      <w:lvlJc w:val="left"/>
      <w:pPr>
        <w:ind w:left="3119" w:hanging="1092"/>
      </w:pPr>
      <w:rPr>
        <w:rFonts w:ascii="Times New Roman" w:hAnsi="Times New Roman" w:cs="Times New Roman"/>
        <w:b w:val="0"/>
        <w:bCs w:val="0"/>
        <w:w w:val="102"/>
        <w:sz w:val="28"/>
        <w:szCs w:val="28"/>
      </w:rPr>
    </w:lvl>
    <w:lvl w:ilvl="1">
      <w:numFmt w:val="bullet"/>
      <w:lvlText w:val="•"/>
      <w:lvlJc w:val="left"/>
      <w:pPr>
        <w:ind w:left="3910" w:hanging="1092"/>
      </w:pPr>
    </w:lvl>
    <w:lvl w:ilvl="2">
      <w:numFmt w:val="bullet"/>
      <w:lvlText w:val="•"/>
      <w:lvlJc w:val="left"/>
      <w:pPr>
        <w:ind w:left="4700" w:hanging="1092"/>
      </w:pPr>
    </w:lvl>
    <w:lvl w:ilvl="3">
      <w:numFmt w:val="bullet"/>
      <w:lvlText w:val="•"/>
      <w:lvlJc w:val="left"/>
      <w:pPr>
        <w:ind w:left="5490" w:hanging="1092"/>
      </w:pPr>
    </w:lvl>
    <w:lvl w:ilvl="4">
      <w:numFmt w:val="bullet"/>
      <w:lvlText w:val="•"/>
      <w:lvlJc w:val="left"/>
      <w:pPr>
        <w:ind w:left="6280" w:hanging="1092"/>
      </w:pPr>
    </w:lvl>
    <w:lvl w:ilvl="5">
      <w:numFmt w:val="bullet"/>
      <w:lvlText w:val="•"/>
      <w:lvlJc w:val="left"/>
      <w:pPr>
        <w:ind w:left="7070" w:hanging="1092"/>
      </w:pPr>
    </w:lvl>
    <w:lvl w:ilvl="6">
      <w:numFmt w:val="bullet"/>
      <w:lvlText w:val="•"/>
      <w:lvlJc w:val="left"/>
      <w:pPr>
        <w:ind w:left="7860" w:hanging="1092"/>
      </w:pPr>
    </w:lvl>
    <w:lvl w:ilvl="7">
      <w:numFmt w:val="bullet"/>
      <w:lvlText w:val="•"/>
      <w:lvlJc w:val="left"/>
      <w:pPr>
        <w:ind w:left="8650" w:hanging="1092"/>
      </w:pPr>
    </w:lvl>
    <w:lvl w:ilvl="8">
      <w:numFmt w:val="bullet"/>
      <w:lvlText w:val="•"/>
      <w:lvlJc w:val="left"/>
      <w:pPr>
        <w:ind w:left="9440" w:hanging="1092"/>
      </w:pPr>
    </w:lvl>
  </w:abstractNum>
  <w:abstractNum w:abstractNumId="56">
    <w:nsid w:val="0000043A"/>
    <w:multiLevelType w:val="multilevel"/>
    <w:tmpl w:val="000008BD"/>
    <w:lvl w:ilvl="0">
      <w:start w:val="1"/>
      <w:numFmt w:val="decimal"/>
      <w:lvlText w:val="%1."/>
      <w:lvlJc w:val="left"/>
      <w:pPr>
        <w:ind w:left="2524" w:hanging="1112"/>
      </w:pPr>
      <w:rPr>
        <w:rFonts w:ascii="Times New Roman" w:hAnsi="Times New Roman" w:cs="Times New Roman"/>
        <w:b w:val="0"/>
        <w:bCs w:val="0"/>
        <w:w w:val="102"/>
        <w:sz w:val="28"/>
        <w:szCs w:val="28"/>
      </w:rPr>
    </w:lvl>
    <w:lvl w:ilvl="1">
      <w:numFmt w:val="bullet"/>
      <w:lvlText w:val="•"/>
      <w:lvlJc w:val="left"/>
      <w:pPr>
        <w:ind w:left="3370" w:hanging="1112"/>
      </w:pPr>
    </w:lvl>
    <w:lvl w:ilvl="2">
      <w:numFmt w:val="bullet"/>
      <w:lvlText w:val="•"/>
      <w:lvlJc w:val="left"/>
      <w:pPr>
        <w:ind w:left="4220" w:hanging="1112"/>
      </w:pPr>
    </w:lvl>
    <w:lvl w:ilvl="3">
      <w:numFmt w:val="bullet"/>
      <w:lvlText w:val="•"/>
      <w:lvlJc w:val="left"/>
      <w:pPr>
        <w:ind w:left="5070" w:hanging="1112"/>
      </w:pPr>
    </w:lvl>
    <w:lvl w:ilvl="4">
      <w:numFmt w:val="bullet"/>
      <w:lvlText w:val="•"/>
      <w:lvlJc w:val="left"/>
      <w:pPr>
        <w:ind w:left="5920" w:hanging="1112"/>
      </w:pPr>
    </w:lvl>
    <w:lvl w:ilvl="5">
      <w:numFmt w:val="bullet"/>
      <w:lvlText w:val="•"/>
      <w:lvlJc w:val="left"/>
      <w:pPr>
        <w:ind w:left="6770" w:hanging="1112"/>
      </w:pPr>
    </w:lvl>
    <w:lvl w:ilvl="6">
      <w:numFmt w:val="bullet"/>
      <w:lvlText w:val="•"/>
      <w:lvlJc w:val="left"/>
      <w:pPr>
        <w:ind w:left="7620" w:hanging="1112"/>
      </w:pPr>
    </w:lvl>
    <w:lvl w:ilvl="7">
      <w:numFmt w:val="bullet"/>
      <w:lvlText w:val="•"/>
      <w:lvlJc w:val="left"/>
      <w:pPr>
        <w:ind w:left="8470" w:hanging="1112"/>
      </w:pPr>
    </w:lvl>
    <w:lvl w:ilvl="8">
      <w:numFmt w:val="bullet"/>
      <w:lvlText w:val="•"/>
      <w:lvlJc w:val="left"/>
      <w:pPr>
        <w:ind w:left="9320" w:hanging="1112"/>
      </w:pPr>
    </w:lvl>
  </w:abstractNum>
  <w:abstractNum w:abstractNumId="57">
    <w:nsid w:val="0000043B"/>
    <w:multiLevelType w:val="multilevel"/>
    <w:tmpl w:val="000008BE"/>
    <w:lvl w:ilvl="0">
      <w:start w:val="1"/>
      <w:numFmt w:val="decimal"/>
      <w:lvlText w:val="%1."/>
      <w:lvlJc w:val="left"/>
      <w:pPr>
        <w:ind w:left="3243" w:hanging="1216"/>
      </w:pPr>
      <w:rPr>
        <w:rFonts w:ascii="Times New Roman" w:hAnsi="Times New Roman" w:cs="Times New Roman"/>
        <w:b w:val="0"/>
        <w:bCs w:val="0"/>
        <w:w w:val="102"/>
        <w:sz w:val="28"/>
        <w:szCs w:val="28"/>
      </w:rPr>
    </w:lvl>
    <w:lvl w:ilvl="1">
      <w:numFmt w:val="bullet"/>
      <w:lvlText w:val="•"/>
      <w:lvlJc w:val="left"/>
      <w:pPr>
        <w:ind w:left="4018" w:hanging="1216"/>
      </w:pPr>
    </w:lvl>
    <w:lvl w:ilvl="2">
      <w:numFmt w:val="bullet"/>
      <w:lvlText w:val="•"/>
      <w:lvlJc w:val="left"/>
      <w:pPr>
        <w:ind w:left="4796" w:hanging="1216"/>
      </w:pPr>
    </w:lvl>
    <w:lvl w:ilvl="3">
      <w:numFmt w:val="bullet"/>
      <w:lvlText w:val="•"/>
      <w:lvlJc w:val="left"/>
      <w:pPr>
        <w:ind w:left="5574" w:hanging="1216"/>
      </w:pPr>
    </w:lvl>
    <w:lvl w:ilvl="4">
      <w:numFmt w:val="bullet"/>
      <w:lvlText w:val="•"/>
      <w:lvlJc w:val="left"/>
      <w:pPr>
        <w:ind w:left="6352" w:hanging="1216"/>
      </w:pPr>
    </w:lvl>
    <w:lvl w:ilvl="5">
      <w:numFmt w:val="bullet"/>
      <w:lvlText w:val="•"/>
      <w:lvlJc w:val="left"/>
      <w:pPr>
        <w:ind w:left="7130" w:hanging="1216"/>
      </w:pPr>
    </w:lvl>
    <w:lvl w:ilvl="6">
      <w:numFmt w:val="bullet"/>
      <w:lvlText w:val="•"/>
      <w:lvlJc w:val="left"/>
      <w:pPr>
        <w:ind w:left="7908" w:hanging="1216"/>
      </w:pPr>
    </w:lvl>
    <w:lvl w:ilvl="7">
      <w:numFmt w:val="bullet"/>
      <w:lvlText w:val="•"/>
      <w:lvlJc w:val="left"/>
      <w:pPr>
        <w:ind w:left="8686" w:hanging="1216"/>
      </w:pPr>
    </w:lvl>
    <w:lvl w:ilvl="8">
      <w:numFmt w:val="bullet"/>
      <w:lvlText w:val="•"/>
      <w:lvlJc w:val="left"/>
      <w:pPr>
        <w:ind w:left="9464" w:hanging="1216"/>
      </w:pPr>
    </w:lvl>
  </w:abstractNum>
  <w:abstractNum w:abstractNumId="58">
    <w:nsid w:val="0000043C"/>
    <w:multiLevelType w:val="multilevel"/>
    <w:tmpl w:val="000008BF"/>
    <w:lvl w:ilvl="0">
      <w:start w:val="1"/>
      <w:numFmt w:val="decimal"/>
      <w:lvlText w:val="%1."/>
      <w:lvlJc w:val="left"/>
      <w:pPr>
        <w:ind w:left="2651" w:hanging="624"/>
      </w:pPr>
      <w:rPr>
        <w:rFonts w:ascii="Times New Roman" w:hAnsi="Times New Roman" w:cs="Times New Roman"/>
        <w:b w:val="0"/>
        <w:bCs w:val="0"/>
        <w:w w:val="102"/>
        <w:sz w:val="28"/>
        <w:szCs w:val="28"/>
      </w:rPr>
    </w:lvl>
    <w:lvl w:ilvl="1">
      <w:numFmt w:val="bullet"/>
      <w:lvlText w:val="•"/>
      <w:lvlJc w:val="left"/>
      <w:pPr>
        <w:ind w:left="3496" w:hanging="624"/>
      </w:pPr>
    </w:lvl>
    <w:lvl w:ilvl="2">
      <w:numFmt w:val="bullet"/>
      <w:lvlText w:val="•"/>
      <w:lvlJc w:val="left"/>
      <w:pPr>
        <w:ind w:left="4332" w:hanging="624"/>
      </w:pPr>
    </w:lvl>
    <w:lvl w:ilvl="3">
      <w:numFmt w:val="bullet"/>
      <w:lvlText w:val="•"/>
      <w:lvlJc w:val="left"/>
      <w:pPr>
        <w:ind w:left="5168" w:hanging="624"/>
      </w:pPr>
    </w:lvl>
    <w:lvl w:ilvl="4">
      <w:numFmt w:val="bullet"/>
      <w:lvlText w:val="•"/>
      <w:lvlJc w:val="left"/>
      <w:pPr>
        <w:ind w:left="6004" w:hanging="624"/>
      </w:pPr>
    </w:lvl>
    <w:lvl w:ilvl="5">
      <w:numFmt w:val="bullet"/>
      <w:lvlText w:val="•"/>
      <w:lvlJc w:val="left"/>
      <w:pPr>
        <w:ind w:left="6840" w:hanging="624"/>
      </w:pPr>
    </w:lvl>
    <w:lvl w:ilvl="6">
      <w:numFmt w:val="bullet"/>
      <w:lvlText w:val="•"/>
      <w:lvlJc w:val="left"/>
      <w:pPr>
        <w:ind w:left="7676" w:hanging="624"/>
      </w:pPr>
    </w:lvl>
    <w:lvl w:ilvl="7">
      <w:numFmt w:val="bullet"/>
      <w:lvlText w:val="•"/>
      <w:lvlJc w:val="left"/>
      <w:pPr>
        <w:ind w:left="8512" w:hanging="624"/>
      </w:pPr>
    </w:lvl>
    <w:lvl w:ilvl="8">
      <w:numFmt w:val="bullet"/>
      <w:lvlText w:val="•"/>
      <w:lvlJc w:val="left"/>
      <w:pPr>
        <w:ind w:left="9348" w:hanging="624"/>
      </w:pPr>
    </w:lvl>
  </w:abstractNum>
  <w:abstractNum w:abstractNumId="59">
    <w:nsid w:val="0000043D"/>
    <w:multiLevelType w:val="multilevel"/>
    <w:tmpl w:val="000008C0"/>
    <w:lvl w:ilvl="0">
      <w:start w:val="1"/>
      <w:numFmt w:val="decimal"/>
      <w:lvlText w:val="%1."/>
      <w:lvlJc w:val="left"/>
      <w:pPr>
        <w:ind w:left="2808" w:hanging="781"/>
      </w:pPr>
      <w:rPr>
        <w:rFonts w:ascii="Times New Roman" w:hAnsi="Times New Roman" w:cs="Times New Roman"/>
        <w:b w:val="0"/>
        <w:bCs w:val="0"/>
        <w:w w:val="102"/>
        <w:sz w:val="28"/>
        <w:szCs w:val="28"/>
      </w:rPr>
    </w:lvl>
    <w:lvl w:ilvl="1">
      <w:numFmt w:val="bullet"/>
      <w:lvlText w:val="•"/>
      <w:lvlJc w:val="left"/>
      <w:pPr>
        <w:ind w:left="3622" w:hanging="781"/>
      </w:pPr>
    </w:lvl>
    <w:lvl w:ilvl="2">
      <w:numFmt w:val="bullet"/>
      <w:lvlText w:val="•"/>
      <w:lvlJc w:val="left"/>
      <w:pPr>
        <w:ind w:left="4444" w:hanging="781"/>
      </w:pPr>
    </w:lvl>
    <w:lvl w:ilvl="3">
      <w:numFmt w:val="bullet"/>
      <w:lvlText w:val="•"/>
      <w:lvlJc w:val="left"/>
      <w:pPr>
        <w:ind w:left="5266" w:hanging="781"/>
      </w:pPr>
    </w:lvl>
    <w:lvl w:ilvl="4">
      <w:numFmt w:val="bullet"/>
      <w:lvlText w:val="•"/>
      <w:lvlJc w:val="left"/>
      <w:pPr>
        <w:ind w:left="6088" w:hanging="781"/>
      </w:pPr>
    </w:lvl>
    <w:lvl w:ilvl="5">
      <w:numFmt w:val="bullet"/>
      <w:lvlText w:val="•"/>
      <w:lvlJc w:val="left"/>
      <w:pPr>
        <w:ind w:left="6910" w:hanging="781"/>
      </w:pPr>
    </w:lvl>
    <w:lvl w:ilvl="6">
      <w:numFmt w:val="bullet"/>
      <w:lvlText w:val="•"/>
      <w:lvlJc w:val="left"/>
      <w:pPr>
        <w:ind w:left="7732" w:hanging="781"/>
      </w:pPr>
    </w:lvl>
    <w:lvl w:ilvl="7">
      <w:numFmt w:val="bullet"/>
      <w:lvlText w:val="•"/>
      <w:lvlJc w:val="left"/>
      <w:pPr>
        <w:ind w:left="8554" w:hanging="781"/>
      </w:pPr>
    </w:lvl>
    <w:lvl w:ilvl="8">
      <w:numFmt w:val="bullet"/>
      <w:lvlText w:val="•"/>
      <w:lvlJc w:val="left"/>
      <w:pPr>
        <w:ind w:left="9376" w:hanging="781"/>
      </w:pPr>
    </w:lvl>
  </w:abstractNum>
  <w:abstractNum w:abstractNumId="60">
    <w:nsid w:val="0000043E"/>
    <w:multiLevelType w:val="multilevel"/>
    <w:tmpl w:val="000008C1"/>
    <w:lvl w:ilvl="0">
      <w:start w:val="1"/>
      <w:numFmt w:val="decimal"/>
      <w:lvlText w:val="%1."/>
      <w:lvlJc w:val="left"/>
      <w:pPr>
        <w:ind w:left="4359" w:hanging="657"/>
      </w:pPr>
      <w:rPr>
        <w:rFonts w:ascii="Times New Roman" w:hAnsi="Times New Roman" w:cs="Times New Roman"/>
        <w:b w:val="0"/>
        <w:bCs w:val="0"/>
        <w:w w:val="102"/>
        <w:sz w:val="28"/>
        <w:szCs w:val="28"/>
      </w:rPr>
    </w:lvl>
    <w:lvl w:ilvl="1">
      <w:numFmt w:val="bullet"/>
      <w:lvlText w:val="•"/>
      <w:lvlJc w:val="left"/>
      <w:pPr>
        <w:ind w:left="5026" w:hanging="657"/>
      </w:pPr>
    </w:lvl>
    <w:lvl w:ilvl="2">
      <w:numFmt w:val="bullet"/>
      <w:lvlText w:val="•"/>
      <w:lvlJc w:val="left"/>
      <w:pPr>
        <w:ind w:left="5692" w:hanging="657"/>
      </w:pPr>
    </w:lvl>
    <w:lvl w:ilvl="3">
      <w:numFmt w:val="bullet"/>
      <w:lvlText w:val="•"/>
      <w:lvlJc w:val="left"/>
      <w:pPr>
        <w:ind w:left="6358" w:hanging="657"/>
      </w:pPr>
    </w:lvl>
    <w:lvl w:ilvl="4">
      <w:numFmt w:val="bullet"/>
      <w:lvlText w:val="•"/>
      <w:lvlJc w:val="left"/>
      <w:pPr>
        <w:ind w:left="7024" w:hanging="657"/>
      </w:pPr>
    </w:lvl>
    <w:lvl w:ilvl="5">
      <w:numFmt w:val="bullet"/>
      <w:lvlText w:val="•"/>
      <w:lvlJc w:val="left"/>
      <w:pPr>
        <w:ind w:left="7690" w:hanging="657"/>
      </w:pPr>
    </w:lvl>
    <w:lvl w:ilvl="6">
      <w:numFmt w:val="bullet"/>
      <w:lvlText w:val="•"/>
      <w:lvlJc w:val="left"/>
      <w:pPr>
        <w:ind w:left="8356" w:hanging="657"/>
      </w:pPr>
    </w:lvl>
    <w:lvl w:ilvl="7">
      <w:numFmt w:val="bullet"/>
      <w:lvlText w:val="•"/>
      <w:lvlJc w:val="left"/>
      <w:pPr>
        <w:ind w:left="9022" w:hanging="657"/>
      </w:pPr>
    </w:lvl>
    <w:lvl w:ilvl="8">
      <w:numFmt w:val="bullet"/>
      <w:lvlText w:val="•"/>
      <w:lvlJc w:val="left"/>
      <w:pPr>
        <w:ind w:left="9688" w:hanging="657"/>
      </w:pPr>
    </w:lvl>
  </w:abstractNum>
  <w:abstractNum w:abstractNumId="61">
    <w:nsid w:val="0000043F"/>
    <w:multiLevelType w:val="multilevel"/>
    <w:tmpl w:val="000008C2"/>
    <w:lvl w:ilvl="0">
      <w:start w:val="1"/>
      <w:numFmt w:val="decimal"/>
      <w:lvlText w:val="%1."/>
      <w:lvlJc w:val="left"/>
      <w:pPr>
        <w:ind w:left="2568" w:hanging="540"/>
      </w:pPr>
      <w:rPr>
        <w:rFonts w:ascii="Times New Roman" w:hAnsi="Times New Roman" w:cs="Times New Roman"/>
        <w:b w:val="0"/>
        <w:bCs w:val="0"/>
        <w:w w:val="102"/>
        <w:sz w:val="28"/>
        <w:szCs w:val="28"/>
      </w:rPr>
    </w:lvl>
    <w:lvl w:ilvl="1">
      <w:numFmt w:val="bullet"/>
      <w:lvlText w:val="•"/>
      <w:lvlJc w:val="left"/>
      <w:pPr>
        <w:ind w:left="3406" w:hanging="540"/>
      </w:pPr>
    </w:lvl>
    <w:lvl w:ilvl="2">
      <w:numFmt w:val="bullet"/>
      <w:lvlText w:val="•"/>
      <w:lvlJc w:val="left"/>
      <w:pPr>
        <w:ind w:left="4252" w:hanging="540"/>
      </w:pPr>
    </w:lvl>
    <w:lvl w:ilvl="3">
      <w:numFmt w:val="bullet"/>
      <w:lvlText w:val="•"/>
      <w:lvlJc w:val="left"/>
      <w:pPr>
        <w:ind w:left="5098" w:hanging="540"/>
      </w:pPr>
    </w:lvl>
    <w:lvl w:ilvl="4">
      <w:numFmt w:val="bullet"/>
      <w:lvlText w:val="•"/>
      <w:lvlJc w:val="left"/>
      <w:pPr>
        <w:ind w:left="5944" w:hanging="540"/>
      </w:pPr>
    </w:lvl>
    <w:lvl w:ilvl="5">
      <w:numFmt w:val="bullet"/>
      <w:lvlText w:val="•"/>
      <w:lvlJc w:val="left"/>
      <w:pPr>
        <w:ind w:left="6790" w:hanging="540"/>
      </w:pPr>
    </w:lvl>
    <w:lvl w:ilvl="6">
      <w:numFmt w:val="bullet"/>
      <w:lvlText w:val="•"/>
      <w:lvlJc w:val="left"/>
      <w:pPr>
        <w:ind w:left="7636" w:hanging="540"/>
      </w:pPr>
    </w:lvl>
    <w:lvl w:ilvl="7">
      <w:numFmt w:val="bullet"/>
      <w:lvlText w:val="•"/>
      <w:lvlJc w:val="left"/>
      <w:pPr>
        <w:ind w:left="8482" w:hanging="540"/>
      </w:pPr>
    </w:lvl>
    <w:lvl w:ilvl="8">
      <w:numFmt w:val="bullet"/>
      <w:lvlText w:val="•"/>
      <w:lvlJc w:val="left"/>
      <w:pPr>
        <w:ind w:left="9328" w:hanging="540"/>
      </w:pPr>
    </w:lvl>
  </w:abstractNum>
  <w:abstractNum w:abstractNumId="62">
    <w:nsid w:val="00000440"/>
    <w:multiLevelType w:val="multilevel"/>
    <w:tmpl w:val="000008C3"/>
    <w:lvl w:ilvl="0">
      <w:start w:val="1"/>
      <w:numFmt w:val="decimal"/>
      <w:lvlText w:val="%1."/>
      <w:lvlJc w:val="left"/>
      <w:pPr>
        <w:ind w:left="2481" w:hanging="519"/>
      </w:pPr>
      <w:rPr>
        <w:rFonts w:ascii="Times New Roman" w:hAnsi="Times New Roman" w:cs="Times New Roman"/>
        <w:b w:val="0"/>
        <w:bCs w:val="0"/>
        <w:w w:val="102"/>
        <w:sz w:val="28"/>
        <w:szCs w:val="28"/>
      </w:rPr>
    </w:lvl>
    <w:lvl w:ilvl="1">
      <w:numFmt w:val="bullet"/>
      <w:lvlText w:val="•"/>
      <w:lvlJc w:val="left"/>
      <w:pPr>
        <w:ind w:left="3334" w:hanging="519"/>
      </w:pPr>
    </w:lvl>
    <w:lvl w:ilvl="2">
      <w:numFmt w:val="bullet"/>
      <w:lvlText w:val="•"/>
      <w:lvlJc w:val="left"/>
      <w:pPr>
        <w:ind w:left="4188" w:hanging="519"/>
      </w:pPr>
    </w:lvl>
    <w:lvl w:ilvl="3">
      <w:numFmt w:val="bullet"/>
      <w:lvlText w:val="•"/>
      <w:lvlJc w:val="left"/>
      <w:pPr>
        <w:ind w:left="5042" w:hanging="519"/>
      </w:pPr>
    </w:lvl>
    <w:lvl w:ilvl="4">
      <w:numFmt w:val="bullet"/>
      <w:lvlText w:val="•"/>
      <w:lvlJc w:val="left"/>
      <w:pPr>
        <w:ind w:left="5896" w:hanging="519"/>
      </w:pPr>
    </w:lvl>
    <w:lvl w:ilvl="5">
      <w:numFmt w:val="bullet"/>
      <w:lvlText w:val="•"/>
      <w:lvlJc w:val="left"/>
      <w:pPr>
        <w:ind w:left="6750" w:hanging="519"/>
      </w:pPr>
    </w:lvl>
    <w:lvl w:ilvl="6">
      <w:numFmt w:val="bullet"/>
      <w:lvlText w:val="•"/>
      <w:lvlJc w:val="left"/>
      <w:pPr>
        <w:ind w:left="7604" w:hanging="519"/>
      </w:pPr>
    </w:lvl>
    <w:lvl w:ilvl="7">
      <w:numFmt w:val="bullet"/>
      <w:lvlText w:val="•"/>
      <w:lvlJc w:val="left"/>
      <w:pPr>
        <w:ind w:left="8458" w:hanging="519"/>
      </w:pPr>
    </w:lvl>
    <w:lvl w:ilvl="8">
      <w:numFmt w:val="bullet"/>
      <w:lvlText w:val="•"/>
      <w:lvlJc w:val="left"/>
      <w:pPr>
        <w:ind w:left="9312" w:hanging="519"/>
      </w:pPr>
    </w:lvl>
  </w:abstractNum>
  <w:abstractNum w:abstractNumId="63">
    <w:nsid w:val="00000441"/>
    <w:multiLevelType w:val="multilevel"/>
    <w:tmpl w:val="000008C4"/>
    <w:lvl w:ilvl="0">
      <w:start w:val="1"/>
      <w:numFmt w:val="decimal"/>
      <w:lvlText w:val="%1."/>
      <w:lvlJc w:val="left"/>
      <w:pPr>
        <w:ind w:left="2771" w:hanging="744"/>
      </w:pPr>
      <w:rPr>
        <w:rFonts w:ascii="Times New Roman" w:hAnsi="Times New Roman" w:cs="Times New Roman"/>
        <w:b w:val="0"/>
        <w:bCs w:val="0"/>
        <w:w w:val="102"/>
        <w:sz w:val="28"/>
        <w:szCs w:val="28"/>
      </w:rPr>
    </w:lvl>
    <w:lvl w:ilvl="1">
      <w:numFmt w:val="bullet"/>
      <w:lvlText w:val="•"/>
      <w:lvlJc w:val="left"/>
      <w:pPr>
        <w:ind w:left="3604" w:hanging="744"/>
      </w:pPr>
    </w:lvl>
    <w:lvl w:ilvl="2">
      <w:numFmt w:val="bullet"/>
      <w:lvlText w:val="•"/>
      <w:lvlJc w:val="left"/>
      <w:pPr>
        <w:ind w:left="4428" w:hanging="744"/>
      </w:pPr>
    </w:lvl>
    <w:lvl w:ilvl="3">
      <w:numFmt w:val="bullet"/>
      <w:lvlText w:val="•"/>
      <w:lvlJc w:val="left"/>
      <w:pPr>
        <w:ind w:left="5252" w:hanging="744"/>
      </w:pPr>
    </w:lvl>
    <w:lvl w:ilvl="4">
      <w:numFmt w:val="bullet"/>
      <w:lvlText w:val="•"/>
      <w:lvlJc w:val="left"/>
      <w:pPr>
        <w:ind w:left="6076" w:hanging="744"/>
      </w:pPr>
    </w:lvl>
    <w:lvl w:ilvl="5">
      <w:numFmt w:val="bullet"/>
      <w:lvlText w:val="•"/>
      <w:lvlJc w:val="left"/>
      <w:pPr>
        <w:ind w:left="6900" w:hanging="744"/>
      </w:pPr>
    </w:lvl>
    <w:lvl w:ilvl="6">
      <w:numFmt w:val="bullet"/>
      <w:lvlText w:val="•"/>
      <w:lvlJc w:val="left"/>
      <w:pPr>
        <w:ind w:left="7724" w:hanging="744"/>
      </w:pPr>
    </w:lvl>
    <w:lvl w:ilvl="7">
      <w:numFmt w:val="bullet"/>
      <w:lvlText w:val="•"/>
      <w:lvlJc w:val="left"/>
      <w:pPr>
        <w:ind w:left="8548" w:hanging="744"/>
      </w:pPr>
    </w:lvl>
    <w:lvl w:ilvl="8">
      <w:numFmt w:val="bullet"/>
      <w:lvlText w:val="•"/>
      <w:lvlJc w:val="left"/>
      <w:pPr>
        <w:ind w:left="9372" w:hanging="744"/>
      </w:pPr>
    </w:lvl>
  </w:abstractNum>
  <w:abstractNum w:abstractNumId="64">
    <w:nsid w:val="00000442"/>
    <w:multiLevelType w:val="multilevel"/>
    <w:tmpl w:val="000008C5"/>
    <w:lvl w:ilvl="0">
      <w:start w:val="1"/>
      <w:numFmt w:val="decimal"/>
      <w:lvlText w:val="%1."/>
      <w:lvlJc w:val="left"/>
      <w:pPr>
        <w:ind w:left="2600" w:hanging="573"/>
      </w:pPr>
      <w:rPr>
        <w:rFonts w:ascii="Times New Roman" w:hAnsi="Times New Roman" w:cs="Times New Roman"/>
        <w:b w:val="0"/>
        <w:bCs w:val="0"/>
        <w:w w:val="102"/>
        <w:sz w:val="28"/>
        <w:szCs w:val="28"/>
      </w:rPr>
    </w:lvl>
    <w:lvl w:ilvl="1">
      <w:numFmt w:val="bullet"/>
      <w:lvlText w:val="•"/>
      <w:lvlJc w:val="left"/>
      <w:pPr>
        <w:ind w:left="3442" w:hanging="573"/>
      </w:pPr>
    </w:lvl>
    <w:lvl w:ilvl="2">
      <w:numFmt w:val="bullet"/>
      <w:lvlText w:val="•"/>
      <w:lvlJc w:val="left"/>
      <w:pPr>
        <w:ind w:left="4284" w:hanging="573"/>
      </w:pPr>
    </w:lvl>
    <w:lvl w:ilvl="3">
      <w:numFmt w:val="bullet"/>
      <w:lvlText w:val="•"/>
      <w:lvlJc w:val="left"/>
      <w:pPr>
        <w:ind w:left="5126" w:hanging="573"/>
      </w:pPr>
    </w:lvl>
    <w:lvl w:ilvl="4">
      <w:numFmt w:val="bullet"/>
      <w:lvlText w:val="•"/>
      <w:lvlJc w:val="left"/>
      <w:pPr>
        <w:ind w:left="5968" w:hanging="573"/>
      </w:pPr>
    </w:lvl>
    <w:lvl w:ilvl="5">
      <w:numFmt w:val="bullet"/>
      <w:lvlText w:val="•"/>
      <w:lvlJc w:val="left"/>
      <w:pPr>
        <w:ind w:left="6810" w:hanging="573"/>
      </w:pPr>
    </w:lvl>
    <w:lvl w:ilvl="6">
      <w:numFmt w:val="bullet"/>
      <w:lvlText w:val="•"/>
      <w:lvlJc w:val="left"/>
      <w:pPr>
        <w:ind w:left="7652" w:hanging="573"/>
      </w:pPr>
    </w:lvl>
    <w:lvl w:ilvl="7">
      <w:numFmt w:val="bullet"/>
      <w:lvlText w:val="•"/>
      <w:lvlJc w:val="left"/>
      <w:pPr>
        <w:ind w:left="8494" w:hanging="573"/>
      </w:pPr>
    </w:lvl>
    <w:lvl w:ilvl="8">
      <w:numFmt w:val="bullet"/>
      <w:lvlText w:val="•"/>
      <w:lvlJc w:val="left"/>
      <w:pPr>
        <w:ind w:left="9336" w:hanging="573"/>
      </w:pPr>
    </w:lvl>
  </w:abstractNum>
  <w:abstractNum w:abstractNumId="65">
    <w:nsid w:val="00000443"/>
    <w:multiLevelType w:val="multilevel"/>
    <w:tmpl w:val="000008C6"/>
    <w:lvl w:ilvl="0">
      <w:start w:val="1"/>
      <w:numFmt w:val="decimal"/>
      <w:lvlText w:val="%1."/>
      <w:lvlJc w:val="left"/>
      <w:pPr>
        <w:ind w:left="2971" w:hanging="944"/>
      </w:pPr>
      <w:rPr>
        <w:rFonts w:ascii="Times New Roman" w:hAnsi="Times New Roman" w:cs="Times New Roman"/>
        <w:b w:val="0"/>
        <w:bCs w:val="0"/>
        <w:w w:val="102"/>
        <w:sz w:val="28"/>
        <w:szCs w:val="28"/>
      </w:rPr>
    </w:lvl>
    <w:lvl w:ilvl="1">
      <w:numFmt w:val="bullet"/>
      <w:lvlText w:val="•"/>
      <w:lvlJc w:val="left"/>
      <w:pPr>
        <w:ind w:left="3784" w:hanging="944"/>
      </w:pPr>
    </w:lvl>
    <w:lvl w:ilvl="2">
      <w:numFmt w:val="bullet"/>
      <w:lvlText w:val="•"/>
      <w:lvlJc w:val="left"/>
      <w:pPr>
        <w:ind w:left="4588" w:hanging="944"/>
      </w:pPr>
    </w:lvl>
    <w:lvl w:ilvl="3">
      <w:numFmt w:val="bullet"/>
      <w:lvlText w:val="•"/>
      <w:lvlJc w:val="left"/>
      <w:pPr>
        <w:ind w:left="5392" w:hanging="944"/>
      </w:pPr>
    </w:lvl>
    <w:lvl w:ilvl="4">
      <w:numFmt w:val="bullet"/>
      <w:lvlText w:val="•"/>
      <w:lvlJc w:val="left"/>
      <w:pPr>
        <w:ind w:left="6196" w:hanging="944"/>
      </w:pPr>
    </w:lvl>
    <w:lvl w:ilvl="5">
      <w:numFmt w:val="bullet"/>
      <w:lvlText w:val="•"/>
      <w:lvlJc w:val="left"/>
      <w:pPr>
        <w:ind w:left="7000" w:hanging="944"/>
      </w:pPr>
    </w:lvl>
    <w:lvl w:ilvl="6">
      <w:numFmt w:val="bullet"/>
      <w:lvlText w:val="•"/>
      <w:lvlJc w:val="left"/>
      <w:pPr>
        <w:ind w:left="7804" w:hanging="944"/>
      </w:pPr>
    </w:lvl>
    <w:lvl w:ilvl="7">
      <w:numFmt w:val="bullet"/>
      <w:lvlText w:val="•"/>
      <w:lvlJc w:val="left"/>
      <w:pPr>
        <w:ind w:left="8608" w:hanging="944"/>
      </w:pPr>
    </w:lvl>
    <w:lvl w:ilvl="8">
      <w:numFmt w:val="bullet"/>
      <w:lvlText w:val="•"/>
      <w:lvlJc w:val="left"/>
      <w:pPr>
        <w:ind w:left="9412" w:hanging="944"/>
      </w:pPr>
    </w:lvl>
  </w:abstractNum>
  <w:abstractNum w:abstractNumId="66">
    <w:nsid w:val="00000444"/>
    <w:multiLevelType w:val="multilevel"/>
    <w:tmpl w:val="000008C7"/>
    <w:lvl w:ilvl="0">
      <w:start w:val="1"/>
      <w:numFmt w:val="decimal"/>
      <w:lvlText w:val="%1."/>
      <w:lvlJc w:val="left"/>
      <w:pPr>
        <w:ind w:left="4379" w:hanging="1672"/>
      </w:pPr>
      <w:rPr>
        <w:rFonts w:ascii="Times New Roman" w:hAnsi="Times New Roman" w:cs="Times New Roman"/>
        <w:b w:val="0"/>
        <w:bCs w:val="0"/>
        <w:w w:val="102"/>
        <w:sz w:val="28"/>
        <w:szCs w:val="28"/>
      </w:rPr>
    </w:lvl>
    <w:lvl w:ilvl="1">
      <w:numFmt w:val="bullet"/>
      <w:lvlText w:val="•"/>
      <w:lvlJc w:val="left"/>
      <w:pPr>
        <w:ind w:left="5044" w:hanging="1672"/>
      </w:pPr>
    </w:lvl>
    <w:lvl w:ilvl="2">
      <w:numFmt w:val="bullet"/>
      <w:lvlText w:val="•"/>
      <w:lvlJc w:val="left"/>
      <w:pPr>
        <w:ind w:left="5708" w:hanging="1672"/>
      </w:pPr>
    </w:lvl>
    <w:lvl w:ilvl="3">
      <w:numFmt w:val="bullet"/>
      <w:lvlText w:val="•"/>
      <w:lvlJc w:val="left"/>
      <w:pPr>
        <w:ind w:left="6372" w:hanging="1672"/>
      </w:pPr>
    </w:lvl>
    <w:lvl w:ilvl="4">
      <w:numFmt w:val="bullet"/>
      <w:lvlText w:val="•"/>
      <w:lvlJc w:val="left"/>
      <w:pPr>
        <w:ind w:left="7036" w:hanging="1672"/>
      </w:pPr>
    </w:lvl>
    <w:lvl w:ilvl="5">
      <w:numFmt w:val="bullet"/>
      <w:lvlText w:val="•"/>
      <w:lvlJc w:val="left"/>
      <w:pPr>
        <w:ind w:left="7700" w:hanging="1672"/>
      </w:pPr>
    </w:lvl>
    <w:lvl w:ilvl="6">
      <w:numFmt w:val="bullet"/>
      <w:lvlText w:val="•"/>
      <w:lvlJc w:val="left"/>
      <w:pPr>
        <w:ind w:left="8364" w:hanging="1672"/>
      </w:pPr>
    </w:lvl>
    <w:lvl w:ilvl="7">
      <w:numFmt w:val="bullet"/>
      <w:lvlText w:val="•"/>
      <w:lvlJc w:val="left"/>
      <w:pPr>
        <w:ind w:left="9028" w:hanging="1672"/>
      </w:pPr>
    </w:lvl>
    <w:lvl w:ilvl="8">
      <w:numFmt w:val="bullet"/>
      <w:lvlText w:val="•"/>
      <w:lvlJc w:val="left"/>
      <w:pPr>
        <w:ind w:left="9692" w:hanging="1672"/>
      </w:pPr>
    </w:lvl>
  </w:abstractNum>
  <w:abstractNum w:abstractNumId="67">
    <w:nsid w:val="00000445"/>
    <w:multiLevelType w:val="multilevel"/>
    <w:tmpl w:val="000008C8"/>
    <w:lvl w:ilvl="0">
      <w:start w:val="1"/>
      <w:numFmt w:val="decimal"/>
      <w:lvlText w:val="%1."/>
      <w:lvlJc w:val="left"/>
      <w:pPr>
        <w:ind w:left="2543" w:hanging="516"/>
      </w:pPr>
      <w:rPr>
        <w:rFonts w:ascii="Times New Roman" w:hAnsi="Times New Roman" w:cs="Times New Roman"/>
        <w:b w:val="0"/>
        <w:bCs w:val="0"/>
        <w:w w:val="102"/>
        <w:sz w:val="28"/>
        <w:szCs w:val="28"/>
      </w:rPr>
    </w:lvl>
    <w:lvl w:ilvl="1">
      <w:numFmt w:val="bullet"/>
      <w:lvlText w:val="•"/>
      <w:lvlJc w:val="left"/>
      <w:pPr>
        <w:ind w:left="3388" w:hanging="516"/>
      </w:pPr>
    </w:lvl>
    <w:lvl w:ilvl="2">
      <w:numFmt w:val="bullet"/>
      <w:lvlText w:val="•"/>
      <w:lvlJc w:val="left"/>
      <w:pPr>
        <w:ind w:left="4236" w:hanging="516"/>
      </w:pPr>
    </w:lvl>
    <w:lvl w:ilvl="3">
      <w:numFmt w:val="bullet"/>
      <w:lvlText w:val="•"/>
      <w:lvlJc w:val="left"/>
      <w:pPr>
        <w:ind w:left="5084" w:hanging="516"/>
      </w:pPr>
    </w:lvl>
    <w:lvl w:ilvl="4">
      <w:numFmt w:val="bullet"/>
      <w:lvlText w:val="•"/>
      <w:lvlJc w:val="left"/>
      <w:pPr>
        <w:ind w:left="5932" w:hanging="516"/>
      </w:pPr>
    </w:lvl>
    <w:lvl w:ilvl="5">
      <w:numFmt w:val="bullet"/>
      <w:lvlText w:val="•"/>
      <w:lvlJc w:val="left"/>
      <w:pPr>
        <w:ind w:left="6780" w:hanging="516"/>
      </w:pPr>
    </w:lvl>
    <w:lvl w:ilvl="6">
      <w:numFmt w:val="bullet"/>
      <w:lvlText w:val="•"/>
      <w:lvlJc w:val="left"/>
      <w:pPr>
        <w:ind w:left="7628" w:hanging="516"/>
      </w:pPr>
    </w:lvl>
    <w:lvl w:ilvl="7">
      <w:numFmt w:val="bullet"/>
      <w:lvlText w:val="•"/>
      <w:lvlJc w:val="left"/>
      <w:pPr>
        <w:ind w:left="8476" w:hanging="516"/>
      </w:pPr>
    </w:lvl>
    <w:lvl w:ilvl="8">
      <w:numFmt w:val="bullet"/>
      <w:lvlText w:val="•"/>
      <w:lvlJc w:val="left"/>
      <w:pPr>
        <w:ind w:left="9324" w:hanging="516"/>
      </w:pPr>
    </w:lvl>
  </w:abstractNum>
  <w:abstractNum w:abstractNumId="68">
    <w:nsid w:val="00000446"/>
    <w:multiLevelType w:val="multilevel"/>
    <w:tmpl w:val="000008C9"/>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69">
    <w:nsid w:val="00000447"/>
    <w:multiLevelType w:val="multilevel"/>
    <w:tmpl w:val="000008CA"/>
    <w:lvl w:ilvl="0">
      <w:start w:val="1"/>
      <w:numFmt w:val="decimal"/>
      <w:lvlText w:val="%1."/>
      <w:lvlJc w:val="left"/>
      <w:pPr>
        <w:ind w:left="3031" w:hanging="1004"/>
      </w:pPr>
      <w:rPr>
        <w:rFonts w:ascii="Times New Roman" w:hAnsi="Times New Roman" w:cs="Times New Roman"/>
        <w:b w:val="0"/>
        <w:bCs w:val="0"/>
        <w:w w:val="102"/>
        <w:sz w:val="28"/>
        <w:szCs w:val="28"/>
      </w:rPr>
    </w:lvl>
    <w:lvl w:ilvl="1">
      <w:numFmt w:val="bullet"/>
      <w:lvlText w:val="•"/>
      <w:lvlJc w:val="left"/>
      <w:pPr>
        <w:ind w:left="3838" w:hanging="1004"/>
      </w:pPr>
    </w:lvl>
    <w:lvl w:ilvl="2">
      <w:numFmt w:val="bullet"/>
      <w:lvlText w:val="•"/>
      <w:lvlJc w:val="left"/>
      <w:pPr>
        <w:ind w:left="4636" w:hanging="1004"/>
      </w:pPr>
    </w:lvl>
    <w:lvl w:ilvl="3">
      <w:numFmt w:val="bullet"/>
      <w:lvlText w:val="•"/>
      <w:lvlJc w:val="left"/>
      <w:pPr>
        <w:ind w:left="5434" w:hanging="1004"/>
      </w:pPr>
    </w:lvl>
    <w:lvl w:ilvl="4">
      <w:numFmt w:val="bullet"/>
      <w:lvlText w:val="•"/>
      <w:lvlJc w:val="left"/>
      <w:pPr>
        <w:ind w:left="6232" w:hanging="1004"/>
      </w:pPr>
    </w:lvl>
    <w:lvl w:ilvl="5">
      <w:numFmt w:val="bullet"/>
      <w:lvlText w:val="•"/>
      <w:lvlJc w:val="left"/>
      <w:pPr>
        <w:ind w:left="7030" w:hanging="1004"/>
      </w:pPr>
    </w:lvl>
    <w:lvl w:ilvl="6">
      <w:numFmt w:val="bullet"/>
      <w:lvlText w:val="•"/>
      <w:lvlJc w:val="left"/>
      <w:pPr>
        <w:ind w:left="7828" w:hanging="1004"/>
      </w:pPr>
    </w:lvl>
    <w:lvl w:ilvl="7">
      <w:numFmt w:val="bullet"/>
      <w:lvlText w:val="•"/>
      <w:lvlJc w:val="left"/>
      <w:pPr>
        <w:ind w:left="8626" w:hanging="1004"/>
      </w:pPr>
    </w:lvl>
    <w:lvl w:ilvl="8">
      <w:numFmt w:val="bullet"/>
      <w:lvlText w:val="•"/>
      <w:lvlJc w:val="left"/>
      <w:pPr>
        <w:ind w:left="9424" w:hanging="1004"/>
      </w:pPr>
    </w:lvl>
  </w:abstractNum>
  <w:abstractNum w:abstractNumId="70">
    <w:nsid w:val="00000448"/>
    <w:multiLevelType w:val="multilevel"/>
    <w:tmpl w:val="000008CB"/>
    <w:lvl w:ilvl="0">
      <w:start w:val="1"/>
      <w:numFmt w:val="decimal"/>
      <w:lvlText w:val="%1."/>
      <w:lvlJc w:val="left"/>
      <w:pPr>
        <w:ind w:left="3419" w:hanging="1392"/>
      </w:pPr>
      <w:rPr>
        <w:rFonts w:ascii="Times New Roman" w:hAnsi="Times New Roman" w:cs="Times New Roman"/>
        <w:b w:val="0"/>
        <w:bCs w:val="0"/>
        <w:w w:val="102"/>
        <w:sz w:val="28"/>
        <w:szCs w:val="28"/>
      </w:rPr>
    </w:lvl>
    <w:lvl w:ilvl="1">
      <w:numFmt w:val="bullet"/>
      <w:lvlText w:val="•"/>
      <w:lvlJc w:val="left"/>
      <w:pPr>
        <w:ind w:left="4180" w:hanging="1392"/>
      </w:pPr>
    </w:lvl>
    <w:lvl w:ilvl="2">
      <w:numFmt w:val="bullet"/>
      <w:lvlText w:val="•"/>
      <w:lvlJc w:val="left"/>
      <w:pPr>
        <w:ind w:left="4940" w:hanging="1392"/>
      </w:pPr>
    </w:lvl>
    <w:lvl w:ilvl="3">
      <w:numFmt w:val="bullet"/>
      <w:lvlText w:val="•"/>
      <w:lvlJc w:val="left"/>
      <w:pPr>
        <w:ind w:left="5700" w:hanging="1392"/>
      </w:pPr>
    </w:lvl>
    <w:lvl w:ilvl="4">
      <w:numFmt w:val="bullet"/>
      <w:lvlText w:val="•"/>
      <w:lvlJc w:val="left"/>
      <w:pPr>
        <w:ind w:left="6460" w:hanging="1392"/>
      </w:pPr>
    </w:lvl>
    <w:lvl w:ilvl="5">
      <w:numFmt w:val="bullet"/>
      <w:lvlText w:val="•"/>
      <w:lvlJc w:val="left"/>
      <w:pPr>
        <w:ind w:left="7220" w:hanging="1392"/>
      </w:pPr>
    </w:lvl>
    <w:lvl w:ilvl="6">
      <w:numFmt w:val="bullet"/>
      <w:lvlText w:val="•"/>
      <w:lvlJc w:val="left"/>
      <w:pPr>
        <w:ind w:left="7980" w:hanging="1392"/>
      </w:pPr>
    </w:lvl>
    <w:lvl w:ilvl="7">
      <w:numFmt w:val="bullet"/>
      <w:lvlText w:val="•"/>
      <w:lvlJc w:val="left"/>
      <w:pPr>
        <w:ind w:left="8740" w:hanging="1392"/>
      </w:pPr>
    </w:lvl>
    <w:lvl w:ilvl="8">
      <w:numFmt w:val="bullet"/>
      <w:lvlText w:val="•"/>
      <w:lvlJc w:val="left"/>
      <w:pPr>
        <w:ind w:left="9500" w:hanging="1392"/>
      </w:pPr>
    </w:lvl>
  </w:abstractNum>
  <w:abstractNum w:abstractNumId="71">
    <w:nsid w:val="00000449"/>
    <w:multiLevelType w:val="multilevel"/>
    <w:tmpl w:val="000008CC"/>
    <w:lvl w:ilvl="0">
      <w:start w:val="1"/>
      <w:numFmt w:val="decimal"/>
      <w:lvlText w:val="%1."/>
      <w:lvlJc w:val="left"/>
      <w:pPr>
        <w:ind w:left="2580" w:hanging="553"/>
      </w:pPr>
      <w:rPr>
        <w:rFonts w:ascii="Times New Roman" w:hAnsi="Times New Roman" w:cs="Times New Roman"/>
        <w:b w:val="0"/>
        <w:bCs w:val="0"/>
        <w:w w:val="102"/>
        <w:sz w:val="28"/>
        <w:szCs w:val="28"/>
      </w:rPr>
    </w:lvl>
    <w:lvl w:ilvl="1">
      <w:numFmt w:val="bullet"/>
      <w:lvlText w:val="•"/>
      <w:lvlJc w:val="left"/>
      <w:pPr>
        <w:ind w:left="3424" w:hanging="553"/>
      </w:pPr>
    </w:lvl>
    <w:lvl w:ilvl="2">
      <w:numFmt w:val="bullet"/>
      <w:lvlText w:val="•"/>
      <w:lvlJc w:val="left"/>
      <w:pPr>
        <w:ind w:left="4268" w:hanging="553"/>
      </w:pPr>
    </w:lvl>
    <w:lvl w:ilvl="3">
      <w:numFmt w:val="bullet"/>
      <w:lvlText w:val="•"/>
      <w:lvlJc w:val="left"/>
      <w:pPr>
        <w:ind w:left="5112" w:hanging="553"/>
      </w:pPr>
    </w:lvl>
    <w:lvl w:ilvl="4">
      <w:numFmt w:val="bullet"/>
      <w:lvlText w:val="•"/>
      <w:lvlJc w:val="left"/>
      <w:pPr>
        <w:ind w:left="5956" w:hanging="553"/>
      </w:pPr>
    </w:lvl>
    <w:lvl w:ilvl="5">
      <w:numFmt w:val="bullet"/>
      <w:lvlText w:val="•"/>
      <w:lvlJc w:val="left"/>
      <w:pPr>
        <w:ind w:left="6800" w:hanging="553"/>
      </w:pPr>
    </w:lvl>
    <w:lvl w:ilvl="6">
      <w:numFmt w:val="bullet"/>
      <w:lvlText w:val="•"/>
      <w:lvlJc w:val="left"/>
      <w:pPr>
        <w:ind w:left="7644" w:hanging="553"/>
      </w:pPr>
    </w:lvl>
    <w:lvl w:ilvl="7">
      <w:numFmt w:val="bullet"/>
      <w:lvlText w:val="•"/>
      <w:lvlJc w:val="left"/>
      <w:pPr>
        <w:ind w:left="8488" w:hanging="553"/>
      </w:pPr>
    </w:lvl>
    <w:lvl w:ilvl="8">
      <w:numFmt w:val="bullet"/>
      <w:lvlText w:val="•"/>
      <w:lvlJc w:val="left"/>
      <w:pPr>
        <w:ind w:left="9332" w:hanging="553"/>
      </w:pPr>
    </w:lvl>
  </w:abstractNum>
  <w:abstractNum w:abstractNumId="72">
    <w:nsid w:val="0000044A"/>
    <w:multiLevelType w:val="multilevel"/>
    <w:tmpl w:val="000008CD"/>
    <w:lvl w:ilvl="0">
      <w:start w:val="1"/>
      <w:numFmt w:val="decimal"/>
      <w:lvlText w:val="%1."/>
      <w:lvlJc w:val="left"/>
      <w:pPr>
        <w:ind w:left="3588" w:hanging="861"/>
      </w:pPr>
      <w:rPr>
        <w:rFonts w:ascii="Times New Roman" w:hAnsi="Times New Roman" w:cs="Times New Roman"/>
        <w:b w:val="0"/>
        <w:bCs w:val="0"/>
        <w:w w:val="102"/>
        <w:sz w:val="28"/>
        <w:szCs w:val="28"/>
      </w:rPr>
    </w:lvl>
    <w:lvl w:ilvl="1">
      <w:numFmt w:val="bullet"/>
      <w:lvlText w:val="•"/>
      <w:lvlJc w:val="left"/>
      <w:pPr>
        <w:ind w:left="4324" w:hanging="861"/>
      </w:pPr>
    </w:lvl>
    <w:lvl w:ilvl="2">
      <w:numFmt w:val="bullet"/>
      <w:lvlText w:val="•"/>
      <w:lvlJc w:val="left"/>
      <w:pPr>
        <w:ind w:left="5068" w:hanging="861"/>
      </w:pPr>
    </w:lvl>
    <w:lvl w:ilvl="3">
      <w:numFmt w:val="bullet"/>
      <w:lvlText w:val="•"/>
      <w:lvlJc w:val="left"/>
      <w:pPr>
        <w:ind w:left="5812" w:hanging="861"/>
      </w:pPr>
    </w:lvl>
    <w:lvl w:ilvl="4">
      <w:numFmt w:val="bullet"/>
      <w:lvlText w:val="•"/>
      <w:lvlJc w:val="left"/>
      <w:pPr>
        <w:ind w:left="6556" w:hanging="861"/>
      </w:pPr>
    </w:lvl>
    <w:lvl w:ilvl="5">
      <w:numFmt w:val="bullet"/>
      <w:lvlText w:val="•"/>
      <w:lvlJc w:val="left"/>
      <w:pPr>
        <w:ind w:left="7300" w:hanging="861"/>
      </w:pPr>
    </w:lvl>
    <w:lvl w:ilvl="6">
      <w:numFmt w:val="bullet"/>
      <w:lvlText w:val="•"/>
      <w:lvlJc w:val="left"/>
      <w:pPr>
        <w:ind w:left="8044" w:hanging="861"/>
      </w:pPr>
    </w:lvl>
    <w:lvl w:ilvl="7">
      <w:numFmt w:val="bullet"/>
      <w:lvlText w:val="•"/>
      <w:lvlJc w:val="left"/>
      <w:pPr>
        <w:ind w:left="8788" w:hanging="861"/>
      </w:pPr>
    </w:lvl>
    <w:lvl w:ilvl="8">
      <w:numFmt w:val="bullet"/>
      <w:lvlText w:val="•"/>
      <w:lvlJc w:val="left"/>
      <w:pPr>
        <w:ind w:left="9532" w:hanging="861"/>
      </w:pPr>
    </w:lvl>
  </w:abstractNum>
  <w:abstractNum w:abstractNumId="73">
    <w:nsid w:val="0000044B"/>
    <w:multiLevelType w:val="multilevel"/>
    <w:tmpl w:val="000008CE"/>
    <w:lvl w:ilvl="0">
      <w:start w:val="1"/>
      <w:numFmt w:val="decimal"/>
      <w:lvlText w:val="%1."/>
      <w:lvlJc w:val="left"/>
      <w:pPr>
        <w:ind w:left="4516" w:hanging="489"/>
      </w:pPr>
      <w:rPr>
        <w:rFonts w:ascii="Times New Roman" w:hAnsi="Times New Roman" w:cs="Times New Roman"/>
        <w:b w:val="0"/>
        <w:bCs w:val="0"/>
        <w:w w:val="102"/>
        <w:sz w:val="28"/>
        <w:szCs w:val="28"/>
      </w:rPr>
    </w:lvl>
    <w:lvl w:ilvl="1">
      <w:numFmt w:val="bullet"/>
      <w:lvlText w:val="•"/>
      <w:lvlJc w:val="left"/>
      <w:pPr>
        <w:ind w:left="5170" w:hanging="489"/>
      </w:pPr>
    </w:lvl>
    <w:lvl w:ilvl="2">
      <w:numFmt w:val="bullet"/>
      <w:lvlText w:val="•"/>
      <w:lvlJc w:val="left"/>
      <w:pPr>
        <w:ind w:left="5820" w:hanging="489"/>
      </w:pPr>
    </w:lvl>
    <w:lvl w:ilvl="3">
      <w:numFmt w:val="bullet"/>
      <w:lvlText w:val="•"/>
      <w:lvlJc w:val="left"/>
      <w:pPr>
        <w:ind w:left="6470" w:hanging="489"/>
      </w:pPr>
    </w:lvl>
    <w:lvl w:ilvl="4">
      <w:numFmt w:val="bullet"/>
      <w:lvlText w:val="•"/>
      <w:lvlJc w:val="left"/>
      <w:pPr>
        <w:ind w:left="7120" w:hanging="489"/>
      </w:pPr>
    </w:lvl>
    <w:lvl w:ilvl="5">
      <w:numFmt w:val="bullet"/>
      <w:lvlText w:val="•"/>
      <w:lvlJc w:val="left"/>
      <w:pPr>
        <w:ind w:left="7770" w:hanging="489"/>
      </w:pPr>
    </w:lvl>
    <w:lvl w:ilvl="6">
      <w:numFmt w:val="bullet"/>
      <w:lvlText w:val="•"/>
      <w:lvlJc w:val="left"/>
      <w:pPr>
        <w:ind w:left="8420" w:hanging="489"/>
      </w:pPr>
    </w:lvl>
    <w:lvl w:ilvl="7">
      <w:numFmt w:val="bullet"/>
      <w:lvlText w:val="•"/>
      <w:lvlJc w:val="left"/>
      <w:pPr>
        <w:ind w:left="9070" w:hanging="489"/>
      </w:pPr>
    </w:lvl>
    <w:lvl w:ilvl="8">
      <w:numFmt w:val="bullet"/>
      <w:lvlText w:val="•"/>
      <w:lvlJc w:val="left"/>
      <w:pPr>
        <w:ind w:left="9720" w:hanging="489"/>
      </w:pPr>
    </w:lvl>
  </w:abstractNum>
  <w:abstractNum w:abstractNumId="74">
    <w:nsid w:val="0000044C"/>
    <w:multiLevelType w:val="multilevel"/>
    <w:tmpl w:val="000008CF"/>
    <w:lvl w:ilvl="0">
      <w:start w:val="1"/>
      <w:numFmt w:val="decimal"/>
      <w:lvlText w:val="%1."/>
      <w:lvlJc w:val="left"/>
      <w:pPr>
        <w:ind w:left="3447" w:hanging="1420"/>
      </w:pPr>
      <w:rPr>
        <w:rFonts w:ascii="Times New Roman" w:hAnsi="Times New Roman" w:cs="Times New Roman"/>
        <w:b w:val="0"/>
        <w:bCs w:val="0"/>
        <w:w w:val="102"/>
        <w:sz w:val="28"/>
        <w:szCs w:val="28"/>
      </w:rPr>
    </w:lvl>
    <w:lvl w:ilvl="1">
      <w:numFmt w:val="bullet"/>
      <w:lvlText w:val="•"/>
      <w:lvlJc w:val="left"/>
      <w:pPr>
        <w:ind w:left="4198" w:hanging="1420"/>
      </w:pPr>
    </w:lvl>
    <w:lvl w:ilvl="2">
      <w:numFmt w:val="bullet"/>
      <w:lvlText w:val="•"/>
      <w:lvlJc w:val="left"/>
      <w:pPr>
        <w:ind w:left="4956" w:hanging="1420"/>
      </w:pPr>
    </w:lvl>
    <w:lvl w:ilvl="3">
      <w:numFmt w:val="bullet"/>
      <w:lvlText w:val="•"/>
      <w:lvlJc w:val="left"/>
      <w:pPr>
        <w:ind w:left="5714" w:hanging="1420"/>
      </w:pPr>
    </w:lvl>
    <w:lvl w:ilvl="4">
      <w:numFmt w:val="bullet"/>
      <w:lvlText w:val="•"/>
      <w:lvlJc w:val="left"/>
      <w:pPr>
        <w:ind w:left="6472" w:hanging="1420"/>
      </w:pPr>
    </w:lvl>
    <w:lvl w:ilvl="5">
      <w:numFmt w:val="bullet"/>
      <w:lvlText w:val="•"/>
      <w:lvlJc w:val="left"/>
      <w:pPr>
        <w:ind w:left="7230" w:hanging="1420"/>
      </w:pPr>
    </w:lvl>
    <w:lvl w:ilvl="6">
      <w:numFmt w:val="bullet"/>
      <w:lvlText w:val="•"/>
      <w:lvlJc w:val="left"/>
      <w:pPr>
        <w:ind w:left="7988" w:hanging="1420"/>
      </w:pPr>
    </w:lvl>
    <w:lvl w:ilvl="7">
      <w:numFmt w:val="bullet"/>
      <w:lvlText w:val="•"/>
      <w:lvlJc w:val="left"/>
      <w:pPr>
        <w:ind w:left="8746" w:hanging="1420"/>
      </w:pPr>
    </w:lvl>
    <w:lvl w:ilvl="8">
      <w:numFmt w:val="bullet"/>
      <w:lvlText w:val="•"/>
      <w:lvlJc w:val="left"/>
      <w:pPr>
        <w:ind w:left="9504" w:hanging="1420"/>
      </w:pPr>
    </w:lvl>
  </w:abstractNum>
  <w:abstractNum w:abstractNumId="75">
    <w:nsid w:val="0000044D"/>
    <w:multiLevelType w:val="multilevel"/>
    <w:tmpl w:val="000008D0"/>
    <w:lvl w:ilvl="0">
      <w:start w:val="1"/>
      <w:numFmt w:val="decimal"/>
      <w:lvlText w:val="%1."/>
      <w:lvlJc w:val="left"/>
      <w:pPr>
        <w:ind w:left="3152" w:hanging="677"/>
      </w:pPr>
      <w:rPr>
        <w:rFonts w:ascii="Times New Roman" w:hAnsi="Times New Roman" w:cs="Times New Roman"/>
        <w:b w:val="0"/>
        <w:bCs w:val="0"/>
        <w:w w:val="102"/>
        <w:sz w:val="28"/>
        <w:szCs w:val="28"/>
      </w:rPr>
    </w:lvl>
    <w:lvl w:ilvl="1">
      <w:numFmt w:val="bullet"/>
      <w:lvlText w:val="•"/>
      <w:lvlJc w:val="left"/>
      <w:pPr>
        <w:ind w:left="3946" w:hanging="677"/>
      </w:pPr>
    </w:lvl>
    <w:lvl w:ilvl="2">
      <w:numFmt w:val="bullet"/>
      <w:lvlText w:val="•"/>
      <w:lvlJc w:val="left"/>
      <w:pPr>
        <w:ind w:left="4732" w:hanging="677"/>
      </w:pPr>
    </w:lvl>
    <w:lvl w:ilvl="3">
      <w:numFmt w:val="bullet"/>
      <w:lvlText w:val="•"/>
      <w:lvlJc w:val="left"/>
      <w:pPr>
        <w:ind w:left="5518" w:hanging="677"/>
      </w:pPr>
    </w:lvl>
    <w:lvl w:ilvl="4">
      <w:numFmt w:val="bullet"/>
      <w:lvlText w:val="•"/>
      <w:lvlJc w:val="left"/>
      <w:pPr>
        <w:ind w:left="6304" w:hanging="677"/>
      </w:pPr>
    </w:lvl>
    <w:lvl w:ilvl="5">
      <w:numFmt w:val="bullet"/>
      <w:lvlText w:val="•"/>
      <w:lvlJc w:val="left"/>
      <w:pPr>
        <w:ind w:left="7090" w:hanging="677"/>
      </w:pPr>
    </w:lvl>
    <w:lvl w:ilvl="6">
      <w:numFmt w:val="bullet"/>
      <w:lvlText w:val="•"/>
      <w:lvlJc w:val="left"/>
      <w:pPr>
        <w:ind w:left="7876" w:hanging="677"/>
      </w:pPr>
    </w:lvl>
    <w:lvl w:ilvl="7">
      <w:numFmt w:val="bullet"/>
      <w:lvlText w:val="•"/>
      <w:lvlJc w:val="left"/>
      <w:pPr>
        <w:ind w:left="8662" w:hanging="677"/>
      </w:pPr>
    </w:lvl>
    <w:lvl w:ilvl="8">
      <w:numFmt w:val="bullet"/>
      <w:lvlText w:val="•"/>
      <w:lvlJc w:val="left"/>
      <w:pPr>
        <w:ind w:left="9448" w:hanging="677"/>
      </w:pPr>
    </w:lvl>
  </w:abstractNum>
  <w:abstractNum w:abstractNumId="76">
    <w:nsid w:val="0000044E"/>
    <w:multiLevelType w:val="multilevel"/>
    <w:tmpl w:val="000008D1"/>
    <w:lvl w:ilvl="0">
      <w:start w:val="1"/>
      <w:numFmt w:val="decimal"/>
      <w:lvlText w:val="%1."/>
      <w:lvlJc w:val="left"/>
      <w:pPr>
        <w:ind w:left="3659" w:hanging="1632"/>
      </w:pPr>
      <w:rPr>
        <w:rFonts w:ascii="Times New Roman" w:hAnsi="Times New Roman" w:cs="Times New Roman"/>
        <w:b w:val="0"/>
        <w:bCs w:val="0"/>
        <w:w w:val="102"/>
        <w:sz w:val="28"/>
        <w:szCs w:val="28"/>
      </w:rPr>
    </w:lvl>
    <w:lvl w:ilvl="1">
      <w:numFmt w:val="bullet"/>
      <w:lvlText w:val="•"/>
      <w:lvlJc w:val="left"/>
      <w:pPr>
        <w:ind w:left="4396" w:hanging="1632"/>
      </w:pPr>
    </w:lvl>
    <w:lvl w:ilvl="2">
      <w:numFmt w:val="bullet"/>
      <w:lvlText w:val="•"/>
      <w:lvlJc w:val="left"/>
      <w:pPr>
        <w:ind w:left="5132" w:hanging="1632"/>
      </w:pPr>
    </w:lvl>
    <w:lvl w:ilvl="3">
      <w:numFmt w:val="bullet"/>
      <w:lvlText w:val="•"/>
      <w:lvlJc w:val="left"/>
      <w:pPr>
        <w:ind w:left="5868" w:hanging="1632"/>
      </w:pPr>
    </w:lvl>
    <w:lvl w:ilvl="4">
      <w:numFmt w:val="bullet"/>
      <w:lvlText w:val="•"/>
      <w:lvlJc w:val="left"/>
      <w:pPr>
        <w:ind w:left="6604" w:hanging="1632"/>
      </w:pPr>
    </w:lvl>
    <w:lvl w:ilvl="5">
      <w:numFmt w:val="bullet"/>
      <w:lvlText w:val="•"/>
      <w:lvlJc w:val="left"/>
      <w:pPr>
        <w:ind w:left="7340" w:hanging="1632"/>
      </w:pPr>
    </w:lvl>
    <w:lvl w:ilvl="6">
      <w:numFmt w:val="bullet"/>
      <w:lvlText w:val="•"/>
      <w:lvlJc w:val="left"/>
      <w:pPr>
        <w:ind w:left="8076" w:hanging="1632"/>
      </w:pPr>
    </w:lvl>
    <w:lvl w:ilvl="7">
      <w:numFmt w:val="bullet"/>
      <w:lvlText w:val="•"/>
      <w:lvlJc w:val="left"/>
      <w:pPr>
        <w:ind w:left="8812" w:hanging="1632"/>
      </w:pPr>
    </w:lvl>
    <w:lvl w:ilvl="8">
      <w:numFmt w:val="bullet"/>
      <w:lvlText w:val="•"/>
      <w:lvlJc w:val="left"/>
      <w:pPr>
        <w:ind w:left="9548" w:hanging="1632"/>
      </w:pPr>
    </w:lvl>
  </w:abstractNum>
  <w:abstractNum w:abstractNumId="77">
    <w:nsid w:val="0000044F"/>
    <w:multiLevelType w:val="multilevel"/>
    <w:tmpl w:val="000008D2"/>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78">
    <w:nsid w:val="00000450"/>
    <w:multiLevelType w:val="multilevel"/>
    <w:tmpl w:val="000008D3"/>
    <w:lvl w:ilvl="0">
      <w:start w:val="1"/>
      <w:numFmt w:val="decimal"/>
      <w:lvlText w:val="%1."/>
      <w:lvlJc w:val="left"/>
      <w:pPr>
        <w:ind w:left="5022" w:hanging="2995"/>
      </w:pPr>
      <w:rPr>
        <w:rFonts w:ascii="Times New Roman" w:hAnsi="Times New Roman" w:cs="Times New Roman"/>
        <w:b w:val="0"/>
        <w:bCs w:val="0"/>
        <w:w w:val="102"/>
        <w:sz w:val="28"/>
        <w:szCs w:val="28"/>
      </w:rPr>
    </w:lvl>
    <w:lvl w:ilvl="1">
      <w:numFmt w:val="bullet"/>
      <w:lvlText w:val="•"/>
      <w:lvlJc w:val="left"/>
      <w:pPr>
        <w:ind w:left="5620" w:hanging="2995"/>
      </w:pPr>
    </w:lvl>
    <w:lvl w:ilvl="2">
      <w:numFmt w:val="bullet"/>
      <w:lvlText w:val="•"/>
      <w:lvlJc w:val="left"/>
      <w:pPr>
        <w:ind w:left="6220" w:hanging="2995"/>
      </w:pPr>
    </w:lvl>
    <w:lvl w:ilvl="3">
      <w:numFmt w:val="bullet"/>
      <w:lvlText w:val="•"/>
      <w:lvlJc w:val="left"/>
      <w:pPr>
        <w:ind w:left="6820" w:hanging="2995"/>
      </w:pPr>
    </w:lvl>
    <w:lvl w:ilvl="4">
      <w:numFmt w:val="bullet"/>
      <w:lvlText w:val="•"/>
      <w:lvlJc w:val="left"/>
      <w:pPr>
        <w:ind w:left="7420" w:hanging="2995"/>
      </w:pPr>
    </w:lvl>
    <w:lvl w:ilvl="5">
      <w:numFmt w:val="bullet"/>
      <w:lvlText w:val="•"/>
      <w:lvlJc w:val="left"/>
      <w:pPr>
        <w:ind w:left="8020" w:hanging="2995"/>
      </w:pPr>
    </w:lvl>
    <w:lvl w:ilvl="6">
      <w:numFmt w:val="bullet"/>
      <w:lvlText w:val="•"/>
      <w:lvlJc w:val="left"/>
      <w:pPr>
        <w:ind w:left="8620" w:hanging="2995"/>
      </w:pPr>
    </w:lvl>
    <w:lvl w:ilvl="7">
      <w:numFmt w:val="bullet"/>
      <w:lvlText w:val="•"/>
      <w:lvlJc w:val="left"/>
      <w:pPr>
        <w:ind w:left="9220" w:hanging="2995"/>
      </w:pPr>
    </w:lvl>
    <w:lvl w:ilvl="8">
      <w:numFmt w:val="bullet"/>
      <w:lvlText w:val="•"/>
      <w:lvlJc w:val="left"/>
      <w:pPr>
        <w:ind w:left="9820" w:hanging="2995"/>
      </w:pPr>
    </w:lvl>
  </w:abstractNum>
  <w:abstractNum w:abstractNumId="79">
    <w:nsid w:val="00000451"/>
    <w:multiLevelType w:val="multilevel"/>
    <w:tmpl w:val="000008D4"/>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80">
    <w:nsid w:val="00000452"/>
    <w:multiLevelType w:val="multilevel"/>
    <w:tmpl w:val="000008D5"/>
    <w:lvl w:ilvl="0">
      <w:start w:val="1"/>
      <w:numFmt w:val="decimal"/>
      <w:lvlText w:val="%1."/>
      <w:lvlJc w:val="left"/>
      <w:pPr>
        <w:ind w:left="2591" w:hanging="564"/>
      </w:pPr>
      <w:rPr>
        <w:rFonts w:ascii="Times New Roman" w:hAnsi="Times New Roman" w:cs="Times New Roman"/>
        <w:b w:val="0"/>
        <w:bCs w:val="0"/>
        <w:w w:val="102"/>
        <w:sz w:val="28"/>
        <w:szCs w:val="28"/>
      </w:rPr>
    </w:lvl>
    <w:lvl w:ilvl="1">
      <w:numFmt w:val="bullet"/>
      <w:lvlText w:val="•"/>
      <w:lvlJc w:val="left"/>
      <w:pPr>
        <w:ind w:left="3442" w:hanging="564"/>
      </w:pPr>
    </w:lvl>
    <w:lvl w:ilvl="2">
      <w:numFmt w:val="bullet"/>
      <w:lvlText w:val="•"/>
      <w:lvlJc w:val="left"/>
      <w:pPr>
        <w:ind w:left="4284" w:hanging="564"/>
      </w:pPr>
    </w:lvl>
    <w:lvl w:ilvl="3">
      <w:numFmt w:val="bullet"/>
      <w:lvlText w:val="•"/>
      <w:lvlJc w:val="left"/>
      <w:pPr>
        <w:ind w:left="5126" w:hanging="564"/>
      </w:pPr>
    </w:lvl>
    <w:lvl w:ilvl="4">
      <w:numFmt w:val="bullet"/>
      <w:lvlText w:val="•"/>
      <w:lvlJc w:val="left"/>
      <w:pPr>
        <w:ind w:left="5968" w:hanging="564"/>
      </w:pPr>
    </w:lvl>
    <w:lvl w:ilvl="5">
      <w:numFmt w:val="bullet"/>
      <w:lvlText w:val="•"/>
      <w:lvlJc w:val="left"/>
      <w:pPr>
        <w:ind w:left="6810" w:hanging="564"/>
      </w:pPr>
    </w:lvl>
    <w:lvl w:ilvl="6">
      <w:numFmt w:val="bullet"/>
      <w:lvlText w:val="•"/>
      <w:lvlJc w:val="left"/>
      <w:pPr>
        <w:ind w:left="7652" w:hanging="564"/>
      </w:pPr>
    </w:lvl>
    <w:lvl w:ilvl="7">
      <w:numFmt w:val="bullet"/>
      <w:lvlText w:val="•"/>
      <w:lvlJc w:val="left"/>
      <w:pPr>
        <w:ind w:left="8494" w:hanging="564"/>
      </w:pPr>
    </w:lvl>
    <w:lvl w:ilvl="8">
      <w:numFmt w:val="bullet"/>
      <w:lvlText w:val="•"/>
      <w:lvlJc w:val="left"/>
      <w:pPr>
        <w:ind w:left="9336" w:hanging="564"/>
      </w:pPr>
    </w:lvl>
  </w:abstractNum>
  <w:abstractNum w:abstractNumId="81">
    <w:nsid w:val="00000453"/>
    <w:multiLevelType w:val="multilevel"/>
    <w:tmpl w:val="000008D6"/>
    <w:lvl w:ilvl="0">
      <w:start w:val="1"/>
      <w:numFmt w:val="decimal"/>
      <w:lvlText w:val="%1."/>
      <w:lvlJc w:val="left"/>
      <w:pPr>
        <w:ind w:left="2563" w:hanging="536"/>
      </w:pPr>
      <w:rPr>
        <w:rFonts w:ascii="Times New Roman" w:hAnsi="Times New Roman" w:cs="Times New Roman"/>
        <w:b w:val="0"/>
        <w:bCs w:val="0"/>
        <w:w w:val="102"/>
        <w:sz w:val="28"/>
        <w:szCs w:val="28"/>
      </w:rPr>
    </w:lvl>
    <w:lvl w:ilvl="1">
      <w:numFmt w:val="bullet"/>
      <w:lvlText w:val="•"/>
      <w:lvlJc w:val="left"/>
      <w:pPr>
        <w:ind w:left="3406" w:hanging="536"/>
      </w:pPr>
    </w:lvl>
    <w:lvl w:ilvl="2">
      <w:numFmt w:val="bullet"/>
      <w:lvlText w:val="•"/>
      <w:lvlJc w:val="left"/>
      <w:pPr>
        <w:ind w:left="4252" w:hanging="536"/>
      </w:pPr>
    </w:lvl>
    <w:lvl w:ilvl="3">
      <w:numFmt w:val="bullet"/>
      <w:lvlText w:val="•"/>
      <w:lvlJc w:val="left"/>
      <w:pPr>
        <w:ind w:left="5098" w:hanging="536"/>
      </w:pPr>
    </w:lvl>
    <w:lvl w:ilvl="4">
      <w:numFmt w:val="bullet"/>
      <w:lvlText w:val="•"/>
      <w:lvlJc w:val="left"/>
      <w:pPr>
        <w:ind w:left="5944" w:hanging="536"/>
      </w:pPr>
    </w:lvl>
    <w:lvl w:ilvl="5">
      <w:numFmt w:val="bullet"/>
      <w:lvlText w:val="•"/>
      <w:lvlJc w:val="left"/>
      <w:pPr>
        <w:ind w:left="6790" w:hanging="536"/>
      </w:pPr>
    </w:lvl>
    <w:lvl w:ilvl="6">
      <w:numFmt w:val="bullet"/>
      <w:lvlText w:val="•"/>
      <w:lvlJc w:val="left"/>
      <w:pPr>
        <w:ind w:left="7636" w:hanging="536"/>
      </w:pPr>
    </w:lvl>
    <w:lvl w:ilvl="7">
      <w:numFmt w:val="bullet"/>
      <w:lvlText w:val="•"/>
      <w:lvlJc w:val="left"/>
      <w:pPr>
        <w:ind w:left="8482" w:hanging="536"/>
      </w:pPr>
    </w:lvl>
    <w:lvl w:ilvl="8">
      <w:numFmt w:val="bullet"/>
      <w:lvlText w:val="•"/>
      <w:lvlJc w:val="left"/>
      <w:pPr>
        <w:ind w:left="9328" w:hanging="536"/>
      </w:pPr>
    </w:lvl>
  </w:abstractNum>
  <w:abstractNum w:abstractNumId="82">
    <w:nsid w:val="086C493F"/>
    <w:multiLevelType w:val="hybridMultilevel"/>
    <w:tmpl w:val="7F2083D2"/>
    <w:lvl w:ilvl="0" w:tplc="0C090001">
      <w:start w:val="1"/>
      <w:numFmt w:val="bullet"/>
      <w:lvlText w:val=""/>
      <w:lvlJc w:val="left"/>
      <w:pPr>
        <w:ind w:left="1779" w:hanging="360"/>
      </w:pPr>
      <w:rPr>
        <w:rFonts w:ascii="Symbol" w:hAnsi="Symbol" w:hint="default"/>
      </w:rPr>
    </w:lvl>
    <w:lvl w:ilvl="1" w:tplc="0C090003" w:tentative="1">
      <w:start w:val="1"/>
      <w:numFmt w:val="bullet"/>
      <w:lvlText w:val="o"/>
      <w:lvlJc w:val="left"/>
      <w:pPr>
        <w:ind w:left="2499" w:hanging="360"/>
      </w:pPr>
      <w:rPr>
        <w:rFonts w:ascii="Courier New" w:hAnsi="Courier New" w:cs="Courier New" w:hint="default"/>
      </w:rPr>
    </w:lvl>
    <w:lvl w:ilvl="2" w:tplc="0C090005" w:tentative="1">
      <w:start w:val="1"/>
      <w:numFmt w:val="bullet"/>
      <w:lvlText w:val=""/>
      <w:lvlJc w:val="left"/>
      <w:pPr>
        <w:ind w:left="3219" w:hanging="360"/>
      </w:pPr>
      <w:rPr>
        <w:rFonts w:ascii="Wingdings" w:hAnsi="Wingdings" w:hint="default"/>
      </w:rPr>
    </w:lvl>
    <w:lvl w:ilvl="3" w:tplc="0C090001" w:tentative="1">
      <w:start w:val="1"/>
      <w:numFmt w:val="bullet"/>
      <w:lvlText w:val=""/>
      <w:lvlJc w:val="left"/>
      <w:pPr>
        <w:ind w:left="3939" w:hanging="360"/>
      </w:pPr>
      <w:rPr>
        <w:rFonts w:ascii="Symbol" w:hAnsi="Symbol" w:hint="default"/>
      </w:rPr>
    </w:lvl>
    <w:lvl w:ilvl="4" w:tplc="0C090003" w:tentative="1">
      <w:start w:val="1"/>
      <w:numFmt w:val="bullet"/>
      <w:lvlText w:val="o"/>
      <w:lvlJc w:val="left"/>
      <w:pPr>
        <w:ind w:left="4659" w:hanging="360"/>
      </w:pPr>
      <w:rPr>
        <w:rFonts w:ascii="Courier New" w:hAnsi="Courier New" w:cs="Courier New" w:hint="default"/>
      </w:rPr>
    </w:lvl>
    <w:lvl w:ilvl="5" w:tplc="0C090005" w:tentative="1">
      <w:start w:val="1"/>
      <w:numFmt w:val="bullet"/>
      <w:lvlText w:val=""/>
      <w:lvlJc w:val="left"/>
      <w:pPr>
        <w:ind w:left="5379" w:hanging="360"/>
      </w:pPr>
      <w:rPr>
        <w:rFonts w:ascii="Wingdings" w:hAnsi="Wingdings" w:hint="default"/>
      </w:rPr>
    </w:lvl>
    <w:lvl w:ilvl="6" w:tplc="0C090001" w:tentative="1">
      <w:start w:val="1"/>
      <w:numFmt w:val="bullet"/>
      <w:lvlText w:val=""/>
      <w:lvlJc w:val="left"/>
      <w:pPr>
        <w:ind w:left="6099" w:hanging="360"/>
      </w:pPr>
      <w:rPr>
        <w:rFonts w:ascii="Symbol" w:hAnsi="Symbol" w:hint="default"/>
      </w:rPr>
    </w:lvl>
    <w:lvl w:ilvl="7" w:tplc="0C090003" w:tentative="1">
      <w:start w:val="1"/>
      <w:numFmt w:val="bullet"/>
      <w:lvlText w:val="o"/>
      <w:lvlJc w:val="left"/>
      <w:pPr>
        <w:ind w:left="6819" w:hanging="360"/>
      </w:pPr>
      <w:rPr>
        <w:rFonts w:ascii="Courier New" w:hAnsi="Courier New" w:cs="Courier New" w:hint="default"/>
      </w:rPr>
    </w:lvl>
    <w:lvl w:ilvl="8" w:tplc="0C090005" w:tentative="1">
      <w:start w:val="1"/>
      <w:numFmt w:val="bullet"/>
      <w:lvlText w:val=""/>
      <w:lvlJc w:val="left"/>
      <w:pPr>
        <w:ind w:left="7539" w:hanging="360"/>
      </w:pPr>
      <w:rPr>
        <w:rFonts w:ascii="Wingdings" w:hAnsi="Wingdings" w:hint="default"/>
      </w:rPr>
    </w:lvl>
  </w:abstractNum>
  <w:abstractNum w:abstractNumId="83">
    <w:nsid w:val="09871F20"/>
    <w:multiLevelType w:val="hybridMultilevel"/>
    <w:tmpl w:val="E06AD8D2"/>
    <w:lvl w:ilvl="0" w:tplc="45786F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4">
    <w:nsid w:val="0E731086"/>
    <w:multiLevelType w:val="hybridMultilevel"/>
    <w:tmpl w:val="7EE460DC"/>
    <w:lvl w:ilvl="0" w:tplc="C638E94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5">
    <w:nsid w:val="37127086"/>
    <w:multiLevelType w:val="hybridMultilevel"/>
    <w:tmpl w:val="5348492C"/>
    <w:lvl w:ilvl="0" w:tplc="E1A2C67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6">
    <w:nsid w:val="46771004"/>
    <w:multiLevelType w:val="hybridMultilevel"/>
    <w:tmpl w:val="36827F8A"/>
    <w:lvl w:ilvl="0" w:tplc="A3EE944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7">
    <w:nsid w:val="66127FE5"/>
    <w:multiLevelType w:val="hybridMultilevel"/>
    <w:tmpl w:val="4D366474"/>
    <w:lvl w:ilvl="0" w:tplc="55C49F5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8">
    <w:nsid w:val="6A604010"/>
    <w:multiLevelType w:val="hybridMultilevel"/>
    <w:tmpl w:val="CB588240"/>
    <w:lvl w:ilvl="0" w:tplc="0C09000F">
      <w:start w:val="1"/>
      <w:numFmt w:val="decimal"/>
      <w:lvlText w:val="%1."/>
      <w:lvlJc w:val="left"/>
      <w:pPr>
        <w:ind w:left="1779" w:hanging="360"/>
      </w:pPr>
    </w:lvl>
    <w:lvl w:ilvl="1" w:tplc="0C090019" w:tentative="1">
      <w:start w:val="1"/>
      <w:numFmt w:val="lowerLetter"/>
      <w:lvlText w:val="%2."/>
      <w:lvlJc w:val="left"/>
      <w:pPr>
        <w:ind w:left="2499" w:hanging="360"/>
      </w:pPr>
    </w:lvl>
    <w:lvl w:ilvl="2" w:tplc="0C09001B" w:tentative="1">
      <w:start w:val="1"/>
      <w:numFmt w:val="lowerRoman"/>
      <w:lvlText w:val="%3."/>
      <w:lvlJc w:val="right"/>
      <w:pPr>
        <w:ind w:left="3219" w:hanging="180"/>
      </w:pPr>
    </w:lvl>
    <w:lvl w:ilvl="3" w:tplc="0C09000F" w:tentative="1">
      <w:start w:val="1"/>
      <w:numFmt w:val="decimal"/>
      <w:lvlText w:val="%4."/>
      <w:lvlJc w:val="left"/>
      <w:pPr>
        <w:ind w:left="3939" w:hanging="360"/>
      </w:pPr>
    </w:lvl>
    <w:lvl w:ilvl="4" w:tplc="0C090019" w:tentative="1">
      <w:start w:val="1"/>
      <w:numFmt w:val="lowerLetter"/>
      <w:lvlText w:val="%5."/>
      <w:lvlJc w:val="left"/>
      <w:pPr>
        <w:ind w:left="4659" w:hanging="360"/>
      </w:pPr>
    </w:lvl>
    <w:lvl w:ilvl="5" w:tplc="0C09001B" w:tentative="1">
      <w:start w:val="1"/>
      <w:numFmt w:val="lowerRoman"/>
      <w:lvlText w:val="%6."/>
      <w:lvlJc w:val="right"/>
      <w:pPr>
        <w:ind w:left="5379" w:hanging="180"/>
      </w:pPr>
    </w:lvl>
    <w:lvl w:ilvl="6" w:tplc="0C09000F" w:tentative="1">
      <w:start w:val="1"/>
      <w:numFmt w:val="decimal"/>
      <w:lvlText w:val="%7."/>
      <w:lvlJc w:val="left"/>
      <w:pPr>
        <w:ind w:left="6099" w:hanging="360"/>
      </w:pPr>
    </w:lvl>
    <w:lvl w:ilvl="7" w:tplc="0C090019" w:tentative="1">
      <w:start w:val="1"/>
      <w:numFmt w:val="lowerLetter"/>
      <w:lvlText w:val="%8."/>
      <w:lvlJc w:val="left"/>
      <w:pPr>
        <w:ind w:left="6819" w:hanging="360"/>
      </w:pPr>
    </w:lvl>
    <w:lvl w:ilvl="8" w:tplc="0C09001B" w:tentative="1">
      <w:start w:val="1"/>
      <w:numFmt w:val="lowerRoman"/>
      <w:lvlText w:val="%9."/>
      <w:lvlJc w:val="right"/>
      <w:pPr>
        <w:ind w:left="7539" w:hanging="180"/>
      </w:pPr>
    </w:lvl>
  </w:abstractNum>
  <w:num w:numId="1">
    <w:abstractNumId w:val="81"/>
  </w:num>
  <w:num w:numId="2">
    <w:abstractNumId w:val="80"/>
  </w:num>
  <w:num w:numId="3">
    <w:abstractNumId w:val="79"/>
  </w:num>
  <w:num w:numId="4">
    <w:abstractNumId w:val="78"/>
  </w:num>
  <w:num w:numId="5">
    <w:abstractNumId w:val="77"/>
  </w:num>
  <w:num w:numId="6">
    <w:abstractNumId w:val="76"/>
  </w:num>
  <w:num w:numId="7">
    <w:abstractNumId w:val="75"/>
  </w:num>
  <w:num w:numId="8">
    <w:abstractNumId w:val="74"/>
  </w:num>
  <w:num w:numId="9">
    <w:abstractNumId w:val="73"/>
  </w:num>
  <w:num w:numId="10">
    <w:abstractNumId w:val="72"/>
  </w:num>
  <w:num w:numId="11">
    <w:abstractNumId w:val="71"/>
  </w:num>
  <w:num w:numId="12">
    <w:abstractNumId w:val="70"/>
  </w:num>
  <w:num w:numId="13">
    <w:abstractNumId w:val="69"/>
  </w:num>
  <w:num w:numId="14">
    <w:abstractNumId w:val="68"/>
  </w:num>
  <w:num w:numId="15">
    <w:abstractNumId w:val="67"/>
  </w:num>
  <w:num w:numId="16">
    <w:abstractNumId w:val="66"/>
  </w:num>
  <w:num w:numId="17">
    <w:abstractNumId w:val="65"/>
  </w:num>
  <w:num w:numId="18">
    <w:abstractNumId w:val="64"/>
  </w:num>
  <w:num w:numId="19">
    <w:abstractNumId w:val="63"/>
  </w:num>
  <w:num w:numId="20">
    <w:abstractNumId w:val="62"/>
  </w:num>
  <w:num w:numId="21">
    <w:abstractNumId w:val="61"/>
  </w:num>
  <w:num w:numId="22">
    <w:abstractNumId w:val="60"/>
  </w:num>
  <w:num w:numId="23">
    <w:abstractNumId w:val="59"/>
  </w:num>
  <w:num w:numId="24">
    <w:abstractNumId w:val="58"/>
  </w:num>
  <w:num w:numId="25">
    <w:abstractNumId w:val="57"/>
  </w:num>
  <w:num w:numId="26">
    <w:abstractNumId w:val="56"/>
  </w:num>
  <w:num w:numId="27">
    <w:abstractNumId w:val="55"/>
  </w:num>
  <w:num w:numId="28">
    <w:abstractNumId w:val="54"/>
  </w:num>
  <w:num w:numId="29">
    <w:abstractNumId w:val="53"/>
  </w:num>
  <w:num w:numId="30">
    <w:abstractNumId w:val="52"/>
  </w:num>
  <w:num w:numId="31">
    <w:abstractNumId w:val="51"/>
  </w:num>
  <w:num w:numId="32">
    <w:abstractNumId w:val="50"/>
  </w:num>
  <w:num w:numId="33">
    <w:abstractNumId w:val="49"/>
  </w:num>
  <w:num w:numId="34">
    <w:abstractNumId w:val="48"/>
  </w:num>
  <w:num w:numId="35">
    <w:abstractNumId w:val="47"/>
  </w:num>
  <w:num w:numId="36">
    <w:abstractNumId w:val="46"/>
  </w:num>
  <w:num w:numId="37">
    <w:abstractNumId w:val="45"/>
  </w:num>
  <w:num w:numId="38">
    <w:abstractNumId w:val="44"/>
  </w:num>
  <w:num w:numId="39">
    <w:abstractNumId w:val="43"/>
  </w:num>
  <w:num w:numId="40">
    <w:abstractNumId w:val="42"/>
  </w:num>
  <w:num w:numId="41">
    <w:abstractNumId w:val="41"/>
  </w:num>
  <w:num w:numId="42">
    <w:abstractNumId w:val="40"/>
  </w:num>
  <w:num w:numId="43">
    <w:abstractNumId w:val="39"/>
  </w:num>
  <w:num w:numId="44">
    <w:abstractNumId w:val="38"/>
  </w:num>
  <w:num w:numId="45">
    <w:abstractNumId w:val="37"/>
  </w:num>
  <w:num w:numId="46">
    <w:abstractNumId w:val="36"/>
  </w:num>
  <w:num w:numId="47">
    <w:abstractNumId w:val="35"/>
  </w:num>
  <w:num w:numId="48">
    <w:abstractNumId w:val="34"/>
  </w:num>
  <w:num w:numId="49">
    <w:abstractNumId w:val="33"/>
  </w:num>
  <w:num w:numId="50">
    <w:abstractNumId w:val="32"/>
  </w:num>
  <w:num w:numId="51">
    <w:abstractNumId w:val="31"/>
  </w:num>
  <w:num w:numId="52">
    <w:abstractNumId w:val="30"/>
  </w:num>
  <w:num w:numId="53">
    <w:abstractNumId w:val="29"/>
  </w:num>
  <w:num w:numId="54">
    <w:abstractNumId w:val="28"/>
  </w:num>
  <w:num w:numId="55">
    <w:abstractNumId w:val="27"/>
  </w:num>
  <w:num w:numId="56">
    <w:abstractNumId w:val="26"/>
  </w:num>
  <w:num w:numId="57">
    <w:abstractNumId w:val="25"/>
  </w:num>
  <w:num w:numId="58">
    <w:abstractNumId w:val="24"/>
  </w:num>
  <w:num w:numId="59">
    <w:abstractNumId w:val="23"/>
  </w:num>
  <w:num w:numId="60">
    <w:abstractNumId w:val="22"/>
  </w:num>
  <w:num w:numId="61">
    <w:abstractNumId w:val="21"/>
  </w:num>
  <w:num w:numId="62">
    <w:abstractNumId w:val="20"/>
  </w:num>
  <w:num w:numId="63">
    <w:abstractNumId w:val="19"/>
  </w:num>
  <w:num w:numId="64">
    <w:abstractNumId w:val="18"/>
  </w:num>
  <w:num w:numId="65">
    <w:abstractNumId w:val="17"/>
  </w:num>
  <w:num w:numId="66">
    <w:abstractNumId w:val="16"/>
  </w:num>
  <w:num w:numId="67">
    <w:abstractNumId w:val="15"/>
  </w:num>
  <w:num w:numId="68">
    <w:abstractNumId w:val="14"/>
  </w:num>
  <w:num w:numId="69">
    <w:abstractNumId w:val="13"/>
  </w:num>
  <w:num w:numId="70">
    <w:abstractNumId w:val="12"/>
  </w:num>
  <w:num w:numId="71">
    <w:abstractNumId w:val="11"/>
  </w:num>
  <w:num w:numId="72">
    <w:abstractNumId w:val="10"/>
  </w:num>
  <w:num w:numId="73">
    <w:abstractNumId w:val="9"/>
  </w:num>
  <w:num w:numId="74">
    <w:abstractNumId w:val="8"/>
  </w:num>
  <w:num w:numId="75">
    <w:abstractNumId w:val="7"/>
  </w:num>
  <w:num w:numId="76">
    <w:abstractNumId w:val="6"/>
  </w:num>
  <w:num w:numId="77">
    <w:abstractNumId w:val="5"/>
  </w:num>
  <w:num w:numId="78">
    <w:abstractNumId w:val="4"/>
  </w:num>
  <w:num w:numId="79">
    <w:abstractNumId w:val="3"/>
  </w:num>
  <w:num w:numId="80">
    <w:abstractNumId w:val="2"/>
  </w:num>
  <w:num w:numId="81">
    <w:abstractNumId w:val="1"/>
  </w:num>
  <w:num w:numId="82">
    <w:abstractNumId w:val="0"/>
  </w:num>
  <w:num w:numId="83">
    <w:abstractNumId w:val="82"/>
  </w:num>
  <w:num w:numId="84">
    <w:abstractNumId w:val="88"/>
  </w:num>
  <w:num w:numId="85">
    <w:abstractNumId w:val="83"/>
  </w:num>
  <w:num w:numId="86">
    <w:abstractNumId w:val="85"/>
  </w:num>
  <w:num w:numId="87">
    <w:abstractNumId w:val="87"/>
  </w:num>
  <w:num w:numId="88">
    <w:abstractNumId w:val="84"/>
  </w:num>
  <w:num w:numId="89">
    <w:abstractNumId w:val="86"/>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2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15&lt;/item&gt;&lt;item&gt;36&lt;/item&gt;&lt;/record-ids&gt;&lt;/item&gt;&lt;/Libraries&gt;"/>
  </w:docVars>
  <w:rsids>
    <w:rsidRoot w:val="00C6303C"/>
    <w:rsid w:val="00000848"/>
    <w:rsid w:val="0005638B"/>
    <w:rsid w:val="00061836"/>
    <w:rsid w:val="000B74C4"/>
    <w:rsid w:val="000D4538"/>
    <w:rsid w:val="00117E18"/>
    <w:rsid w:val="00147E53"/>
    <w:rsid w:val="0016616A"/>
    <w:rsid w:val="00286B4C"/>
    <w:rsid w:val="0029704F"/>
    <w:rsid w:val="002A45F5"/>
    <w:rsid w:val="003136CF"/>
    <w:rsid w:val="0032775A"/>
    <w:rsid w:val="00341576"/>
    <w:rsid w:val="00366FF9"/>
    <w:rsid w:val="003758DC"/>
    <w:rsid w:val="00393F79"/>
    <w:rsid w:val="003C5F43"/>
    <w:rsid w:val="003F0A42"/>
    <w:rsid w:val="004204B1"/>
    <w:rsid w:val="004B7FC7"/>
    <w:rsid w:val="004C3EEE"/>
    <w:rsid w:val="005272F6"/>
    <w:rsid w:val="005469BB"/>
    <w:rsid w:val="00573ADB"/>
    <w:rsid w:val="005747EE"/>
    <w:rsid w:val="00591B91"/>
    <w:rsid w:val="00594396"/>
    <w:rsid w:val="00595354"/>
    <w:rsid w:val="00604E5A"/>
    <w:rsid w:val="00616AAF"/>
    <w:rsid w:val="00655CDB"/>
    <w:rsid w:val="006834E6"/>
    <w:rsid w:val="00714587"/>
    <w:rsid w:val="00730A89"/>
    <w:rsid w:val="00731B8D"/>
    <w:rsid w:val="0079537B"/>
    <w:rsid w:val="007D0CEF"/>
    <w:rsid w:val="007F2B8A"/>
    <w:rsid w:val="00812CA2"/>
    <w:rsid w:val="00827B80"/>
    <w:rsid w:val="00876DD9"/>
    <w:rsid w:val="00892DCE"/>
    <w:rsid w:val="008931DA"/>
    <w:rsid w:val="008A0D46"/>
    <w:rsid w:val="008A68C9"/>
    <w:rsid w:val="008C3A16"/>
    <w:rsid w:val="0094358B"/>
    <w:rsid w:val="0098781F"/>
    <w:rsid w:val="009A1795"/>
    <w:rsid w:val="009B17C5"/>
    <w:rsid w:val="009B655E"/>
    <w:rsid w:val="009D160C"/>
    <w:rsid w:val="009D59AE"/>
    <w:rsid w:val="009F112A"/>
    <w:rsid w:val="00A16EA8"/>
    <w:rsid w:val="00A22902"/>
    <w:rsid w:val="00A31E59"/>
    <w:rsid w:val="00A409EC"/>
    <w:rsid w:val="00A40BC1"/>
    <w:rsid w:val="00A41058"/>
    <w:rsid w:val="00A474E3"/>
    <w:rsid w:val="00A52A1A"/>
    <w:rsid w:val="00A6602D"/>
    <w:rsid w:val="00A67E14"/>
    <w:rsid w:val="00A854D1"/>
    <w:rsid w:val="00AF6D0E"/>
    <w:rsid w:val="00B65A65"/>
    <w:rsid w:val="00B96B32"/>
    <w:rsid w:val="00BB4375"/>
    <w:rsid w:val="00BD77D5"/>
    <w:rsid w:val="00BE78C7"/>
    <w:rsid w:val="00C21E25"/>
    <w:rsid w:val="00C6303C"/>
    <w:rsid w:val="00C86305"/>
    <w:rsid w:val="00CA4133"/>
    <w:rsid w:val="00CD53F3"/>
    <w:rsid w:val="00D4750C"/>
    <w:rsid w:val="00D62149"/>
    <w:rsid w:val="00D659DC"/>
    <w:rsid w:val="00D65D78"/>
    <w:rsid w:val="00DC2324"/>
    <w:rsid w:val="00DD7304"/>
    <w:rsid w:val="00DF31B2"/>
    <w:rsid w:val="00DF7413"/>
    <w:rsid w:val="00E512FA"/>
    <w:rsid w:val="00E627C8"/>
    <w:rsid w:val="00E673B5"/>
    <w:rsid w:val="00E924B0"/>
    <w:rsid w:val="00F220B4"/>
    <w:rsid w:val="00F24B5B"/>
    <w:rsid w:val="00F3276F"/>
    <w:rsid w:val="00F62DEF"/>
    <w:rsid w:val="00FB1091"/>
    <w:rsid w:val="00FE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before="20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E78C7"/>
    <w:rPr>
      <w:rFonts w:ascii="Times New Roman" w:hAnsi="Times New Roman" w:cs="Times New Roman"/>
    </w:rPr>
  </w:style>
  <w:style w:type="paragraph" w:styleId="Heading1">
    <w:name w:val="heading 1"/>
    <w:basedOn w:val="Normal"/>
    <w:next w:val="Normal"/>
    <w:link w:val="Heading1Char"/>
    <w:uiPriority w:val="1"/>
    <w:qFormat/>
    <w:rsid w:val="00BE78C7"/>
    <w:pPr>
      <w:ind w:left="1056" w:right="677"/>
      <w:jc w:val="center"/>
      <w:outlineLvl w:val="0"/>
    </w:pPr>
    <w:rPr>
      <w:b/>
      <w:bCs/>
      <w:sz w:val="40"/>
      <w:szCs w:val="40"/>
    </w:rPr>
  </w:style>
  <w:style w:type="paragraph" w:styleId="Heading2">
    <w:name w:val="heading 2"/>
    <w:basedOn w:val="Normal"/>
    <w:next w:val="Normal"/>
    <w:link w:val="Heading2Char"/>
    <w:uiPriority w:val="1"/>
    <w:qFormat/>
    <w:rsid w:val="00BE78C7"/>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8C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BE78C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sid w:val="00BE78C7"/>
    <w:rPr>
      <w:sz w:val="28"/>
      <w:szCs w:val="28"/>
    </w:rPr>
  </w:style>
  <w:style w:type="character" w:customStyle="1" w:styleId="BodyTextChar">
    <w:name w:val="Body Text Char"/>
    <w:basedOn w:val="DefaultParagraphFont"/>
    <w:link w:val="BodyText"/>
    <w:uiPriority w:val="99"/>
    <w:semiHidden/>
    <w:rsid w:val="00BE78C7"/>
    <w:rPr>
      <w:rFonts w:ascii="Times New Roman" w:hAnsi="Times New Roman" w:cs="Times New Roman"/>
    </w:rPr>
  </w:style>
  <w:style w:type="paragraph" w:styleId="ListParagraph">
    <w:name w:val="List Paragraph"/>
    <w:basedOn w:val="Normal"/>
    <w:uiPriority w:val="1"/>
    <w:qFormat/>
    <w:rsid w:val="00BE78C7"/>
    <w:pPr>
      <w:spacing w:before="9"/>
      <w:ind w:left="2964" w:hanging="550"/>
    </w:pPr>
    <w:rPr>
      <w:sz w:val="24"/>
      <w:szCs w:val="24"/>
    </w:rPr>
  </w:style>
  <w:style w:type="paragraph" w:customStyle="1" w:styleId="TableParagraph">
    <w:name w:val="Table Paragraph"/>
    <w:basedOn w:val="Normal"/>
    <w:uiPriority w:val="1"/>
    <w:qFormat/>
    <w:rsid w:val="00BE78C7"/>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eastAsiaTheme="majorEastAsia" w:hAnsi="Times New Roman" w:cs="Times New Roman"/>
      <w:b/>
      <w:bCs/>
      <w:i/>
      <w:iCs/>
      <w:noProof/>
      <w:sz w:val="40"/>
      <w:szCs w:val="28"/>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eastAsiaTheme="majorEastAsia" w:hAnsi="Times New Roman" w:cs="Times New Roman"/>
      <w:b/>
      <w:bCs/>
      <w:i/>
      <w:iCs/>
      <w:noProof/>
      <w:sz w:val="40"/>
      <w:szCs w:val="28"/>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spacing w:after="100" w:line="276" w:lineRule="auto"/>
      <w:ind w:left="1760"/>
    </w:pPr>
    <w:rPr>
      <w:rFonts w:ascii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before="20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E78C7"/>
    <w:rPr>
      <w:rFonts w:ascii="Times New Roman" w:hAnsi="Times New Roman" w:cs="Times New Roman"/>
    </w:rPr>
  </w:style>
  <w:style w:type="paragraph" w:styleId="Heading1">
    <w:name w:val="heading 1"/>
    <w:basedOn w:val="Normal"/>
    <w:next w:val="Normal"/>
    <w:link w:val="Heading1Char"/>
    <w:uiPriority w:val="1"/>
    <w:qFormat/>
    <w:rsid w:val="00BE78C7"/>
    <w:pPr>
      <w:ind w:left="1056" w:right="677"/>
      <w:jc w:val="center"/>
      <w:outlineLvl w:val="0"/>
    </w:pPr>
    <w:rPr>
      <w:b/>
      <w:bCs/>
      <w:sz w:val="40"/>
      <w:szCs w:val="40"/>
    </w:rPr>
  </w:style>
  <w:style w:type="paragraph" w:styleId="Heading2">
    <w:name w:val="heading 2"/>
    <w:basedOn w:val="Normal"/>
    <w:next w:val="Normal"/>
    <w:link w:val="Heading2Char"/>
    <w:uiPriority w:val="1"/>
    <w:qFormat/>
    <w:rsid w:val="00BE78C7"/>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8C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BE78C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sid w:val="00BE78C7"/>
    <w:rPr>
      <w:sz w:val="28"/>
      <w:szCs w:val="28"/>
    </w:rPr>
  </w:style>
  <w:style w:type="character" w:customStyle="1" w:styleId="BodyTextChar">
    <w:name w:val="Body Text Char"/>
    <w:basedOn w:val="DefaultParagraphFont"/>
    <w:link w:val="BodyText"/>
    <w:uiPriority w:val="99"/>
    <w:semiHidden/>
    <w:rsid w:val="00BE78C7"/>
    <w:rPr>
      <w:rFonts w:ascii="Times New Roman" w:hAnsi="Times New Roman" w:cs="Times New Roman"/>
    </w:rPr>
  </w:style>
  <w:style w:type="paragraph" w:styleId="ListParagraph">
    <w:name w:val="List Paragraph"/>
    <w:basedOn w:val="Normal"/>
    <w:uiPriority w:val="1"/>
    <w:qFormat/>
    <w:rsid w:val="00BE78C7"/>
    <w:pPr>
      <w:spacing w:before="9"/>
      <w:ind w:left="2964" w:hanging="550"/>
    </w:pPr>
    <w:rPr>
      <w:sz w:val="24"/>
      <w:szCs w:val="24"/>
    </w:rPr>
  </w:style>
  <w:style w:type="paragraph" w:customStyle="1" w:styleId="TableParagraph">
    <w:name w:val="Table Paragraph"/>
    <w:basedOn w:val="Normal"/>
    <w:uiPriority w:val="1"/>
    <w:qFormat/>
    <w:rsid w:val="00BE78C7"/>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eastAsiaTheme="majorEastAsia" w:hAnsi="Times New Roman" w:cs="Times New Roman"/>
      <w:b/>
      <w:bCs/>
      <w:i/>
      <w:iCs/>
      <w:noProof/>
      <w:sz w:val="40"/>
      <w:szCs w:val="28"/>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eastAsiaTheme="majorEastAsia" w:hAnsi="Times New Roman" w:cs="Times New Roman"/>
      <w:b/>
      <w:bCs/>
      <w:i/>
      <w:iCs/>
      <w:noProof/>
      <w:sz w:val="40"/>
      <w:szCs w:val="28"/>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spacing w:after="100" w:line="276" w:lineRule="auto"/>
      <w:ind w:left="1760"/>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6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42258B-CD2A-4690-BDFE-697924FB1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Installing and Configuring Windows Server 2016 Hands-on Guide: Step By Step Lab Guide - PDFDrive.com</vt:lpstr>
    </vt:vector>
  </TitlesOfParts>
  <Company/>
  <LinksUpToDate>false</LinksUpToDate>
  <CharactersWithSpaces>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and Configuring Windows Server 2016 Hands-on Guide: Step By Step Lab Guide - PDFDrive.com</dc:title>
  <dc:creator>K.G Mark</dc:creator>
  <cp:lastModifiedBy>Ray Parker</cp:lastModifiedBy>
  <cp:revision>2</cp:revision>
  <cp:lastPrinted>2022-04-25T08:24:00Z</cp:lastPrinted>
  <dcterms:created xsi:type="dcterms:W3CDTF">2022-04-28T12:32:00Z</dcterms:created>
  <dcterms:modified xsi:type="dcterms:W3CDTF">2022-04-28T12:32:00Z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calibre 3.42.0 [https://calibre-ebook.com]</vt:lpwstr>
  </property>
</Properties>
</file>
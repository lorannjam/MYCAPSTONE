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96E739" w14:textId="77777777" w:rsidR="00366FF9" w:rsidRDefault="00366FF9" w:rsidP="00366FF9">
      <w:pPr>
        <w:pStyle w:val="BodyText"/>
        <w:kinsoku w:val="0"/>
        <w:overflowPunct w:val="0"/>
        <w:spacing w:line="1527" w:lineRule="exact"/>
        <w:jc w:val="center"/>
        <w:rPr>
          <w:rFonts w:ascii="Arial" w:hAnsi="Arial" w:cs="Arial"/>
          <w:color w:val="150303"/>
          <w:w w:val="105"/>
          <w:sz w:val="96"/>
          <w:szCs w:val="96"/>
        </w:rPr>
      </w:pPr>
    </w:p>
    <w:p w14:paraId="3516A677" w14:textId="77777777" w:rsidR="00B96B32" w:rsidRDefault="00C6303C" w:rsidP="00366FF9">
      <w:pPr>
        <w:pStyle w:val="BodyText"/>
        <w:kinsoku w:val="0"/>
        <w:overflowPunct w:val="0"/>
        <w:spacing w:line="1527" w:lineRule="exact"/>
        <w:jc w:val="center"/>
        <w:rPr>
          <w:rFonts w:ascii="Arial" w:hAnsi="Arial" w:cs="Arial"/>
          <w:color w:val="150303"/>
          <w:w w:val="105"/>
          <w:sz w:val="56"/>
          <w:szCs w:val="56"/>
        </w:rPr>
      </w:pPr>
      <w:r w:rsidRPr="00366FF9">
        <w:rPr>
          <w:noProof/>
          <w:sz w:val="56"/>
          <w:szCs w:val="56"/>
        </w:rPr>
        <mc:AlternateContent>
          <mc:Choice Requires="wps">
            <w:drawing>
              <wp:anchor distT="0" distB="0" distL="114300" distR="114300" simplePos="0" relativeHeight="251540992" behindDoc="1" locked="0" layoutInCell="0" allowOverlap="1" wp14:anchorId="2CCADA3B" wp14:editId="333DC98A">
                <wp:simplePos x="0" y="0"/>
                <wp:positionH relativeFrom="page">
                  <wp:posOffset>2916555</wp:posOffset>
                </wp:positionH>
                <wp:positionV relativeFrom="page">
                  <wp:posOffset>9529445</wp:posOffset>
                </wp:positionV>
                <wp:extent cx="64135" cy="164465"/>
                <wp:effectExtent l="0" t="0" r="0" b="0"/>
                <wp:wrapNone/>
                <wp:docPr id="54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7A903" w14:textId="77777777"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14:paraId="3167A903" w14:textId="77777777"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mc:Fallback>
        </mc:AlternateContent>
      </w:r>
      <w:r w:rsidRPr="00366FF9">
        <w:rPr>
          <w:noProof/>
          <w:sz w:val="56"/>
          <w:szCs w:val="56"/>
        </w:rPr>
        <mc:AlternateContent>
          <mc:Choice Requires="wps">
            <w:drawing>
              <wp:anchor distT="0" distB="0" distL="114300" distR="114300" simplePos="0" relativeHeight="251543040" behindDoc="1" locked="0" layoutInCell="0" allowOverlap="1" wp14:anchorId="3D2E14D8" wp14:editId="0B6EAFA1">
                <wp:simplePos x="0" y="0"/>
                <wp:positionH relativeFrom="page">
                  <wp:posOffset>3905885</wp:posOffset>
                </wp:positionH>
                <wp:positionV relativeFrom="page">
                  <wp:posOffset>9787890</wp:posOffset>
                </wp:positionV>
                <wp:extent cx="136525" cy="78105"/>
                <wp:effectExtent l="0" t="0" r="0" b="0"/>
                <wp:wrapNone/>
                <wp:docPr id="5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5A97D" w14:textId="77777777"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307.55pt;margin-top:770.7pt;width:10.75pt;height:6.15pt;z-index:-25177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14:paraId="2E25A97D" w14:textId="77777777"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mc:Fallback>
        </mc:AlternateContent>
      </w:r>
      <w:r w:rsidRPr="00366FF9">
        <w:rPr>
          <w:noProof/>
          <w:sz w:val="56"/>
          <w:szCs w:val="56"/>
        </w:rPr>
        <mc:AlternateContent>
          <mc:Choice Requires="wps">
            <w:drawing>
              <wp:anchor distT="0" distB="0" distL="114300" distR="114300" simplePos="0" relativeHeight="251544064" behindDoc="1" locked="0" layoutInCell="0" allowOverlap="1" wp14:anchorId="2BE2854D" wp14:editId="7FE79EFD">
                <wp:simplePos x="0" y="0"/>
                <wp:positionH relativeFrom="page">
                  <wp:posOffset>2651760</wp:posOffset>
                </wp:positionH>
                <wp:positionV relativeFrom="page">
                  <wp:posOffset>9787890</wp:posOffset>
                </wp:positionV>
                <wp:extent cx="204470" cy="78105"/>
                <wp:effectExtent l="0" t="0" r="0" b="0"/>
                <wp:wrapNone/>
                <wp:docPr id="5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B6172" w14:textId="77777777"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208.8pt;margin-top:770.7pt;width:16.1pt;height:6.15pt;z-index:-25177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14:paraId="44AB6172" w14:textId="77777777"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mc:Fallback>
        </mc:AlternateContent>
      </w:r>
      <w:r w:rsidRPr="00366FF9">
        <w:rPr>
          <w:noProof/>
          <w:sz w:val="56"/>
          <w:szCs w:val="56"/>
        </w:rPr>
        <mc:AlternateContent>
          <mc:Choice Requires="wps">
            <w:drawing>
              <wp:anchor distT="0" distB="0" distL="114300" distR="114300" simplePos="0" relativeHeight="251545088" behindDoc="1" locked="0" layoutInCell="0" allowOverlap="1" wp14:anchorId="2C20A4DA" wp14:editId="71573919">
                <wp:simplePos x="0" y="0"/>
                <wp:positionH relativeFrom="page">
                  <wp:posOffset>4027170</wp:posOffset>
                </wp:positionH>
                <wp:positionV relativeFrom="page">
                  <wp:posOffset>9787890</wp:posOffset>
                </wp:positionV>
                <wp:extent cx="136525" cy="78105"/>
                <wp:effectExtent l="0" t="0" r="0" b="0"/>
                <wp:wrapNone/>
                <wp:docPr id="53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162D3" w14:textId="77777777"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317.1pt;margin-top:770.7pt;width:10.75pt;height:6.15pt;z-index:-25177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14:paraId="349162D3" w14:textId="77777777"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mc:Fallback>
        </mc:AlternateContent>
      </w:r>
      <w:r w:rsidR="00366FF9" w:rsidRPr="00366FF9">
        <w:rPr>
          <w:rFonts w:ascii="Arial" w:hAnsi="Arial" w:cs="Arial"/>
          <w:color w:val="150303"/>
          <w:w w:val="105"/>
          <w:sz w:val="56"/>
          <w:szCs w:val="56"/>
        </w:rPr>
        <w:t xml:space="preserve">Assessment 3 </w:t>
      </w:r>
    </w:p>
    <w:p w14:paraId="6808CF4F" w14:textId="40FD053D" w:rsidR="00DF31B2" w:rsidRPr="00366FF9" w:rsidRDefault="00366FF9" w:rsidP="00366FF9">
      <w:pPr>
        <w:pStyle w:val="BodyText"/>
        <w:kinsoku w:val="0"/>
        <w:overflowPunct w:val="0"/>
        <w:spacing w:line="1527" w:lineRule="exact"/>
        <w:jc w:val="center"/>
        <w:rPr>
          <w:rFonts w:ascii="Arial" w:hAnsi="Arial" w:cs="Arial"/>
          <w:color w:val="150303"/>
          <w:w w:val="105"/>
          <w:sz w:val="56"/>
          <w:szCs w:val="56"/>
        </w:rPr>
      </w:pPr>
      <w:r w:rsidRPr="00366FF9">
        <w:rPr>
          <w:rFonts w:ascii="Arial" w:hAnsi="Arial" w:cs="Arial"/>
          <w:color w:val="150303"/>
          <w:w w:val="105"/>
          <w:sz w:val="56"/>
          <w:szCs w:val="56"/>
        </w:rPr>
        <w:t>Prototype and Visual Plan</w:t>
      </w:r>
    </w:p>
    <w:p w14:paraId="743155D6" w14:textId="77777777"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14:paraId="0F725C75" w14:textId="77777777"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14:paraId="31519BEB" w14:textId="77777777"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14:paraId="22D74EAE" w14:textId="77777777"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14:paraId="3B90B60C" w14:textId="646979F0"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103</w:t>
      </w:r>
    </w:p>
    <w:p w14:paraId="5150EB19" w14:textId="3765599C"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14:paraId="558A319D" w14:textId="46AF36EA" w:rsidR="00604E5A" w:rsidRDefault="00604E5A">
          <w:pPr>
            <w:pStyle w:val="TOCHeading"/>
          </w:pPr>
          <w:r>
            <w:t>Contents</w:t>
          </w:r>
        </w:p>
        <w:p w14:paraId="1F2C6EE7" w14:textId="77777777" w:rsidR="0032775A" w:rsidRDefault="00604E5A">
          <w:pPr>
            <w:pStyle w:val="TOC1"/>
            <w:tabs>
              <w:tab w:val="right" w:leader="dot" w:pos="11010"/>
            </w:tabs>
            <w:rPr>
              <w:rFonts w:asciiTheme="minorHAnsi" w:hAnsiTheme="minorHAnsi" w:cstheme="minorBidi"/>
              <w:noProof/>
            </w:rPr>
          </w:pPr>
          <w:r>
            <w:fldChar w:fldCharType="begin"/>
          </w:r>
          <w:r>
            <w:instrText xml:space="preserve"> TOC \o "1-3" \h \z \u </w:instrText>
          </w:r>
          <w:r>
            <w:fldChar w:fldCharType="separate"/>
          </w:r>
          <w:hyperlink w:anchor="_Toc101091424" w:history="1">
            <w:r w:rsidR="0032775A" w:rsidRPr="00D153DB">
              <w:rPr>
                <w:rStyle w:val="Hyperlink"/>
                <w:noProof/>
                <w:u w:color="000000"/>
              </w:rPr>
              <w:t>Virtual Machine Configuration</w:t>
            </w:r>
            <w:r w:rsidR="0032775A">
              <w:rPr>
                <w:noProof/>
                <w:webHidden/>
              </w:rPr>
              <w:tab/>
            </w:r>
            <w:r w:rsidR="0032775A">
              <w:rPr>
                <w:noProof/>
                <w:webHidden/>
              </w:rPr>
              <w:fldChar w:fldCharType="begin"/>
            </w:r>
            <w:r w:rsidR="0032775A">
              <w:rPr>
                <w:noProof/>
                <w:webHidden/>
              </w:rPr>
              <w:instrText xml:space="preserve"> PAGEREF _Toc101091424 \h </w:instrText>
            </w:r>
            <w:r w:rsidR="0032775A">
              <w:rPr>
                <w:noProof/>
                <w:webHidden/>
              </w:rPr>
            </w:r>
            <w:r w:rsidR="0032775A">
              <w:rPr>
                <w:noProof/>
                <w:webHidden/>
              </w:rPr>
              <w:fldChar w:fldCharType="separate"/>
            </w:r>
            <w:r w:rsidR="00B96B32">
              <w:rPr>
                <w:noProof/>
                <w:webHidden/>
              </w:rPr>
              <w:t>3</w:t>
            </w:r>
            <w:r w:rsidR="0032775A">
              <w:rPr>
                <w:noProof/>
                <w:webHidden/>
              </w:rPr>
              <w:fldChar w:fldCharType="end"/>
            </w:r>
          </w:hyperlink>
        </w:p>
        <w:p w14:paraId="06A75975" w14:textId="77777777" w:rsidR="0032775A" w:rsidRDefault="0032775A">
          <w:pPr>
            <w:pStyle w:val="TOC3"/>
            <w:tabs>
              <w:tab w:val="right" w:leader="dot" w:pos="11010"/>
            </w:tabs>
            <w:rPr>
              <w:rFonts w:asciiTheme="minorHAnsi" w:hAnsiTheme="minorHAnsi" w:cstheme="minorBidi"/>
              <w:noProof/>
            </w:rPr>
          </w:pPr>
          <w:hyperlink w:anchor="_Toc101091425" w:history="1">
            <w:r w:rsidRPr="00D153DB">
              <w:rPr>
                <w:rStyle w:val="Hyperlink"/>
                <w:noProof/>
              </w:rPr>
              <w:t>Methodology</w:t>
            </w:r>
            <w:r>
              <w:rPr>
                <w:noProof/>
                <w:webHidden/>
              </w:rPr>
              <w:tab/>
            </w:r>
            <w:r>
              <w:rPr>
                <w:noProof/>
                <w:webHidden/>
              </w:rPr>
              <w:fldChar w:fldCharType="begin"/>
            </w:r>
            <w:r>
              <w:rPr>
                <w:noProof/>
                <w:webHidden/>
              </w:rPr>
              <w:instrText xml:space="preserve"> PAGEREF _Toc101091425 \h </w:instrText>
            </w:r>
            <w:r>
              <w:rPr>
                <w:noProof/>
                <w:webHidden/>
              </w:rPr>
            </w:r>
            <w:r>
              <w:rPr>
                <w:noProof/>
                <w:webHidden/>
              </w:rPr>
              <w:fldChar w:fldCharType="separate"/>
            </w:r>
            <w:r w:rsidR="00B96B32">
              <w:rPr>
                <w:noProof/>
                <w:webHidden/>
              </w:rPr>
              <w:t>3</w:t>
            </w:r>
            <w:r>
              <w:rPr>
                <w:noProof/>
                <w:webHidden/>
              </w:rPr>
              <w:fldChar w:fldCharType="end"/>
            </w:r>
          </w:hyperlink>
        </w:p>
        <w:p w14:paraId="5D1F8032" w14:textId="77777777" w:rsidR="0032775A" w:rsidRDefault="0032775A">
          <w:pPr>
            <w:pStyle w:val="TOC3"/>
            <w:tabs>
              <w:tab w:val="right" w:leader="dot" w:pos="11010"/>
            </w:tabs>
            <w:rPr>
              <w:rFonts w:asciiTheme="minorHAnsi" w:hAnsiTheme="minorHAnsi" w:cstheme="minorBidi"/>
              <w:noProof/>
            </w:rPr>
          </w:pPr>
          <w:hyperlink w:anchor="_Toc101091426" w:history="1">
            <w:r w:rsidRPr="00D153DB">
              <w:rPr>
                <w:rStyle w:val="Hyperlink"/>
                <w:noProof/>
                <w:u w:color="000000"/>
              </w:rPr>
              <w:t>Preparing Virtual Machines</w:t>
            </w:r>
            <w:r>
              <w:rPr>
                <w:noProof/>
                <w:webHidden/>
              </w:rPr>
              <w:tab/>
            </w:r>
            <w:r>
              <w:rPr>
                <w:noProof/>
                <w:webHidden/>
              </w:rPr>
              <w:fldChar w:fldCharType="begin"/>
            </w:r>
            <w:r>
              <w:rPr>
                <w:noProof/>
                <w:webHidden/>
              </w:rPr>
              <w:instrText xml:space="preserve"> PAGEREF _Toc101091426 \h </w:instrText>
            </w:r>
            <w:r>
              <w:rPr>
                <w:noProof/>
                <w:webHidden/>
              </w:rPr>
            </w:r>
            <w:r>
              <w:rPr>
                <w:noProof/>
                <w:webHidden/>
              </w:rPr>
              <w:fldChar w:fldCharType="separate"/>
            </w:r>
            <w:r w:rsidR="00B96B32">
              <w:rPr>
                <w:noProof/>
                <w:webHidden/>
              </w:rPr>
              <w:t>4</w:t>
            </w:r>
            <w:r>
              <w:rPr>
                <w:noProof/>
                <w:webHidden/>
              </w:rPr>
              <w:fldChar w:fldCharType="end"/>
            </w:r>
          </w:hyperlink>
        </w:p>
        <w:p w14:paraId="1C85DBD4" w14:textId="77777777" w:rsidR="0032775A" w:rsidRDefault="0032775A">
          <w:pPr>
            <w:pStyle w:val="TOC2"/>
            <w:tabs>
              <w:tab w:val="right" w:leader="dot" w:pos="11010"/>
            </w:tabs>
            <w:rPr>
              <w:rFonts w:asciiTheme="minorHAnsi" w:hAnsiTheme="minorHAnsi" w:cstheme="minorBidi"/>
              <w:noProof/>
            </w:rPr>
          </w:pPr>
          <w:hyperlink w:anchor="_Toc101091427" w:history="1">
            <w:r w:rsidRPr="00D153DB">
              <w:rPr>
                <w:rStyle w:val="Hyperlink"/>
                <w:noProof/>
                <w:w w:val="105"/>
              </w:rPr>
              <w:t>References</w:t>
            </w:r>
            <w:r>
              <w:rPr>
                <w:noProof/>
                <w:webHidden/>
              </w:rPr>
              <w:tab/>
            </w:r>
            <w:r>
              <w:rPr>
                <w:noProof/>
                <w:webHidden/>
              </w:rPr>
              <w:fldChar w:fldCharType="begin"/>
            </w:r>
            <w:r>
              <w:rPr>
                <w:noProof/>
                <w:webHidden/>
              </w:rPr>
              <w:instrText xml:space="preserve"> PAGEREF _Toc101091427 \h </w:instrText>
            </w:r>
            <w:r>
              <w:rPr>
                <w:noProof/>
                <w:webHidden/>
              </w:rPr>
            </w:r>
            <w:r>
              <w:rPr>
                <w:noProof/>
                <w:webHidden/>
              </w:rPr>
              <w:fldChar w:fldCharType="separate"/>
            </w:r>
            <w:r w:rsidR="00B96B32">
              <w:rPr>
                <w:noProof/>
                <w:webHidden/>
              </w:rPr>
              <w:t>8</w:t>
            </w:r>
            <w:r>
              <w:rPr>
                <w:noProof/>
                <w:webHidden/>
              </w:rPr>
              <w:fldChar w:fldCharType="end"/>
            </w:r>
          </w:hyperlink>
        </w:p>
        <w:p w14:paraId="319E3C90" w14:textId="2E0310FB" w:rsidR="00604E5A" w:rsidRDefault="00604E5A">
          <w:r>
            <w:rPr>
              <w:b/>
              <w:bCs/>
              <w:noProof/>
            </w:rPr>
            <w:fldChar w:fldCharType="end"/>
          </w:r>
        </w:p>
      </w:sdtContent>
    </w:sdt>
    <w:p w14:paraId="22869EBF" w14:textId="77777777"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14:paraId="1E1418D4" w14:textId="2C11A06F" w:rsidR="00DF31B2" w:rsidRPr="000D4538" w:rsidRDefault="00604E5A" w:rsidP="000D4538">
      <w:pPr>
        <w:pStyle w:val="Heading1"/>
        <w:jc w:val="left"/>
        <w:rPr>
          <w:sz w:val="28"/>
          <w:szCs w:val="28"/>
        </w:rPr>
      </w:pPr>
      <w:bookmarkStart w:id="0" w:name="Disclaimer"/>
      <w:bookmarkStart w:id="1" w:name="_bookmark3"/>
      <w:bookmarkStart w:id="2" w:name="Virtual_Machines"/>
      <w:bookmarkStart w:id="3" w:name="_bookmark4"/>
      <w:bookmarkStart w:id="4" w:name="_Toc101091424"/>
      <w:bookmarkEnd w:id="0"/>
      <w:bookmarkEnd w:id="1"/>
      <w:bookmarkEnd w:id="2"/>
      <w:bookmarkEnd w:id="3"/>
      <w:r w:rsidRPr="000D4538">
        <w:rPr>
          <w:sz w:val="28"/>
          <w:szCs w:val="28"/>
          <w:u w:color="000000"/>
        </w:rPr>
        <w:lastRenderedPageBreak/>
        <w:t>Virtual Machine Configuration</w:t>
      </w:r>
      <w:bookmarkEnd w:id="4"/>
    </w:p>
    <w:p w14:paraId="04092D0C" w14:textId="65BBEAA0"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p>
    <w:p w14:paraId="6F11E964" w14:textId="77777777" w:rsidR="00DF31B2" w:rsidRDefault="00DF31B2">
      <w:pPr>
        <w:pStyle w:val="BodyText"/>
        <w:kinsoku w:val="0"/>
        <w:overflowPunct w:val="0"/>
        <w:spacing w:before="11"/>
      </w:pPr>
    </w:p>
    <w:tbl>
      <w:tblPr>
        <w:tblW w:w="0" w:type="auto"/>
        <w:jc w:val="center"/>
        <w:tblInd w:w="1036" w:type="dxa"/>
        <w:tblLayout w:type="fixed"/>
        <w:tblCellMar>
          <w:left w:w="0" w:type="dxa"/>
          <w:right w:w="0" w:type="dxa"/>
        </w:tblCellMar>
        <w:tblLook w:val="0000" w:firstRow="0" w:lastRow="0" w:firstColumn="0" w:lastColumn="0" w:noHBand="0" w:noVBand="0"/>
      </w:tblPr>
      <w:tblGrid>
        <w:gridCol w:w="1224"/>
        <w:gridCol w:w="2166"/>
        <w:gridCol w:w="2850"/>
      </w:tblGrid>
      <w:tr w:rsidR="00DF31B2" w14:paraId="3904C5D9" w14:textId="77777777"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14:paraId="1D339ED6" w14:textId="77777777" w:rsidR="00DF31B2" w:rsidRDefault="00393F79">
            <w:pPr>
              <w:pStyle w:val="TableParagraph"/>
              <w:kinsoku w:val="0"/>
              <w:overflowPunct w:val="0"/>
              <w:ind w:left="249"/>
              <w:jc w:val="left"/>
              <w:rPr>
                <w:b/>
                <w:bCs/>
                <w:i/>
                <w:iCs/>
                <w:w w:val="105"/>
                <w:sz w:val="28"/>
                <w:szCs w:val="28"/>
              </w:rPr>
            </w:pPr>
            <w:r>
              <w:rPr>
                <w:b/>
                <w:bCs/>
                <w:i/>
                <w:iCs/>
                <w:w w:val="105"/>
                <w:sz w:val="28"/>
                <w:szCs w:val="28"/>
              </w:rPr>
              <w:t>S. No.</w:t>
            </w:r>
          </w:p>
        </w:tc>
        <w:tc>
          <w:tcPr>
            <w:tcW w:w="2166" w:type="dxa"/>
            <w:tcBorders>
              <w:top w:val="single" w:sz="6" w:space="0" w:color="000000"/>
              <w:left w:val="single" w:sz="6" w:space="0" w:color="000000"/>
              <w:bottom w:val="single" w:sz="6" w:space="0" w:color="000000"/>
              <w:right w:val="single" w:sz="6" w:space="0" w:color="000000"/>
            </w:tcBorders>
          </w:tcPr>
          <w:p w14:paraId="606134CF" w14:textId="77777777"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14:paraId="0C33C477" w14:textId="77777777"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14:paraId="26E5D4A3" w14:textId="77777777"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14:paraId="0726EDA7" w14:textId="77777777"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14:paraId="7B77CEA5" w14:textId="7524E360"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14:paraId="3E3F8BE0" w14:textId="5695FB11"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14:paraId="78B25C54" w14:textId="77777777"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14:paraId="5A1B36E6" w14:textId="77777777"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14:paraId="6115EC8B" w14:textId="1FE9818F"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14:paraId="21208C48" w14:textId="2FB7F0B0"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14:paraId="6C6DA6E4" w14:textId="77777777"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14:paraId="6D8CE8DD" w14:textId="77777777" w:rsidR="00DF31B2" w:rsidRDefault="00393F79">
            <w:pPr>
              <w:pStyle w:val="TableParagraph"/>
              <w:kinsoku w:val="0"/>
              <w:overflowPunct w:val="0"/>
              <w:ind w:left="18"/>
              <w:rPr>
                <w:i/>
                <w:iCs/>
                <w:w w:val="102"/>
                <w:sz w:val="28"/>
                <w:szCs w:val="28"/>
              </w:rPr>
            </w:pPr>
            <w:r>
              <w:rPr>
                <w:i/>
                <w:iCs/>
                <w:w w:val="102"/>
                <w:sz w:val="28"/>
                <w:szCs w:val="28"/>
              </w:rPr>
              <w:t>3</w:t>
            </w:r>
          </w:p>
        </w:tc>
        <w:tc>
          <w:tcPr>
            <w:tcW w:w="2166" w:type="dxa"/>
            <w:tcBorders>
              <w:top w:val="single" w:sz="6" w:space="0" w:color="000000"/>
              <w:left w:val="single" w:sz="6" w:space="0" w:color="000000"/>
              <w:bottom w:val="single" w:sz="6" w:space="0" w:color="000000"/>
              <w:right w:val="single" w:sz="6" w:space="0" w:color="000000"/>
            </w:tcBorders>
          </w:tcPr>
          <w:p w14:paraId="51CE6B48" w14:textId="36C8C017"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14:paraId="76F692E1" w14:textId="641AD8F5"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14:paraId="39A6F18B" w14:textId="77777777"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14:paraId="45A85B0F" w14:textId="77777777" w:rsidR="00DF31B2" w:rsidRDefault="00393F79">
            <w:pPr>
              <w:pStyle w:val="TableParagraph"/>
              <w:kinsoku w:val="0"/>
              <w:overflowPunct w:val="0"/>
              <w:ind w:left="18"/>
              <w:rPr>
                <w:i/>
                <w:iCs/>
                <w:w w:val="102"/>
                <w:sz w:val="28"/>
                <w:szCs w:val="28"/>
              </w:rPr>
            </w:pPr>
            <w:r>
              <w:rPr>
                <w:i/>
                <w:iCs/>
                <w:w w:val="102"/>
                <w:sz w:val="28"/>
                <w:szCs w:val="28"/>
              </w:rPr>
              <w:t>4</w:t>
            </w:r>
          </w:p>
        </w:tc>
        <w:tc>
          <w:tcPr>
            <w:tcW w:w="2166" w:type="dxa"/>
            <w:tcBorders>
              <w:top w:val="single" w:sz="6" w:space="0" w:color="000000"/>
              <w:left w:val="single" w:sz="6" w:space="0" w:color="000000"/>
              <w:bottom w:val="single" w:sz="6" w:space="0" w:color="000000"/>
              <w:right w:val="single" w:sz="6" w:space="0" w:color="000000"/>
            </w:tcBorders>
          </w:tcPr>
          <w:p w14:paraId="66BA2D62" w14:textId="52E2A1B1"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14:paraId="0F6BE7C4" w14:textId="5164CE77"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14:paraId="0CB221FB" w14:textId="77777777"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14:paraId="548D22D5" w14:textId="77777777" w:rsidR="00DF31B2" w:rsidRDefault="00393F79">
            <w:pPr>
              <w:pStyle w:val="TableParagraph"/>
              <w:kinsoku w:val="0"/>
              <w:overflowPunct w:val="0"/>
              <w:ind w:left="18"/>
              <w:rPr>
                <w:i/>
                <w:iCs/>
                <w:w w:val="102"/>
                <w:sz w:val="28"/>
                <w:szCs w:val="28"/>
              </w:rPr>
            </w:pPr>
            <w:r>
              <w:rPr>
                <w:i/>
                <w:iCs/>
                <w:w w:val="102"/>
                <w:sz w:val="28"/>
                <w:szCs w:val="28"/>
              </w:rPr>
              <w:t>5</w:t>
            </w:r>
          </w:p>
        </w:tc>
        <w:tc>
          <w:tcPr>
            <w:tcW w:w="2166" w:type="dxa"/>
            <w:tcBorders>
              <w:top w:val="single" w:sz="6" w:space="0" w:color="000000"/>
              <w:left w:val="single" w:sz="6" w:space="0" w:color="000000"/>
              <w:bottom w:val="single" w:sz="6" w:space="0" w:color="000000"/>
              <w:right w:val="single" w:sz="6" w:space="0" w:color="000000"/>
            </w:tcBorders>
          </w:tcPr>
          <w:p w14:paraId="457E2E34" w14:textId="2818940C"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14:paraId="14BF5F27" w14:textId="0BE618A2"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14:paraId="68AC4B77" w14:textId="77777777"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14:paraId="72BE8C06" w14:textId="34D81149" w:rsidR="00F3276F" w:rsidRDefault="00F3276F">
            <w:pPr>
              <w:pStyle w:val="TableParagraph"/>
              <w:kinsoku w:val="0"/>
              <w:overflowPunct w:val="0"/>
              <w:ind w:left="18"/>
              <w:rPr>
                <w:i/>
                <w:iCs/>
                <w:w w:val="102"/>
                <w:sz w:val="28"/>
                <w:szCs w:val="28"/>
              </w:rPr>
            </w:pPr>
            <w:r>
              <w:rPr>
                <w:i/>
                <w:iCs/>
                <w:w w:val="102"/>
                <w:sz w:val="28"/>
                <w:szCs w:val="28"/>
              </w:rPr>
              <w:t>6</w:t>
            </w:r>
          </w:p>
        </w:tc>
        <w:tc>
          <w:tcPr>
            <w:tcW w:w="2166" w:type="dxa"/>
            <w:tcBorders>
              <w:top w:val="single" w:sz="6" w:space="0" w:color="000000"/>
              <w:left w:val="single" w:sz="6" w:space="0" w:color="000000"/>
              <w:bottom w:val="single" w:sz="6" w:space="0" w:color="000000"/>
              <w:right w:val="single" w:sz="6" w:space="0" w:color="000000"/>
            </w:tcBorders>
          </w:tcPr>
          <w:p w14:paraId="130EA709" w14:textId="601BFD6D"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14:paraId="342ACAA1" w14:textId="154BBBD9"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14:paraId="078692BA" w14:textId="77777777"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14:paraId="2A1369B3" w14:textId="50B7AAE8" w:rsidR="00F3276F" w:rsidRDefault="00F3276F">
            <w:pPr>
              <w:pStyle w:val="TableParagraph"/>
              <w:kinsoku w:val="0"/>
              <w:overflowPunct w:val="0"/>
              <w:ind w:left="18"/>
              <w:rPr>
                <w:i/>
                <w:iCs/>
                <w:w w:val="102"/>
                <w:sz w:val="28"/>
                <w:szCs w:val="28"/>
              </w:rPr>
            </w:pPr>
            <w:r>
              <w:rPr>
                <w:i/>
                <w:iCs/>
                <w:w w:val="102"/>
                <w:sz w:val="28"/>
                <w:szCs w:val="28"/>
              </w:rPr>
              <w:t>7</w:t>
            </w:r>
          </w:p>
        </w:tc>
        <w:tc>
          <w:tcPr>
            <w:tcW w:w="2166" w:type="dxa"/>
            <w:tcBorders>
              <w:top w:val="single" w:sz="6" w:space="0" w:color="000000"/>
              <w:left w:val="single" w:sz="6" w:space="0" w:color="000000"/>
              <w:bottom w:val="single" w:sz="6" w:space="0" w:color="000000"/>
              <w:right w:val="single" w:sz="6" w:space="0" w:color="000000"/>
            </w:tcBorders>
          </w:tcPr>
          <w:p w14:paraId="45CAB099" w14:textId="31246F1B"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14:paraId="0BE5BCBF" w14:textId="157221C4"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14:paraId="64776E4C" w14:textId="77777777" w:rsidR="00286B4C" w:rsidRDefault="00286B4C">
      <w:pPr>
        <w:pStyle w:val="BodyText"/>
        <w:kinsoku w:val="0"/>
        <w:overflowPunct w:val="0"/>
        <w:spacing w:before="1" w:line="247" w:lineRule="auto"/>
        <w:ind w:left="1059" w:right="677"/>
        <w:jc w:val="center"/>
        <w:rPr>
          <w:rFonts w:cstheme="minorHAnsi"/>
          <w:sz w:val="24"/>
          <w:szCs w:val="24"/>
        </w:rPr>
      </w:pPr>
    </w:p>
    <w:p w14:paraId="54CF50E5" w14:textId="77777777" w:rsidR="00286B4C" w:rsidRDefault="00286B4C">
      <w:pPr>
        <w:pStyle w:val="BodyText"/>
        <w:kinsoku w:val="0"/>
        <w:overflowPunct w:val="0"/>
        <w:spacing w:before="1" w:line="247" w:lineRule="auto"/>
        <w:ind w:left="1059" w:right="677"/>
        <w:jc w:val="center"/>
        <w:rPr>
          <w:rFonts w:cstheme="minorHAnsi"/>
          <w:sz w:val="24"/>
          <w:szCs w:val="24"/>
        </w:rPr>
      </w:pPr>
    </w:p>
    <w:p w14:paraId="305F41A0" w14:textId="42A9676D" w:rsidR="00286B4C" w:rsidRPr="00604E5A" w:rsidRDefault="00604E5A" w:rsidP="0005638B">
      <w:pPr>
        <w:pStyle w:val="Heading3"/>
        <w:ind w:left="339" w:firstLine="720"/>
        <w:rPr>
          <w:sz w:val="28"/>
          <w:szCs w:val="28"/>
        </w:rPr>
      </w:pPr>
      <w:bookmarkStart w:id="5" w:name="_Toc101091425"/>
      <w:r w:rsidRPr="00604E5A">
        <w:rPr>
          <w:sz w:val="28"/>
          <w:szCs w:val="28"/>
        </w:rPr>
        <w:t>Methodology</w:t>
      </w:r>
      <w:bookmarkEnd w:id="5"/>
    </w:p>
    <w:p w14:paraId="74A67E45" w14:textId="42E3E3DD"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University, downloaded and installed on the host machine (Dell 9010 SSF workstation). The first virtual machine which will be the first Domain Controller (DC01) was created in </w:t>
      </w:r>
      <w:proofErr w:type="spellStart"/>
      <w:r w:rsidRPr="00E42E07">
        <w:rPr>
          <w:rFonts w:cstheme="minorHAnsi"/>
          <w:sz w:val="24"/>
          <w:szCs w:val="24"/>
        </w:rPr>
        <w:t>VMWare</w:t>
      </w:r>
      <w:proofErr w:type="spellEnd"/>
      <w:r w:rsidRPr="00E42E07">
        <w:rPr>
          <w:rFonts w:cstheme="minorHAnsi"/>
          <w:sz w:val="24"/>
          <w:szCs w:val="24"/>
        </w:rPr>
        <w:t>. Installation was performed by an automated .xml file. Once installed this server was promoted as a Domain Con</w:t>
      </w:r>
      <w:r>
        <w:rPr>
          <w:rFonts w:cstheme="minorHAnsi"/>
          <w:sz w:val="24"/>
          <w:szCs w:val="24"/>
        </w:rPr>
        <w:t>troller in the widget LLC F</w:t>
      </w:r>
      <w:r w:rsidRPr="00E42E07">
        <w:rPr>
          <w:rFonts w:cstheme="minorHAnsi"/>
          <w:sz w:val="24"/>
          <w:szCs w:val="24"/>
        </w:rPr>
        <w:t>orest with Active Directory services installed. The second Domain Controller (DC02) was then installed in Vmware and promoted to the widget LLC domain</w:t>
      </w:r>
      <w:r w:rsidR="00B96B32">
        <w:rPr>
          <w:rFonts w:cstheme="minorHAnsi"/>
          <w:sz w:val="24"/>
          <w:szCs w:val="24"/>
        </w:rPr>
        <w:t xml:space="preserve"> </w:t>
      </w:r>
      <w:r w:rsidR="00B96B32">
        <w:rPr>
          <w:rFonts w:cstheme="minorHAnsi"/>
          <w:sz w:val="24"/>
          <w:szCs w:val="24"/>
        </w:rPr>
        <w:fldChar w:fldCharType="begin"/>
      </w:r>
      <w:r w:rsidR="00B96B32">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2016&lt;/title&gt;&lt;/titles&gt;&lt;dates&gt;&lt;year&gt;2016&lt;/year&gt;&lt;/dates&gt;&lt;urls&gt;&lt;/urls&gt;&lt;/record&gt;&lt;/Cite&gt;&lt;/EndNote&gt;</w:instrText>
      </w:r>
      <w:r w:rsidR="00B96B32">
        <w:rPr>
          <w:rFonts w:cstheme="minorHAnsi"/>
          <w:sz w:val="24"/>
          <w:szCs w:val="24"/>
        </w:rPr>
        <w:fldChar w:fldCharType="separate"/>
      </w:r>
      <w:r w:rsidR="00B96B32">
        <w:rPr>
          <w:rFonts w:cstheme="minorHAnsi"/>
          <w:noProof/>
          <w:sz w:val="24"/>
          <w:szCs w:val="24"/>
        </w:rPr>
        <w:t>(Mark, 2016)</w:t>
      </w:r>
      <w:r w:rsidR="00B96B32">
        <w:rPr>
          <w:rFonts w:cstheme="minorHAnsi"/>
          <w:sz w:val="24"/>
          <w:szCs w:val="24"/>
        </w:rPr>
        <w:fldChar w:fldCharType="end"/>
      </w:r>
      <w:r w:rsidR="00F3276F">
        <w:rPr>
          <w:rFonts w:cstheme="minorHAnsi"/>
          <w:sz w:val="24"/>
          <w:szCs w:val="24"/>
        </w:rPr>
        <w:t>.</w:t>
      </w:r>
    </w:p>
    <w:p w14:paraId="3C5C921A" w14:textId="77777777" w:rsidR="00DF31B2" w:rsidRDefault="00DF31B2">
      <w:pPr>
        <w:pStyle w:val="BodyText"/>
        <w:kinsoku w:val="0"/>
        <w:overflowPunct w:val="0"/>
        <w:spacing w:before="10"/>
      </w:pPr>
    </w:p>
    <w:p w14:paraId="321706E4" w14:textId="77777777" w:rsidR="00CD53F3" w:rsidRDefault="00CD53F3">
      <w:pPr>
        <w:pStyle w:val="BodyText"/>
        <w:kinsoku w:val="0"/>
        <w:overflowPunct w:val="0"/>
        <w:spacing w:before="10"/>
      </w:pPr>
    </w:p>
    <w:p w14:paraId="38702482" w14:textId="77777777" w:rsidR="00CD53F3" w:rsidRDefault="00CD53F3">
      <w:pPr>
        <w:pStyle w:val="BodyText"/>
        <w:kinsoku w:val="0"/>
        <w:overflowPunct w:val="0"/>
        <w:spacing w:before="10"/>
      </w:pPr>
    </w:p>
    <w:p w14:paraId="4135543C" w14:textId="77777777" w:rsidR="00CD53F3" w:rsidRDefault="00CD53F3">
      <w:pPr>
        <w:pStyle w:val="BodyText"/>
        <w:kinsoku w:val="0"/>
        <w:overflowPunct w:val="0"/>
        <w:spacing w:before="10"/>
      </w:pPr>
    </w:p>
    <w:tbl>
      <w:tblPr>
        <w:tblStyle w:val="TableGrid"/>
        <w:tblW w:w="9639" w:type="dxa"/>
        <w:tblInd w:w="675" w:type="dxa"/>
        <w:tblLook w:val="04A0" w:firstRow="1" w:lastRow="0" w:firstColumn="1" w:lastColumn="0" w:noHBand="0" w:noVBand="1"/>
      </w:tblPr>
      <w:tblGrid>
        <w:gridCol w:w="1843"/>
        <w:gridCol w:w="2410"/>
        <w:gridCol w:w="2410"/>
        <w:gridCol w:w="2976"/>
      </w:tblGrid>
      <w:tr w:rsidR="0005638B" w14:paraId="057CC3E7" w14:textId="77777777" w:rsidTr="008931DA">
        <w:tc>
          <w:tcPr>
            <w:tcW w:w="1843" w:type="dxa"/>
          </w:tcPr>
          <w:p w14:paraId="4F8504FE" w14:textId="3E7C476A"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14:paraId="3D1D61B6" w14:textId="7BA66FD5"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14:paraId="2B3A4A00" w14:textId="6A028260"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14:paraId="7635B564" w14:textId="17DAC31F" w:rsidR="0005638B" w:rsidRPr="0005638B" w:rsidRDefault="0005638B" w:rsidP="0005638B">
            <w:pPr>
              <w:pStyle w:val="BodyText"/>
              <w:kinsoku w:val="0"/>
              <w:overflowPunct w:val="0"/>
              <w:spacing w:before="10"/>
              <w:jc w:val="center"/>
              <w:rPr>
                <w:b/>
              </w:rPr>
            </w:pPr>
            <w:r w:rsidRPr="0005638B">
              <w:rPr>
                <w:b/>
              </w:rPr>
              <w:t>Role</w:t>
            </w:r>
          </w:p>
        </w:tc>
      </w:tr>
      <w:tr w:rsidR="0005638B" w14:paraId="716B82F5" w14:textId="77777777" w:rsidTr="008931DA">
        <w:tc>
          <w:tcPr>
            <w:tcW w:w="1843" w:type="dxa"/>
          </w:tcPr>
          <w:p w14:paraId="1E743116" w14:textId="40CC8E77" w:rsidR="0005638B" w:rsidRDefault="0005638B">
            <w:pPr>
              <w:pStyle w:val="BodyText"/>
              <w:kinsoku w:val="0"/>
              <w:overflowPunct w:val="0"/>
              <w:spacing w:before="10"/>
            </w:pPr>
            <w:r>
              <w:t>1.</w:t>
            </w:r>
          </w:p>
        </w:tc>
        <w:tc>
          <w:tcPr>
            <w:tcW w:w="2410" w:type="dxa"/>
          </w:tcPr>
          <w:p w14:paraId="6A8BED5C" w14:textId="028246B9" w:rsidR="0005638B" w:rsidRDefault="0005638B">
            <w:pPr>
              <w:pStyle w:val="BodyText"/>
              <w:kinsoku w:val="0"/>
              <w:overflowPunct w:val="0"/>
              <w:spacing w:before="10"/>
            </w:pPr>
            <w:r>
              <w:t>DC01</w:t>
            </w:r>
          </w:p>
        </w:tc>
        <w:tc>
          <w:tcPr>
            <w:tcW w:w="2410" w:type="dxa"/>
          </w:tcPr>
          <w:p w14:paraId="151DD07F" w14:textId="658526A9" w:rsidR="0005638B" w:rsidRDefault="0005638B">
            <w:pPr>
              <w:pStyle w:val="BodyText"/>
              <w:kinsoku w:val="0"/>
              <w:overflowPunct w:val="0"/>
              <w:spacing w:before="10"/>
            </w:pPr>
            <w:r>
              <w:t>192.168.1.222</w:t>
            </w:r>
          </w:p>
        </w:tc>
        <w:tc>
          <w:tcPr>
            <w:tcW w:w="2976" w:type="dxa"/>
          </w:tcPr>
          <w:p w14:paraId="33D44518" w14:textId="4E87BABF"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14:paraId="1CD03B32" w14:textId="77777777" w:rsidTr="008931DA">
        <w:tc>
          <w:tcPr>
            <w:tcW w:w="1843" w:type="dxa"/>
          </w:tcPr>
          <w:p w14:paraId="2AAD4573" w14:textId="7B7BAB93" w:rsidR="0005638B" w:rsidRDefault="0005638B">
            <w:pPr>
              <w:pStyle w:val="BodyText"/>
              <w:kinsoku w:val="0"/>
              <w:overflowPunct w:val="0"/>
              <w:spacing w:before="10"/>
            </w:pPr>
            <w:r>
              <w:t xml:space="preserve">2. </w:t>
            </w:r>
          </w:p>
        </w:tc>
        <w:tc>
          <w:tcPr>
            <w:tcW w:w="2410" w:type="dxa"/>
          </w:tcPr>
          <w:p w14:paraId="544E0E6A" w14:textId="45089211" w:rsidR="0005638B" w:rsidRDefault="0005638B">
            <w:pPr>
              <w:pStyle w:val="BodyText"/>
              <w:kinsoku w:val="0"/>
              <w:overflowPunct w:val="0"/>
              <w:spacing w:before="10"/>
            </w:pPr>
            <w:r>
              <w:t>DC02</w:t>
            </w:r>
          </w:p>
        </w:tc>
        <w:tc>
          <w:tcPr>
            <w:tcW w:w="2410" w:type="dxa"/>
          </w:tcPr>
          <w:p w14:paraId="518BD6D7" w14:textId="74D8684B" w:rsidR="0005638B" w:rsidRDefault="0005638B">
            <w:pPr>
              <w:pStyle w:val="BodyText"/>
              <w:kinsoku w:val="0"/>
              <w:overflowPunct w:val="0"/>
              <w:spacing w:before="10"/>
            </w:pPr>
            <w:r>
              <w:t>192.168.1.223</w:t>
            </w:r>
          </w:p>
        </w:tc>
        <w:tc>
          <w:tcPr>
            <w:tcW w:w="2976" w:type="dxa"/>
          </w:tcPr>
          <w:p w14:paraId="7CBDEA3E" w14:textId="5354C018"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14:paraId="70ECDCA5" w14:textId="77777777" w:rsidTr="008931DA">
        <w:tc>
          <w:tcPr>
            <w:tcW w:w="1843" w:type="dxa"/>
          </w:tcPr>
          <w:p w14:paraId="1BD7CE9E" w14:textId="49D9A6BE" w:rsidR="0005638B" w:rsidRDefault="0005638B">
            <w:pPr>
              <w:pStyle w:val="BodyText"/>
              <w:kinsoku w:val="0"/>
              <w:overflowPunct w:val="0"/>
              <w:spacing w:before="10"/>
            </w:pPr>
            <w:r>
              <w:t>3</w:t>
            </w:r>
          </w:p>
        </w:tc>
        <w:tc>
          <w:tcPr>
            <w:tcW w:w="2410" w:type="dxa"/>
          </w:tcPr>
          <w:p w14:paraId="411E53F2" w14:textId="360C238A" w:rsidR="0005638B" w:rsidRDefault="0005638B">
            <w:pPr>
              <w:pStyle w:val="BodyText"/>
              <w:kinsoku w:val="0"/>
              <w:overflowPunct w:val="0"/>
              <w:spacing w:before="10"/>
            </w:pPr>
            <w:r>
              <w:t>CLIENT01</w:t>
            </w:r>
          </w:p>
        </w:tc>
        <w:tc>
          <w:tcPr>
            <w:tcW w:w="2410" w:type="dxa"/>
          </w:tcPr>
          <w:p w14:paraId="43874EDE" w14:textId="0ABC293F" w:rsidR="0005638B" w:rsidRDefault="0005638B">
            <w:pPr>
              <w:pStyle w:val="BodyText"/>
              <w:kinsoku w:val="0"/>
              <w:overflowPunct w:val="0"/>
              <w:spacing w:before="10"/>
            </w:pPr>
            <w:r>
              <w:t>192.168.1.224</w:t>
            </w:r>
          </w:p>
        </w:tc>
        <w:tc>
          <w:tcPr>
            <w:tcW w:w="2976" w:type="dxa"/>
          </w:tcPr>
          <w:p w14:paraId="38E98054" w14:textId="57C58D10" w:rsidR="0005638B" w:rsidRDefault="0005638B">
            <w:pPr>
              <w:pStyle w:val="BodyText"/>
              <w:kinsoku w:val="0"/>
              <w:overflowPunct w:val="0"/>
              <w:spacing w:before="10"/>
            </w:pPr>
            <w:r>
              <w:t xml:space="preserve">Client machine of </w:t>
            </w:r>
            <w:proofErr w:type="spellStart"/>
            <w:r>
              <w:t>widgetllc</w:t>
            </w:r>
            <w:proofErr w:type="spellEnd"/>
            <w:r>
              <w:t xml:space="preserve"> Domain</w:t>
            </w:r>
          </w:p>
        </w:tc>
      </w:tr>
      <w:tr w:rsidR="008931DA" w14:paraId="3642CFFB" w14:textId="77777777" w:rsidTr="008931DA">
        <w:tc>
          <w:tcPr>
            <w:tcW w:w="1843" w:type="dxa"/>
          </w:tcPr>
          <w:p w14:paraId="1A609680" w14:textId="153D896A" w:rsidR="008931DA" w:rsidRDefault="008931DA">
            <w:pPr>
              <w:pStyle w:val="BodyText"/>
              <w:kinsoku w:val="0"/>
              <w:overflowPunct w:val="0"/>
              <w:spacing w:before="10"/>
            </w:pPr>
          </w:p>
        </w:tc>
        <w:tc>
          <w:tcPr>
            <w:tcW w:w="2410" w:type="dxa"/>
          </w:tcPr>
          <w:p w14:paraId="067A6D77" w14:textId="19F48502" w:rsidR="008931DA" w:rsidRDefault="008931DA">
            <w:pPr>
              <w:pStyle w:val="BodyText"/>
              <w:kinsoku w:val="0"/>
              <w:overflowPunct w:val="0"/>
              <w:spacing w:before="10"/>
            </w:pPr>
            <w:r>
              <w:t>CLIENT02</w:t>
            </w:r>
          </w:p>
        </w:tc>
        <w:tc>
          <w:tcPr>
            <w:tcW w:w="2410" w:type="dxa"/>
          </w:tcPr>
          <w:p w14:paraId="21C63437" w14:textId="549F65F5" w:rsidR="008931DA" w:rsidRDefault="008931DA">
            <w:pPr>
              <w:pStyle w:val="BodyText"/>
              <w:kinsoku w:val="0"/>
              <w:overflowPunct w:val="0"/>
              <w:spacing w:before="10"/>
            </w:pPr>
            <w:r>
              <w:t>192.168.1.225</w:t>
            </w:r>
          </w:p>
        </w:tc>
        <w:tc>
          <w:tcPr>
            <w:tcW w:w="2976" w:type="dxa"/>
          </w:tcPr>
          <w:p w14:paraId="4BCDEE7B" w14:textId="2902D9AC" w:rsidR="008931DA" w:rsidRDefault="008931DA">
            <w:pPr>
              <w:pStyle w:val="BodyText"/>
              <w:kinsoku w:val="0"/>
              <w:overflowPunct w:val="0"/>
              <w:spacing w:before="10"/>
            </w:pPr>
            <w:r>
              <w:t xml:space="preserve">Client machine of </w:t>
            </w:r>
            <w:proofErr w:type="spellStart"/>
            <w:r>
              <w:lastRenderedPageBreak/>
              <w:t>widgetllc</w:t>
            </w:r>
            <w:proofErr w:type="spellEnd"/>
            <w:r>
              <w:t xml:space="preserve"> Domain</w:t>
            </w:r>
          </w:p>
        </w:tc>
      </w:tr>
      <w:tr w:rsidR="008931DA" w14:paraId="1E1BA0CC" w14:textId="77777777" w:rsidTr="008931DA">
        <w:tc>
          <w:tcPr>
            <w:tcW w:w="1843" w:type="dxa"/>
          </w:tcPr>
          <w:p w14:paraId="73ED2F86" w14:textId="24F46D61" w:rsidR="008931DA" w:rsidRDefault="008931DA">
            <w:pPr>
              <w:pStyle w:val="BodyText"/>
              <w:kinsoku w:val="0"/>
              <w:overflowPunct w:val="0"/>
              <w:spacing w:before="10"/>
            </w:pPr>
            <w:r>
              <w:lastRenderedPageBreak/>
              <w:t>5</w:t>
            </w:r>
          </w:p>
        </w:tc>
        <w:tc>
          <w:tcPr>
            <w:tcW w:w="2410" w:type="dxa"/>
          </w:tcPr>
          <w:p w14:paraId="6D451D8A" w14:textId="5014EFB7" w:rsidR="008931DA" w:rsidRDefault="008931DA">
            <w:pPr>
              <w:pStyle w:val="BodyText"/>
              <w:kinsoku w:val="0"/>
              <w:overflowPunct w:val="0"/>
              <w:spacing w:before="10"/>
            </w:pPr>
            <w:r>
              <w:t>CLIENT03</w:t>
            </w:r>
          </w:p>
        </w:tc>
        <w:tc>
          <w:tcPr>
            <w:tcW w:w="2410" w:type="dxa"/>
          </w:tcPr>
          <w:p w14:paraId="0F8B2CB3" w14:textId="4E3D1247" w:rsidR="008931DA" w:rsidRDefault="008931DA">
            <w:pPr>
              <w:pStyle w:val="BodyText"/>
              <w:kinsoku w:val="0"/>
              <w:overflowPunct w:val="0"/>
              <w:spacing w:before="10"/>
            </w:pPr>
            <w:r>
              <w:t>192.168.1.226</w:t>
            </w:r>
          </w:p>
        </w:tc>
        <w:tc>
          <w:tcPr>
            <w:tcW w:w="2976" w:type="dxa"/>
          </w:tcPr>
          <w:p w14:paraId="693E825A" w14:textId="6D656DFA"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14:paraId="544D4D06" w14:textId="77777777" w:rsidTr="008931DA">
        <w:tc>
          <w:tcPr>
            <w:tcW w:w="1843" w:type="dxa"/>
          </w:tcPr>
          <w:p w14:paraId="1CB40CB7" w14:textId="3490D4E5" w:rsidR="008931DA" w:rsidRDefault="008931DA">
            <w:pPr>
              <w:pStyle w:val="BodyText"/>
              <w:kinsoku w:val="0"/>
              <w:overflowPunct w:val="0"/>
              <w:spacing w:before="10"/>
            </w:pPr>
            <w:r>
              <w:t>6</w:t>
            </w:r>
          </w:p>
        </w:tc>
        <w:tc>
          <w:tcPr>
            <w:tcW w:w="2410" w:type="dxa"/>
          </w:tcPr>
          <w:p w14:paraId="425892BC" w14:textId="33441661" w:rsidR="008931DA" w:rsidRDefault="008931DA">
            <w:pPr>
              <w:pStyle w:val="BodyText"/>
              <w:kinsoku w:val="0"/>
              <w:overflowPunct w:val="0"/>
              <w:spacing w:before="10"/>
            </w:pPr>
            <w:r>
              <w:t>CLIENT04</w:t>
            </w:r>
          </w:p>
        </w:tc>
        <w:tc>
          <w:tcPr>
            <w:tcW w:w="2410" w:type="dxa"/>
          </w:tcPr>
          <w:p w14:paraId="5B02105C" w14:textId="561B6220" w:rsidR="008931DA" w:rsidRDefault="008931DA">
            <w:pPr>
              <w:pStyle w:val="BodyText"/>
              <w:kinsoku w:val="0"/>
              <w:overflowPunct w:val="0"/>
              <w:spacing w:before="10"/>
            </w:pPr>
            <w:r>
              <w:t>192.168.1.227</w:t>
            </w:r>
          </w:p>
        </w:tc>
        <w:tc>
          <w:tcPr>
            <w:tcW w:w="2976" w:type="dxa"/>
          </w:tcPr>
          <w:p w14:paraId="793A7FFF" w14:textId="67390F7F"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14:paraId="7BEDD759" w14:textId="77777777" w:rsidTr="008931DA">
        <w:tc>
          <w:tcPr>
            <w:tcW w:w="1843" w:type="dxa"/>
          </w:tcPr>
          <w:p w14:paraId="2375AE19" w14:textId="6E6B79EC" w:rsidR="008931DA" w:rsidRDefault="008931DA">
            <w:pPr>
              <w:pStyle w:val="BodyText"/>
              <w:kinsoku w:val="0"/>
              <w:overflowPunct w:val="0"/>
              <w:spacing w:before="10"/>
            </w:pPr>
            <w:r>
              <w:t>7</w:t>
            </w:r>
          </w:p>
        </w:tc>
        <w:tc>
          <w:tcPr>
            <w:tcW w:w="2410" w:type="dxa"/>
          </w:tcPr>
          <w:p w14:paraId="74A4B1D9" w14:textId="2C315809" w:rsidR="008931DA" w:rsidRDefault="008931DA">
            <w:pPr>
              <w:pStyle w:val="BodyText"/>
              <w:kinsoku w:val="0"/>
              <w:overflowPunct w:val="0"/>
              <w:spacing w:before="10"/>
            </w:pPr>
            <w:r>
              <w:t>CLIENT05</w:t>
            </w:r>
          </w:p>
        </w:tc>
        <w:tc>
          <w:tcPr>
            <w:tcW w:w="2410" w:type="dxa"/>
          </w:tcPr>
          <w:p w14:paraId="6D47B795" w14:textId="7C0B0A23" w:rsidR="008931DA" w:rsidRDefault="008931DA">
            <w:pPr>
              <w:pStyle w:val="BodyText"/>
              <w:kinsoku w:val="0"/>
              <w:overflowPunct w:val="0"/>
              <w:spacing w:before="10"/>
            </w:pPr>
            <w:r>
              <w:t>192.168.1.228</w:t>
            </w:r>
          </w:p>
        </w:tc>
        <w:tc>
          <w:tcPr>
            <w:tcW w:w="2976" w:type="dxa"/>
          </w:tcPr>
          <w:p w14:paraId="735AC2BE" w14:textId="131468C3"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bl>
    <w:p w14:paraId="35ED66CD" w14:textId="27E3FFD4" w:rsidR="00CD53F3" w:rsidRPr="00341576" w:rsidRDefault="00341576">
      <w:pPr>
        <w:pStyle w:val="BodyText"/>
        <w:kinsoku w:val="0"/>
        <w:overflowPunct w:val="0"/>
        <w:spacing w:before="10"/>
        <w:rPr>
          <w:sz w:val="24"/>
          <w:szCs w:val="24"/>
        </w:rPr>
      </w:pPr>
      <w:r w:rsidRPr="00341576">
        <w:rPr>
          <w:sz w:val="24"/>
          <w:szCs w:val="24"/>
        </w:rPr>
        <w:fldChar w:fldCharType="begin"/>
      </w:r>
      <w:r w:rsidRPr="00341576">
        <w:rPr>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2016&lt;/title&gt;&lt;/titles&gt;&lt;dates&gt;&lt;year&gt;2016&lt;/year&gt;&lt;/dates&gt;&lt;urls&gt;&lt;/urls&gt;&lt;/record&gt;&lt;/Cite&gt;&lt;/EndNote&gt;</w:instrText>
      </w:r>
      <w:r w:rsidRPr="00341576">
        <w:rPr>
          <w:sz w:val="24"/>
          <w:szCs w:val="24"/>
        </w:rPr>
        <w:fldChar w:fldCharType="separate"/>
      </w:r>
      <w:r w:rsidRPr="00341576">
        <w:rPr>
          <w:noProof/>
          <w:sz w:val="24"/>
          <w:szCs w:val="24"/>
        </w:rPr>
        <w:t>(Mark, 2016)</w:t>
      </w:r>
      <w:r w:rsidRPr="00341576">
        <w:rPr>
          <w:sz w:val="24"/>
          <w:szCs w:val="24"/>
        </w:rPr>
        <w:fldChar w:fldCharType="end"/>
      </w:r>
    </w:p>
    <w:p w14:paraId="6F8D9A9D" w14:textId="77777777" w:rsidR="00CD53F3" w:rsidRDefault="00CD53F3">
      <w:pPr>
        <w:pStyle w:val="BodyText"/>
        <w:kinsoku w:val="0"/>
        <w:overflowPunct w:val="0"/>
        <w:spacing w:before="10"/>
      </w:pPr>
    </w:p>
    <w:p w14:paraId="22068240" w14:textId="77777777" w:rsidR="00604E5A" w:rsidRDefault="00604E5A">
      <w:pPr>
        <w:pStyle w:val="BodyText"/>
        <w:kinsoku w:val="0"/>
        <w:overflowPunct w:val="0"/>
        <w:spacing w:before="10"/>
      </w:pPr>
    </w:p>
    <w:p w14:paraId="3B201BCE" w14:textId="77777777" w:rsidR="00DF31B2" w:rsidRPr="007F2B8A" w:rsidRDefault="00393F79" w:rsidP="00DF7413">
      <w:pPr>
        <w:pStyle w:val="Heading3"/>
        <w:ind w:firstLine="567"/>
        <w:rPr>
          <w:sz w:val="28"/>
          <w:szCs w:val="28"/>
        </w:rPr>
      </w:pPr>
      <w:bookmarkStart w:id="6" w:name="Preparing_Virtual_Machines"/>
      <w:bookmarkStart w:id="7" w:name="_bookmark5"/>
      <w:bookmarkStart w:id="8" w:name="_Toc101091426"/>
      <w:bookmarkEnd w:id="6"/>
      <w:bookmarkEnd w:id="7"/>
      <w:r w:rsidRPr="007F2B8A">
        <w:rPr>
          <w:sz w:val="28"/>
          <w:szCs w:val="28"/>
          <w:u w:color="000000"/>
        </w:rPr>
        <w:t>Preparing Virtual Machines</w:t>
      </w:r>
      <w:bookmarkEnd w:id="8"/>
    </w:p>
    <w:p w14:paraId="59D77EDF" w14:textId="77777777" w:rsidR="00DF31B2" w:rsidRDefault="00393F79" w:rsidP="007F2B8A">
      <w:pPr>
        <w:pStyle w:val="BodyText"/>
        <w:kinsoku w:val="0"/>
        <w:overflowPunct w:val="0"/>
        <w:spacing w:before="27" w:line="247" w:lineRule="auto"/>
        <w:ind w:left="1059" w:right="677"/>
        <w:rPr>
          <w:w w:val="105"/>
        </w:rPr>
      </w:pPr>
      <w:r>
        <w:rPr>
          <w:w w:val="105"/>
        </w:rPr>
        <w:t>To</w:t>
      </w:r>
      <w:r>
        <w:rPr>
          <w:spacing w:val="-17"/>
          <w:w w:val="105"/>
        </w:rPr>
        <w:t xml:space="preserve"> </w:t>
      </w:r>
      <w:r>
        <w:rPr>
          <w:w w:val="105"/>
        </w:rPr>
        <w:t>create</w:t>
      </w:r>
      <w:r>
        <w:rPr>
          <w:spacing w:val="-18"/>
          <w:w w:val="105"/>
        </w:rPr>
        <w:t xml:space="preserve"> </w:t>
      </w:r>
      <w:r>
        <w:rPr>
          <w:w w:val="105"/>
        </w:rPr>
        <w:t>the</w:t>
      </w:r>
      <w:r>
        <w:rPr>
          <w:spacing w:val="-18"/>
          <w:w w:val="105"/>
        </w:rPr>
        <w:t xml:space="preserve"> </w:t>
      </w:r>
      <w:r>
        <w:rPr>
          <w:w w:val="105"/>
        </w:rPr>
        <w:t>virtual</w:t>
      </w:r>
      <w:r>
        <w:rPr>
          <w:spacing w:val="-17"/>
          <w:w w:val="105"/>
        </w:rPr>
        <w:t xml:space="preserve"> </w:t>
      </w:r>
      <w:r>
        <w:rPr>
          <w:w w:val="105"/>
        </w:rPr>
        <w:t>machines,</w:t>
      </w:r>
      <w:r>
        <w:rPr>
          <w:spacing w:val="-17"/>
          <w:w w:val="105"/>
        </w:rPr>
        <w:t xml:space="preserve"> </w:t>
      </w:r>
      <w:r>
        <w:rPr>
          <w:w w:val="105"/>
        </w:rPr>
        <w:t>you</w:t>
      </w:r>
      <w:r>
        <w:rPr>
          <w:spacing w:val="-17"/>
          <w:w w:val="105"/>
        </w:rPr>
        <w:t xml:space="preserve"> </w:t>
      </w:r>
      <w:r>
        <w:rPr>
          <w:w w:val="105"/>
        </w:rPr>
        <w:t>need</w:t>
      </w:r>
      <w:r>
        <w:rPr>
          <w:spacing w:val="-17"/>
          <w:w w:val="105"/>
        </w:rPr>
        <w:t xml:space="preserve"> </w:t>
      </w:r>
      <w:r>
        <w:rPr>
          <w:w w:val="105"/>
        </w:rPr>
        <w:t>to</w:t>
      </w:r>
      <w:r>
        <w:rPr>
          <w:spacing w:val="-17"/>
          <w:w w:val="105"/>
        </w:rPr>
        <w:t xml:space="preserve"> </w:t>
      </w:r>
      <w:r>
        <w:rPr>
          <w:w w:val="105"/>
        </w:rPr>
        <w:t>perform</w:t>
      </w:r>
      <w:r>
        <w:rPr>
          <w:spacing w:val="-17"/>
          <w:w w:val="105"/>
        </w:rPr>
        <w:t xml:space="preserve"> </w:t>
      </w:r>
      <w:r>
        <w:rPr>
          <w:w w:val="105"/>
        </w:rPr>
        <w:t>the</w:t>
      </w:r>
      <w:r>
        <w:rPr>
          <w:spacing w:val="-18"/>
          <w:w w:val="105"/>
        </w:rPr>
        <w:t xml:space="preserve"> </w:t>
      </w:r>
      <w:r>
        <w:rPr>
          <w:w w:val="105"/>
        </w:rPr>
        <w:t>following</w:t>
      </w:r>
      <w:r>
        <w:rPr>
          <w:spacing w:val="-17"/>
          <w:w w:val="105"/>
        </w:rPr>
        <w:t xml:space="preserve"> </w:t>
      </w:r>
      <w:r>
        <w:rPr>
          <w:w w:val="105"/>
        </w:rPr>
        <w:t>tasks</w:t>
      </w:r>
      <w:r>
        <w:rPr>
          <w:spacing w:val="-17"/>
          <w:w w:val="105"/>
        </w:rPr>
        <w:t xml:space="preserve"> </w:t>
      </w:r>
      <w:r>
        <w:rPr>
          <w:w w:val="105"/>
        </w:rPr>
        <w:t>on</w:t>
      </w:r>
      <w:r>
        <w:rPr>
          <w:spacing w:val="-17"/>
          <w:w w:val="105"/>
        </w:rPr>
        <w:t xml:space="preserve"> </w:t>
      </w:r>
      <w:r>
        <w:rPr>
          <w:w w:val="105"/>
        </w:rPr>
        <w:t>the host</w:t>
      </w:r>
      <w:r>
        <w:rPr>
          <w:spacing w:val="-4"/>
          <w:w w:val="105"/>
        </w:rPr>
        <w:t xml:space="preserve"> </w:t>
      </w:r>
      <w:r>
        <w:rPr>
          <w:w w:val="105"/>
        </w:rPr>
        <w:t>machine:</w:t>
      </w:r>
    </w:p>
    <w:p w14:paraId="2203F17C" w14:textId="77777777" w:rsidR="007F2B8A" w:rsidRDefault="007F2B8A" w:rsidP="007F2B8A">
      <w:pPr>
        <w:pStyle w:val="BodyText"/>
        <w:kinsoku w:val="0"/>
        <w:overflowPunct w:val="0"/>
        <w:spacing w:before="27" w:line="247" w:lineRule="auto"/>
        <w:ind w:left="1059" w:right="677"/>
        <w:rPr>
          <w:w w:val="105"/>
        </w:rPr>
      </w:pPr>
    </w:p>
    <w:p w14:paraId="0C53DDB1" w14:textId="1DE77CC0"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14:paraId="5B2B0EE6" w14:textId="682D90A8"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p>
    <w:p w14:paraId="7ED85993" w14:textId="31332BC5"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p>
    <w:p w14:paraId="0D2A7766" w14:textId="5F6A198A"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p>
    <w:p w14:paraId="4A70B894" w14:textId="2F820667"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p>
    <w:p w14:paraId="66A12368" w14:textId="0D8D8B84"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p>
    <w:p w14:paraId="4ED84CC2" w14:textId="6388C755"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p>
    <w:p w14:paraId="5B05919B" w14:textId="5566B2CE"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341576">
        <w:rPr>
          <w:w w:val="105"/>
          <w:sz w:val="24"/>
          <w:szCs w:val="24"/>
        </w:rPr>
        <w:fldChar w:fldCharType="begin"/>
      </w:r>
      <w:r w:rsidR="00341576">
        <w:rPr>
          <w:w w:val="105"/>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2016&lt;/title&gt;&lt;/titles&gt;&lt;dates&gt;&lt;year&gt;2016&lt;/year&gt;&lt;/dates&gt;&lt;urls&gt;&lt;/urls&gt;&lt;/record&gt;&lt;/Cite&gt;&lt;/EndNote&gt;</w:instrText>
      </w:r>
      <w:r w:rsidR="00341576">
        <w:rPr>
          <w:w w:val="105"/>
          <w:sz w:val="24"/>
          <w:szCs w:val="24"/>
        </w:rPr>
        <w:fldChar w:fldCharType="separate"/>
      </w:r>
      <w:r w:rsidR="00341576">
        <w:rPr>
          <w:noProof/>
          <w:w w:val="105"/>
          <w:sz w:val="24"/>
          <w:szCs w:val="24"/>
        </w:rPr>
        <w:t>(Mark, 2016)</w:t>
      </w:r>
      <w:r w:rsidR="00341576">
        <w:rPr>
          <w:w w:val="105"/>
          <w:sz w:val="24"/>
          <w:szCs w:val="24"/>
        </w:rPr>
        <w:fldChar w:fldCharType="end"/>
      </w:r>
      <w:r w:rsidR="00341576">
        <w:rPr>
          <w:w w:val="105"/>
          <w:sz w:val="24"/>
          <w:szCs w:val="24"/>
        </w:rPr>
        <w:t>.</w:t>
      </w:r>
    </w:p>
    <w:p w14:paraId="0436D216" w14:textId="77777777" w:rsidR="000D4538" w:rsidRDefault="000D4538" w:rsidP="000D4538">
      <w:pPr>
        <w:pStyle w:val="BodyText"/>
        <w:kinsoku w:val="0"/>
        <w:overflowPunct w:val="0"/>
        <w:spacing w:before="27" w:line="247" w:lineRule="auto"/>
        <w:ind w:right="677"/>
        <w:rPr>
          <w:w w:val="105"/>
          <w:sz w:val="24"/>
          <w:szCs w:val="24"/>
        </w:rPr>
      </w:pPr>
    </w:p>
    <w:p w14:paraId="46264A11" w14:textId="48DD2338" w:rsidR="000D4538" w:rsidRDefault="000D4538" w:rsidP="000D4538">
      <w:pPr>
        <w:pStyle w:val="BodyText"/>
        <w:kinsoku w:val="0"/>
        <w:overflowPunct w:val="0"/>
        <w:spacing w:before="27" w:line="247" w:lineRule="auto"/>
        <w:ind w:right="677"/>
        <w:rPr>
          <w:rFonts w:cstheme="minorHAnsi"/>
          <w:b/>
          <w:i/>
          <w:sz w:val="24"/>
          <w:szCs w:val="24"/>
        </w:rPr>
      </w:pPr>
      <w:r>
        <w:rPr>
          <w:w w:val="105"/>
          <w:sz w:val="24"/>
          <w:szCs w:val="24"/>
        </w:rPr>
        <w:t>`</w:t>
      </w:r>
      <w:r>
        <w:rPr>
          <w:w w:val="105"/>
          <w:sz w:val="24"/>
          <w:szCs w:val="24"/>
        </w:rPr>
        <w:tab/>
      </w:r>
      <w:r w:rsidRPr="00D34D9C">
        <w:rPr>
          <w:rFonts w:cstheme="minorHAnsi"/>
          <w:b/>
          <w:i/>
          <w:sz w:val="24"/>
          <w:szCs w:val="24"/>
        </w:rPr>
        <w:t>Task 1: Installing VMware Workstation on the Host Machine</w:t>
      </w:r>
    </w:p>
    <w:p w14:paraId="1784305A" w14:textId="282F88A9" w:rsidR="000D4538" w:rsidRDefault="000D4538"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To Install VMware Workstation or VMware Player, first you need to download the software. </w:t>
      </w:r>
      <w:r w:rsidRPr="00BE334E">
        <w:rPr>
          <w:rFonts w:cstheme="minorHAnsi"/>
          <w:sz w:val="24"/>
          <w:szCs w:val="24"/>
        </w:rPr>
        <w:br/>
        <w:t>Once it is downloaded, double-click the setup file, and follow the simple steps to complete the installation process</w:t>
      </w:r>
      <w:r w:rsidR="00BB4375">
        <w:rPr>
          <w:rFonts w:cstheme="minorHAnsi"/>
          <w:sz w:val="24"/>
          <w:szCs w:val="24"/>
        </w:rPr>
        <w:t>.</w:t>
      </w:r>
    </w:p>
    <w:p w14:paraId="00967C69" w14:textId="429A7DEF" w:rsidR="00BB4375" w:rsidRDefault="00BB4375"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 Installing and Configuring the DC01 Virtual Machine</w:t>
      </w:r>
    </w:p>
    <w:p w14:paraId="3BDE0431" w14:textId="7C12F0FE"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To install and configure the Domain Controller (DC01) virtual machine, you need to perform the following steps:</w:t>
      </w:r>
    </w:p>
    <w:p w14:paraId="39E7ED92" w14:textId="25460052" w:rsidR="00BB4375" w:rsidRDefault="00BB4375" w:rsidP="00341576">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Make sure that the VMware console is active.</w:t>
      </w:r>
    </w:p>
    <w:p w14:paraId="5BDF6C2E" w14:textId="5DFDBA5E" w:rsidR="00BB4375" w:rsidRPr="00DF7413" w:rsidRDefault="00BB4375" w:rsidP="00BB4375">
      <w:pPr>
        <w:pStyle w:val="BodyText"/>
        <w:kinsoku w:val="0"/>
        <w:overflowPunct w:val="0"/>
        <w:spacing w:before="27" w:line="247" w:lineRule="auto"/>
        <w:ind w:left="720" w:right="677"/>
        <w:rPr>
          <w:w w:val="105"/>
          <w:sz w:val="24"/>
          <w:szCs w:val="24"/>
        </w:rPr>
      </w:pPr>
      <w:r w:rsidRPr="00BB4375">
        <w:rPr>
          <w:w w:val="105"/>
          <w:sz w:val="24"/>
          <w:szCs w:val="24"/>
        </w:rPr>
        <w:t>2. Select File and then select New Virtual Machine.</w:t>
      </w:r>
    </w:p>
    <w:p w14:paraId="671D35AD" w14:textId="5600E7EB" w:rsidR="007F2B8A" w:rsidRDefault="00BB4375" w:rsidP="00BB4375">
      <w:pPr>
        <w:pStyle w:val="BodyText"/>
        <w:kinsoku w:val="0"/>
        <w:overflowPunct w:val="0"/>
        <w:spacing w:before="27" w:line="247" w:lineRule="auto"/>
        <w:ind w:right="677"/>
        <w:rPr>
          <w:rFonts w:cstheme="minorHAnsi"/>
          <w:sz w:val="24"/>
          <w:szCs w:val="24"/>
        </w:rPr>
      </w:pPr>
      <w:r>
        <w:rPr>
          <w:w w:val="105"/>
        </w:rPr>
        <w:tab/>
      </w:r>
      <w:r w:rsidRPr="00BE334E">
        <w:rPr>
          <w:rFonts w:cstheme="minorHAnsi"/>
          <w:sz w:val="24"/>
          <w:szCs w:val="24"/>
        </w:rPr>
        <w:t xml:space="preserve">3. On the New Virtual Machine Wizard, click </w:t>
      </w:r>
      <w:proofErr w:type="gramStart"/>
      <w:r w:rsidRPr="00BE334E">
        <w:rPr>
          <w:rFonts w:cstheme="minorHAnsi"/>
          <w:sz w:val="24"/>
          <w:szCs w:val="24"/>
        </w:rPr>
        <w:t>Next</w:t>
      </w:r>
      <w:proofErr w:type="gramEnd"/>
      <w:r w:rsidRPr="00BE334E">
        <w:rPr>
          <w:rFonts w:cstheme="minorHAnsi"/>
          <w:sz w:val="24"/>
          <w:szCs w:val="24"/>
        </w:rPr>
        <w:t>.</w:t>
      </w:r>
    </w:p>
    <w:p w14:paraId="7BCE0D5E" w14:textId="63BEA6A5"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4. On the Guest Operating System Installation page, select the Installer disc </w:t>
      </w:r>
      <w:proofErr w:type="gramStart"/>
      <w:r w:rsidRPr="00BE334E">
        <w:rPr>
          <w:rFonts w:cstheme="minorHAnsi"/>
          <w:sz w:val="24"/>
          <w:szCs w:val="24"/>
        </w:rPr>
        <w:t>image file</w:t>
      </w:r>
      <w:proofErr w:type="gramEnd"/>
      <w:r w:rsidRPr="00BE334E">
        <w:rPr>
          <w:rFonts w:cstheme="minorHAnsi"/>
          <w:sz w:val="24"/>
          <w:szCs w:val="24"/>
        </w:rPr>
        <w:t xml:space="preserve"> (</w:t>
      </w:r>
      <w:proofErr w:type="spellStart"/>
      <w:r w:rsidRPr="00BE334E">
        <w:rPr>
          <w:rFonts w:cstheme="minorHAnsi"/>
          <w:sz w:val="24"/>
          <w:szCs w:val="24"/>
        </w:rPr>
        <w:t>iso</w:t>
      </w:r>
      <w:proofErr w:type="spellEnd"/>
      <w:r w:rsidRPr="00BE334E">
        <w:rPr>
          <w:rFonts w:cstheme="minorHAnsi"/>
          <w:sz w:val="24"/>
          <w:szCs w:val="24"/>
        </w:rPr>
        <w:t>): radio button, browse the location of the Server 2022 ISO image file, and then click Next.</w:t>
      </w:r>
    </w:p>
    <w:p w14:paraId="599C8EE6" w14:textId="6622E0F3"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5. Note: If you use the VMware platform that automatically detects the version of the Windows server, you may be asked to set the following settings: Product Key, Operating System Edition, Administrator Password, otherwise, you may skip it this section.</w:t>
      </w:r>
    </w:p>
    <w:p w14:paraId="5E82A5B9" w14:textId="090D6580"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6. On the Select a Guest Operating System page, select the highest supported version of Windows server (in this case Windows Server 2016 or above but it will still support Windows Server 2022), and then click Next</w:t>
      </w:r>
      <w:r>
        <w:rPr>
          <w:rFonts w:cstheme="minorHAnsi"/>
          <w:sz w:val="24"/>
          <w:szCs w:val="24"/>
        </w:rPr>
        <w:t>.</w:t>
      </w:r>
    </w:p>
    <w:p w14:paraId="4435F8AF" w14:textId="659228DD"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7. On the Name and Virtual Machine page, type DC01 in the Virtual machine name field.</w:t>
      </w:r>
    </w:p>
    <w:p w14:paraId="33369794" w14:textId="1CEAF092"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8. In the Location field, navigate to the location where you want to save the virtual machine, such as C:\Virtual Machines, or select the default location and then click </w:t>
      </w:r>
      <w:proofErr w:type="gramStart"/>
      <w:r w:rsidRPr="00BE334E">
        <w:rPr>
          <w:rFonts w:cstheme="minorHAnsi"/>
          <w:sz w:val="24"/>
          <w:szCs w:val="24"/>
        </w:rPr>
        <w:t>Next</w:t>
      </w:r>
      <w:proofErr w:type="gramEnd"/>
      <w:r>
        <w:rPr>
          <w:rFonts w:cstheme="minorHAnsi"/>
          <w:sz w:val="24"/>
          <w:szCs w:val="24"/>
        </w:rPr>
        <w:t>.</w:t>
      </w:r>
    </w:p>
    <w:p w14:paraId="54214F45" w14:textId="7C1BD718"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9. On the Specify Disk Capacity page, select Store virtual disk as a single file, optionally you can </w:t>
      </w:r>
      <w:r w:rsidRPr="00BE334E">
        <w:rPr>
          <w:rFonts w:cstheme="minorHAnsi"/>
          <w:sz w:val="24"/>
          <w:szCs w:val="24"/>
        </w:rPr>
        <w:lastRenderedPageBreak/>
        <w:t xml:space="preserve">also set the disk size as well, and then click </w:t>
      </w:r>
      <w:proofErr w:type="gramStart"/>
      <w:r w:rsidRPr="00BE334E">
        <w:rPr>
          <w:rFonts w:cstheme="minorHAnsi"/>
          <w:sz w:val="24"/>
          <w:szCs w:val="24"/>
        </w:rPr>
        <w:t>Next</w:t>
      </w:r>
      <w:proofErr w:type="gramEnd"/>
      <w:r w:rsidRPr="00BE334E">
        <w:rPr>
          <w:rFonts w:cstheme="minorHAnsi"/>
          <w:sz w:val="24"/>
          <w:szCs w:val="24"/>
        </w:rPr>
        <w:t>.</w:t>
      </w:r>
    </w:p>
    <w:p w14:paraId="6C244E2D" w14:textId="47D812FA"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10. On the Ready to Create Virtual Machine page, click Customize Hardware.</w:t>
      </w:r>
    </w:p>
    <w:p w14:paraId="4388C678" w14:textId="7132B93D"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11. On the Hardware window, select Network Adapter in the left pane. Select the Host only radio button, and then click Close.</w:t>
      </w:r>
    </w:p>
    <w:p w14:paraId="5BE1EEEA" w14:textId="11EDBB74"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12. Click Finish.</w:t>
      </w:r>
    </w:p>
    <w:p w14:paraId="51516324" w14:textId="3A5532FF"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13. On the VMware console, power on the DC01 virtual machine.</w:t>
      </w:r>
    </w:p>
    <w:p w14:paraId="40FBD0E7" w14:textId="178A15FF"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14. On the Windows Setup page, click </w:t>
      </w:r>
      <w:proofErr w:type="gramStart"/>
      <w:r w:rsidRPr="00BE334E">
        <w:rPr>
          <w:rFonts w:cstheme="minorHAnsi"/>
          <w:sz w:val="24"/>
          <w:szCs w:val="24"/>
        </w:rPr>
        <w:t>Next</w:t>
      </w:r>
      <w:proofErr w:type="gramEnd"/>
      <w:r w:rsidRPr="00BE334E">
        <w:rPr>
          <w:rFonts w:cstheme="minorHAnsi"/>
          <w:sz w:val="24"/>
          <w:szCs w:val="24"/>
        </w:rPr>
        <w:t>, and then click Install Now.</w:t>
      </w:r>
    </w:p>
    <w:p w14:paraId="2E048F18" w14:textId="7FF2610F"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15. On the Activate Windows page type your serial number and click Next, On the Select the operating system you want to install page, select the Windows Server 2022 Desktop Experience, and then click </w:t>
      </w:r>
      <w:proofErr w:type="gramStart"/>
      <w:r w:rsidRPr="00BE334E">
        <w:rPr>
          <w:rFonts w:cstheme="minorHAnsi"/>
          <w:sz w:val="24"/>
          <w:szCs w:val="24"/>
        </w:rPr>
        <w:t>Next</w:t>
      </w:r>
      <w:proofErr w:type="gramEnd"/>
      <w:r w:rsidRPr="00BE334E">
        <w:rPr>
          <w:rFonts w:cstheme="minorHAnsi"/>
          <w:sz w:val="24"/>
          <w:szCs w:val="24"/>
        </w:rPr>
        <w:t>.</w:t>
      </w:r>
    </w:p>
    <w:p w14:paraId="4C501B3C" w14:textId="3831B027"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16. On the License terms page, select the “I accept the license terms” check box, and then click </w:t>
      </w:r>
      <w:proofErr w:type="gramStart"/>
      <w:r w:rsidRPr="00BE334E">
        <w:rPr>
          <w:rFonts w:cstheme="minorHAnsi"/>
          <w:sz w:val="24"/>
          <w:szCs w:val="24"/>
        </w:rPr>
        <w:t>Next</w:t>
      </w:r>
      <w:proofErr w:type="gramEnd"/>
      <w:r w:rsidRPr="00BE334E">
        <w:rPr>
          <w:rFonts w:cstheme="minorHAnsi"/>
          <w:sz w:val="24"/>
          <w:szCs w:val="24"/>
        </w:rPr>
        <w:t>.</w:t>
      </w:r>
    </w:p>
    <w:p w14:paraId="3293C6A3" w14:textId="6A381F06"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17. On the </w:t>
      </w:r>
      <w:proofErr w:type="gramStart"/>
      <w:r w:rsidRPr="00BE334E">
        <w:rPr>
          <w:rFonts w:cstheme="minorHAnsi"/>
          <w:sz w:val="24"/>
          <w:szCs w:val="24"/>
        </w:rPr>
        <w:t>Which</w:t>
      </w:r>
      <w:proofErr w:type="gramEnd"/>
      <w:r w:rsidRPr="00BE334E">
        <w:rPr>
          <w:rFonts w:cstheme="minorHAnsi"/>
          <w:sz w:val="24"/>
          <w:szCs w:val="24"/>
        </w:rPr>
        <w:t xml:space="preserve"> type of installation do you want page, select the Custom option, and then click Next.</w:t>
      </w:r>
    </w:p>
    <w:p w14:paraId="5198EACB" w14:textId="72744449"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18. On the Where do you want to install Windows page, click </w:t>
      </w:r>
      <w:proofErr w:type="gramStart"/>
      <w:r w:rsidRPr="00BE334E">
        <w:rPr>
          <w:rFonts w:cstheme="minorHAnsi"/>
          <w:sz w:val="24"/>
          <w:szCs w:val="24"/>
        </w:rPr>
        <w:t>Next</w:t>
      </w:r>
      <w:proofErr w:type="gramEnd"/>
      <w:r w:rsidRPr="00BE334E">
        <w:rPr>
          <w:rFonts w:cstheme="minorHAnsi"/>
          <w:sz w:val="24"/>
          <w:szCs w:val="24"/>
        </w:rPr>
        <w:t>.</w:t>
      </w:r>
    </w:p>
    <w:p w14:paraId="60BAC9A6" w14:textId="78D6CD27"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19. The Installation process will begin, after 10-15 minutes the Customize settings screen will display.</w:t>
      </w:r>
    </w:p>
    <w:p w14:paraId="6371FACC" w14:textId="26AF45F8"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20. Set Administrator password as PASSWORD123!</w:t>
      </w:r>
    </w:p>
    <w:p w14:paraId="7C6CAB90" w14:textId="6FFEB9F5"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21. Install VM Ware Tools in this Virtual Machine</w:t>
      </w:r>
      <w:bookmarkStart w:id="9" w:name="_GoBack"/>
      <w:bookmarkEnd w:id="9"/>
    </w:p>
    <w:p w14:paraId="75D52CB2" w14:textId="77777777" w:rsidR="00147E53" w:rsidRDefault="00147E53" w:rsidP="00BB4375">
      <w:pPr>
        <w:pStyle w:val="BodyText"/>
        <w:kinsoku w:val="0"/>
        <w:overflowPunct w:val="0"/>
        <w:spacing w:before="27" w:line="247" w:lineRule="auto"/>
        <w:ind w:left="720" w:right="677"/>
        <w:rPr>
          <w:rFonts w:cstheme="minorHAnsi"/>
          <w:sz w:val="24"/>
          <w:szCs w:val="24"/>
        </w:rPr>
      </w:pPr>
    </w:p>
    <w:p w14:paraId="0E208DD2" w14:textId="11ED6D29" w:rsidR="00147E53" w:rsidRDefault="00147E53"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2.1: Configuring the DC01 Virtual Machine</w:t>
      </w:r>
    </w:p>
    <w:p w14:paraId="1E725DA1" w14:textId="23EF86CC" w:rsidR="008C3A16" w:rsidRDefault="008C3A16" w:rsidP="008C3A16">
      <w:pPr>
        <w:pStyle w:val="BodyText"/>
        <w:numPr>
          <w:ilvl w:val="0"/>
          <w:numId w:val="86"/>
        </w:numPr>
        <w:kinsoku w:val="0"/>
        <w:overflowPunct w:val="0"/>
        <w:spacing w:before="27" w:line="247" w:lineRule="auto"/>
        <w:ind w:right="677"/>
        <w:rPr>
          <w:rFonts w:cstheme="minorHAnsi"/>
          <w:sz w:val="24"/>
          <w:szCs w:val="24"/>
        </w:rPr>
      </w:pPr>
      <w:r w:rsidRPr="00BE334E">
        <w:rPr>
          <w:rFonts w:cstheme="minorHAnsi"/>
          <w:sz w:val="24"/>
          <w:szCs w:val="24"/>
        </w:rPr>
        <w:t>Sign in to DC1 with the Administrator account.</w:t>
      </w:r>
    </w:p>
    <w:p w14:paraId="4FAFBCEC" w14:textId="4435B76D" w:rsidR="008C3A16" w:rsidRDefault="008C3A16" w:rsidP="008C3A16">
      <w:pPr>
        <w:pStyle w:val="BodyText"/>
        <w:numPr>
          <w:ilvl w:val="0"/>
          <w:numId w:val="86"/>
        </w:numPr>
        <w:kinsoku w:val="0"/>
        <w:overflowPunct w:val="0"/>
        <w:spacing w:before="27" w:line="247" w:lineRule="auto"/>
        <w:ind w:right="677"/>
        <w:rPr>
          <w:rFonts w:cstheme="minorHAnsi"/>
          <w:sz w:val="24"/>
          <w:szCs w:val="24"/>
        </w:rPr>
      </w:pPr>
      <w:r w:rsidRPr="00BE334E">
        <w:rPr>
          <w:rFonts w:cstheme="minorHAnsi"/>
          <w:sz w:val="24"/>
          <w:szCs w:val="24"/>
        </w:rPr>
        <w:t>Open the System Properties (</w:t>
      </w:r>
      <w:proofErr w:type="spellStart"/>
      <w:r w:rsidRPr="00BE334E">
        <w:rPr>
          <w:rFonts w:cstheme="minorHAnsi"/>
          <w:sz w:val="24"/>
          <w:szCs w:val="24"/>
        </w:rPr>
        <w:t>sysdm.cpl</w:t>
      </w:r>
      <w:proofErr w:type="spellEnd"/>
      <w:r w:rsidRPr="00BE334E">
        <w:rPr>
          <w:rFonts w:cstheme="minorHAnsi"/>
          <w:sz w:val="24"/>
          <w:szCs w:val="24"/>
        </w:rPr>
        <w:t>) and set the computer name as DC01.</w:t>
      </w:r>
    </w:p>
    <w:p w14:paraId="4207E700" w14:textId="5D86728A" w:rsidR="008C3A16" w:rsidRDefault="008C3A16" w:rsidP="008C3A16">
      <w:pPr>
        <w:pStyle w:val="BodyText"/>
        <w:numPr>
          <w:ilvl w:val="0"/>
          <w:numId w:val="86"/>
        </w:numPr>
        <w:kinsoku w:val="0"/>
        <w:overflowPunct w:val="0"/>
        <w:spacing w:before="27" w:line="247" w:lineRule="auto"/>
        <w:ind w:right="677"/>
        <w:rPr>
          <w:rFonts w:cstheme="minorHAnsi"/>
          <w:sz w:val="24"/>
          <w:szCs w:val="24"/>
        </w:rPr>
      </w:pPr>
      <w:r w:rsidRPr="00BE334E">
        <w:rPr>
          <w:rFonts w:cstheme="minorHAnsi"/>
          <w:sz w:val="24"/>
          <w:szCs w:val="24"/>
        </w:rPr>
        <w:t>Open the System Properties (</w:t>
      </w:r>
      <w:proofErr w:type="spellStart"/>
      <w:r w:rsidRPr="00BE334E">
        <w:rPr>
          <w:rFonts w:cstheme="minorHAnsi"/>
          <w:sz w:val="24"/>
          <w:szCs w:val="24"/>
        </w:rPr>
        <w:t>sysdm.cpl</w:t>
      </w:r>
      <w:proofErr w:type="spellEnd"/>
      <w:r w:rsidRPr="00BE334E">
        <w:rPr>
          <w:rFonts w:cstheme="minorHAnsi"/>
          <w:sz w:val="24"/>
          <w:szCs w:val="24"/>
        </w:rPr>
        <w:t>) and set the computer name as DC01.</w:t>
      </w:r>
    </w:p>
    <w:p w14:paraId="0EEAB74B" w14:textId="048B7546" w:rsidR="008C3A16" w:rsidRDefault="008C3A16" w:rsidP="008C3A16">
      <w:pPr>
        <w:pStyle w:val="BodyText"/>
        <w:numPr>
          <w:ilvl w:val="0"/>
          <w:numId w:val="86"/>
        </w:numPr>
        <w:kinsoku w:val="0"/>
        <w:overflowPunct w:val="0"/>
        <w:spacing w:before="27" w:line="247" w:lineRule="auto"/>
        <w:ind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14:paraId="2DCF4B60" w14:textId="55BFACCF" w:rsidR="008C3A16" w:rsidRDefault="008C3A16" w:rsidP="008C3A16">
      <w:pPr>
        <w:pStyle w:val="BodyText"/>
        <w:numPr>
          <w:ilvl w:val="0"/>
          <w:numId w:val="85"/>
        </w:numPr>
        <w:kinsoku w:val="0"/>
        <w:overflowPunct w:val="0"/>
        <w:spacing w:before="27" w:line="247" w:lineRule="auto"/>
        <w:ind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14:paraId="369037F6" w14:textId="0009744E" w:rsidR="008C3A16" w:rsidRDefault="008C3A16" w:rsidP="008C3A16">
      <w:pPr>
        <w:pStyle w:val="BodyText"/>
        <w:numPr>
          <w:ilvl w:val="0"/>
          <w:numId w:val="85"/>
        </w:numPr>
        <w:kinsoku w:val="0"/>
        <w:overflowPunct w:val="0"/>
        <w:spacing w:before="27" w:line="247" w:lineRule="auto"/>
        <w:ind w:right="677"/>
        <w:rPr>
          <w:rFonts w:cstheme="minorHAnsi"/>
          <w:sz w:val="24"/>
          <w:szCs w:val="24"/>
        </w:rPr>
      </w:pPr>
      <w:r w:rsidRPr="00BE334E">
        <w:rPr>
          <w:rFonts w:cstheme="minorHAnsi"/>
          <w:sz w:val="24"/>
          <w:szCs w:val="24"/>
        </w:rPr>
        <w:t xml:space="preserve">Open the Run dialog box, type </w:t>
      </w:r>
      <w:proofErr w:type="spellStart"/>
      <w:r w:rsidRPr="00BE334E">
        <w:rPr>
          <w:rFonts w:cstheme="minorHAnsi"/>
          <w:sz w:val="24"/>
          <w:szCs w:val="24"/>
        </w:rPr>
        <w:t>ncpa.cpl</w:t>
      </w:r>
      <w:proofErr w:type="spellEnd"/>
      <w:r w:rsidRPr="00BE334E">
        <w:rPr>
          <w:rFonts w:cstheme="minorHAnsi"/>
          <w:sz w:val="24"/>
          <w:szCs w:val="24"/>
        </w:rPr>
        <w:t>, and then press Enter.</w:t>
      </w:r>
    </w:p>
    <w:p w14:paraId="3EF60ACF" w14:textId="0985A673" w:rsidR="008C3A16" w:rsidRDefault="008C3A16" w:rsidP="008C3A16">
      <w:pPr>
        <w:pStyle w:val="BodyText"/>
        <w:numPr>
          <w:ilvl w:val="0"/>
          <w:numId w:val="85"/>
        </w:numPr>
        <w:kinsoku w:val="0"/>
        <w:overflowPunct w:val="0"/>
        <w:spacing w:before="27" w:line="247" w:lineRule="auto"/>
        <w:ind w:right="677"/>
        <w:rPr>
          <w:rFonts w:cstheme="minorHAnsi"/>
          <w:sz w:val="24"/>
          <w:szCs w:val="24"/>
        </w:rPr>
      </w:pPr>
      <w:r w:rsidRPr="00BE334E">
        <w:rPr>
          <w:rFonts w:cstheme="minorHAnsi"/>
          <w:sz w:val="24"/>
          <w:szCs w:val="24"/>
        </w:rPr>
        <w:t>Select and right-click the active network adapter, and then select Properties.</w:t>
      </w:r>
    </w:p>
    <w:p w14:paraId="4C8DC549" w14:textId="3995DFF3" w:rsidR="008C3A16" w:rsidRDefault="008C3A16" w:rsidP="008C3A16">
      <w:pPr>
        <w:pStyle w:val="BodyText"/>
        <w:numPr>
          <w:ilvl w:val="0"/>
          <w:numId w:val="85"/>
        </w:numPr>
        <w:kinsoku w:val="0"/>
        <w:overflowPunct w:val="0"/>
        <w:spacing w:before="27" w:line="247" w:lineRule="auto"/>
        <w:ind w:right="677"/>
        <w:rPr>
          <w:rFonts w:cstheme="minorHAnsi"/>
          <w:sz w:val="24"/>
          <w:szCs w:val="24"/>
        </w:rPr>
      </w:pPr>
      <w:r w:rsidRPr="00BE334E">
        <w:rPr>
          <w:rFonts w:cstheme="minorHAnsi"/>
          <w:sz w:val="24"/>
          <w:szCs w:val="24"/>
        </w:rPr>
        <w:t xml:space="preserve">Set the following TCP/IP settings: </w:t>
      </w:r>
    </w:p>
    <w:p w14:paraId="45BD4CA9" w14:textId="77777777" w:rsidR="008C3A16" w:rsidRDefault="008C3A16" w:rsidP="008C3A16">
      <w:pPr>
        <w:pStyle w:val="BodyText"/>
        <w:kinsoku w:val="0"/>
        <w:overflowPunct w:val="0"/>
        <w:spacing w:before="27" w:line="247" w:lineRule="auto"/>
        <w:ind w:left="1080" w:right="677"/>
        <w:rPr>
          <w:rFonts w:cstheme="minorHAnsi"/>
          <w:sz w:val="24"/>
          <w:szCs w:val="24"/>
        </w:rPr>
      </w:pPr>
      <w:r w:rsidRPr="00BE334E">
        <w:rPr>
          <w:rFonts w:cstheme="minorHAnsi"/>
          <w:sz w:val="24"/>
          <w:szCs w:val="24"/>
        </w:rPr>
        <w:t xml:space="preserve">IP address: 192.168.1.222. </w:t>
      </w:r>
    </w:p>
    <w:p w14:paraId="5AAF2556" w14:textId="77777777" w:rsidR="008C3A16" w:rsidRDefault="008C3A16" w:rsidP="008C3A16">
      <w:pPr>
        <w:pStyle w:val="BodyText"/>
        <w:kinsoku w:val="0"/>
        <w:overflowPunct w:val="0"/>
        <w:spacing w:before="27" w:line="247" w:lineRule="auto"/>
        <w:ind w:left="1080" w:right="677"/>
        <w:rPr>
          <w:rFonts w:cstheme="minorHAnsi"/>
          <w:sz w:val="24"/>
          <w:szCs w:val="24"/>
        </w:rPr>
      </w:pPr>
      <w:r w:rsidRPr="00BE334E">
        <w:rPr>
          <w:rFonts w:cstheme="minorHAnsi"/>
          <w:sz w:val="24"/>
          <w:szCs w:val="24"/>
        </w:rPr>
        <w:t xml:space="preserve">Subnet mask: 255.255.255.0 </w:t>
      </w:r>
    </w:p>
    <w:p w14:paraId="52D2C699" w14:textId="77777777" w:rsidR="008C3A16" w:rsidRDefault="008C3A16" w:rsidP="008C3A16">
      <w:pPr>
        <w:pStyle w:val="BodyText"/>
        <w:kinsoku w:val="0"/>
        <w:overflowPunct w:val="0"/>
        <w:spacing w:before="27" w:line="247" w:lineRule="auto"/>
        <w:ind w:left="1080" w:right="677"/>
        <w:rPr>
          <w:rFonts w:cstheme="minorHAnsi"/>
          <w:sz w:val="24"/>
          <w:szCs w:val="24"/>
        </w:rPr>
      </w:pPr>
      <w:r w:rsidRPr="00BE334E">
        <w:rPr>
          <w:rFonts w:cstheme="minorHAnsi"/>
          <w:sz w:val="24"/>
          <w:szCs w:val="24"/>
        </w:rPr>
        <w:t>Default Gateway: 1</w:t>
      </w:r>
      <w:r>
        <w:rPr>
          <w:rFonts w:cstheme="minorHAnsi"/>
          <w:sz w:val="24"/>
          <w:szCs w:val="24"/>
        </w:rPr>
        <w:t>92.168.1.1</w:t>
      </w:r>
      <w:r w:rsidRPr="00BE334E">
        <w:rPr>
          <w:rFonts w:cstheme="minorHAnsi"/>
          <w:sz w:val="24"/>
          <w:szCs w:val="24"/>
        </w:rPr>
        <w:t xml:space="preserve"> </w:t>
      </w:r>
    </w:p>
    <w:p w14:paraId="0D6F7FC7" w14:textId="7B19BE1C" w:rsidR="008C3A16" w:rsidRDefault="008C3A16" w:rsidP="008C3A16">
      <w:pPr>
        <w:pStyle w:val="BodyText"/>
        <w:kinsoku w:val="0"/>
        <w:overflowPunct w:val="0"/>
        <w:spacing w:before="27" w:line="247" w:lineRule="auto"/>
        <w:ind w:left="1080" w:right="677"/>
        <w:rPr>
          <w:rFonts w:cstheme="minorHAnsi"/>
          <w:sz w:val="24"/>
          <w:szCs w:val="24"/>
        </w:rPr>
      </w:pPr>
      <w:r w:rsidRPr="00BE334E">
        <w:rPr>
          <w:rFonts w:cstheme="minorHAnsi"/>
          <w:sz w:val="24"/>
          <w:szCs w:val="24"/>
        </w:rPr>
        <w:t>Preferred DNS server: 192.168.1.1.</w:t>
      </w:r>
    </w:p>
    <w:p w14:paraId="259F32E8" w14:textId="7D39AB3E" w:rsidR="008C3A16" w:rsidRDefault="008C3A16" w:rsidP="006834E6">
      <w:pPr>
        <w:pStyle w:val="BodyText"/>
        <w:numPr>
          <w:ilvl w:val="0"/>
          <w:numId w:val="85"/>
        </w:numPr>
        <w:kinsoku w:val="0"/>
        <w:overflowPunct w:val="0"/>
        <w:spacing w:before="27" w:line="247" w:lineRule="auto"/>
        <w:ind w:right="677"/>
        <w:rPr>
          <w:rFonts w:cstheme="minorHAnsi"/>
          <w:sz w:val="24"/>
          <w:szCs w:val="24"/>
        </w:rPr>
      </w:pPr>
      <w:r w:rsidRPr="00BE334E">
        <w:rPr>
          <w:rFonts w:cstheme="minorHAnsi"/>
          <w:sz w:val="24"/>
          <w:szCs w:val="24"/>
        </w:rPr>
        <w:t>Close the Network Connections console.</w:t>
      </w:r>
    </w:p>
    <w:p w14:paraId="4C9F78E9" w14:textId="77777777" w:rsidR="006834E6" w:rsidRDefault="006834E6" w:rsidP="006834E6">
      <w:pPr>
        <w:pStyle w:val="BodyText"/>
        <w:kinsoku w:val="0"/>
        <w:overflowPunct w:val="0"/>
        <w:spacing w:before="27" w:line="247" w:lineRule="auto"/>
        <w:ind w:right="677"/>
        <w:rPr>
          <w:rFonts w:cstheme="minorHAnsi"/>
          <w:sz w:val="24"/>
          <w:szCs w:val="24"/>
        </w:rPr>
      </w:pPr>
    </w:p>
    <w:p w14:paraId="0047A83F" w14:textId="580E3760" w:rsidR="006834E6" w:rsidRPr="006834E6" w:rsidRDefault="006834E6" w:rsidP="006834E6">
      <w:pPr>
        <w:pStyle w:val="BodyText"/>
        <w:kinsoku w:val="0"/>
        <w:overflowPunct w:val="0"/>
        <w:spacing w:before="27" w:line="247" w:lineRule="auto"/>
        <w:ind w:left="720" w:right="677"/>
        <w:rPr>
          <w:b/>
          <w:sz w:val="24"/>
          <w:szCs w:val="24"/>
        </w:rPr>
      </w:pPr>
      <w:r w:rsidRPr="006834E6">
        <w:rPr>
          <w:b/>
          <w:sz w:val="24"/>
          <w:szCs w:val="24"/>
        </w:rPr>
        <w:t>Task 3: Configuring DC01 as a Domain Controller.</w:t>
      </w:r>
    </w:p>
    <w:p w14:paraId="346F4A73" w14:textId="35750A25" w:rsidR="006834E6" w:rsidRPr="006834E6" w:rsidRDefault="006834E6" w:rsidP="006834E6">
      <w:pPr>
        <w:pStyle w:val="BodyText"/>
        <w:numPr>
          <w:ilvl w:val="0"/>
          <w:numId w:val="87"/>
        </w:numPr>
        <w:kinsoku w:val="0"/>
        <w:overflowPunct w:val="0"/>
        <w:spacing w:before="27" w:line="247" w:lineRule="auto"/>
        <w:ind w:right="677"/>
        <w:rPr>
          <w:sz w:val="24"/>
          <w:szCs w:val="24"/>
        </w:rPr>
      </w:pPr>
      <w:r w:rsidRPr="006834E6">
        <w:rPr>
          <w:sz w:val="24"/>
          <w:szCs w:val="24"/>
        </w:rPr>
        <w:t>Sign in to DC01 with the Administrator account.</w:t>
      </w:r>
    </w:p>
    <w:p w14:paraId="6FCD5CCE" w14:textId="3FE04C48" w:rsidR="006834E6" w:rsidRPr="006834E6" w:rsidRDefault="006834E6" w:rsidP="006834E6">
      <w:pPr>
        <w:pStyle w:val="ListParagraph"/>
        <w:numPr>
          <w:ilvl w:val="0"/>
          <w:numId w:val="87"/>
        </w:numPr>
      </w:pPr>
      <w:r w:rsidRPr="006834E6">
        <w:t>On the Server Manager console, click the Add roles and features link.</w:t>
      </w:r>
    </w:p>
    <w:p w14:paraId="3FBFE5D1" w14:textId="47859ED3" w:rsidR="006834E6" w:rsidRPr="006834E6" w:rsidRDefault="006834E6" w:rsidP="006834E6">
      <w:pPr>
        <w:pStyle w:val="ListParagraph"/>
        <w:numPr>
          <w:ilvl w:val="0"/>
          <w:numId w:val="87"/>
        </w:numPr>
      </w:pPr>
      <w:r w:rsidRPr="006834E6">
        <w:t xml:space="preserve">On the </w:t>
      </w:r>
      <w:proofErr w:type="gramStart"/>
      <w:r w:rsidRPr="006834E6">
        <w:t>Before</w:t>
      </w:r>
      <w:proofErr w:type="gramEnd"/>
      <w:r w:rsidRPr="006834E6">
        <w:t xml:space="preserve"> you begin page of the Add Roles and Features Wizard, click Next.</w:t>
      </w:r>
    </w:p>
    <w:p w14:paraId="41DFF34D" w14:textId="0C405984" w:rsidR="006834E6" w:rsidRDefault="006834E6" w:rsidP="006834E6">
      <w:pPr>
        <w:pStyle w:val="ListParagraph"/>
        <w:numPr>
          <w:ilvl w:val="0"/>
          <w:numId w:val="87"/>
        </w:numPr>
      </w:pPr>
      <w:r w:rsidRPr="00BE334E">
        <w:t>On the Select installation type page, click Next</w:t>
      </w:r>
    </w:p>
    <w:p w14:paraId="46D8F51E" w14:textId="52D0021C" w:rsidR="006834E6" w:rsidRDefault="006834E6" w:rsidP="006834E6">
      <w:pPr>
        <w:pStyle w:val="ListParagraph"/>
        <w:numPr>
          <w:ilvl w:val="0"/>
          <w:numId w:val="87"/>
        </w:numPr>
      </w:pPr>
      <w:r w:rsidRPr="00BE334E">
        <w:t xml:space="preserve">On the Select destination server page, make sure that DC01 is selected, and then click </w:t>
      </w:r>
      <w:proofErr w:type="gramStart"/>
      <w:r w:rsidRPr="00BE334E">
        <w:t>Next</w:t>
      </w:r>
      <w:proofErr w:type="gramEnd"/>
      <w:r w:rsidRPr="00BE334E">
        <w:t>.</w:t>
      </w:r>
    </w:p>
    <w:p w14:paraId="1C75C7E6" w14:textId="6E230B5F" w:rsidR="006834E6" w:rsidRDefault="006834E6" w:rsidP="006834E6">
      <w:pPr>
        <w:pStyle w:val="ListParagraph"/>
        <w:numPr>
          <w:ilvl w:val="0"/>
          <w:numId w:val="87"/>
        </w:numPr>
      </w:pPr>
      <w:r w:rsidRPr="00BE334E">
        <w:t>On the Select server roles page, select the Active Directory Domain Services check box.</w:t>
      </w:r>
    </w:p>
    <w:p w14:paraId="2C9F1630" w14:textId="3E643954" w:rsidR="006834E6" w:rsidRDefault="006834E6" w:rsidP="006834E6">
      <w:pPr>
        <w:pStyle w:val="ListParagraph"/>
        <w:numPr>
          <w:ilvl w:val="0"/>
          <w:numId w:val="87"/>
        </w:numPr>
      </w:pPr>
      <w:r w:rsidRPr="00BE334E">
        <w:t xml:space="preserve">On the Add Roles and Features Wizard dialog box, click Add Features, and then click </w:t>
      </w:r>
      <w:proofErr w:type="gramStart"/>
      <w:r w:rsidRPr="00BE334E">
        <w:t>Next</w:t>
      </w:r>
      <w:proofErr w:type="gramEnd"/>
      <w:r w:rsidRPr="00BE334E">
        <w:t>.</w:t>
      </w:r>
    </w:p>
    <w:p w14:paraId="135EFEDE" w14:textId="7D21CCC1" w:rsidR="006834E6" w:rsidRDefault="006834E6" w:rsidP="006834E6">
      <w:pPr>
        <w:pStyle w:val="ListParagraph"/>
        <w:numPr>
          <w:ilvl w:val="0"/>
          <w:numId w:val="87"/>
        </w:numPr>
      </w:pPr>
      <w:r w:rsidRPr="00BE334E">
        <w:t xml:space="preserve">On the Select features page, click </w:t>
      </w:r>
      <w:proofErr w:type="gramStart"/>
      <w:r w:rsidRPr="00BE334E">
        <w:t>Next</w:t>
      </w:r>
      <w:proofErr w:type="gramEnd"/>
      <w:r w:rsidRPr="00BE334E">
        <w:t>.</w:t>
      </w:r>
    </w:p>
    <w:p w14:paraId="26BEB490" w14:textId="6B7C9D47" w:rsidR="006834E6" w:rsidRDefault="006834E6" w:rsidP="006834E6">
      <w:pPr>
        <w:pStyle w:val="ListParagraph"/>
        <w:numPr>
          <w:ilvl w:val="0"/>
          <w:numId w:val="87"/>
        </w:numPr>
      </w:pPr>
      <w:r w:rsidRPr="00BE334E">
        <w:t xml:space="preserve">On the Active Directory Domain Services page, click </w:t>
      </w:r>
      <w:proofErr w:type="gramStart"/>
      <w:r w:rsidRPr="00BE334E">
        <w:t>Next</w:t>
      </w:r>
      <w:proofErr w:type="gramEnd"/>
      <w:r w:rsidRPr="00BE334E">
        <w:t>.</w:t>
      </w:r>
    </w:p>
    <w:p w14:paraId="50D08B4B" w14:textId="37C012BA" w:rsidR="006834E6" w:rsidRDefault="006834E6" w:rsidP="006834E6">
      <w:pPr>
        <w:pStyle w:val="ListParagraph"/>
        <w:numPr>
          <w:ilvl w:val="0"/>
          <w:numId w:val="87"/>
        </w:numPr>
      </w:pPr>
      <w:r w:rsidRPr="00BE334E">
        <w:lastRenderedPageBreak/>
        <w:t>On the Confirm installation selections page, click Install.</w:t>
      </w:r>
    </w:p>
    <w:p w14:paraId="2215C1FF" w14:textId="0E35EA3D" w:rsidR="006834E6" w:rsidRDefault="006834E6" w:rsidP="006834E6">
      <w:pPr>
        <w:pStyle w:val="ListParagraph"/>
        <w:numPr>
          <w:ilvl w:val="0"/>
          <w:numId w:val="87"/>
        </w:numPr>
      </w:pPr>
      <w:r w:rsidRPr="00BE334E">
        <w:t>The installation process will start. Click Close, once the installation succeeded.</w:t>
      </w:r>
    </w:p>
    <w:p w14:paraId="6A4257F9" w14:textId="69A049B8" w:rsidR="006834E6" w:rsidRDefault="006834E6" w:rsidP="006834E6">
      <w:pPr>
        <w:pStyle w:val="ListParagraph"/>
        <w:numPr>
          <w:ilvl w:val="0"/>
          <w:numId w:val="87"/>
        </w:numPr>
      </w:pPr>
      <w:r w:rsidRPr="00BE334E">
        <w:t>On the Server Manager console, click the Notifications icon, and then click the Promote this server to a domain controller link, as shown in the following figure.</w:t>
      </w:r>
    </w:p>
    <w:p w14:paraId="287D4A83" w14:textId="32FE727A" w:rsidR="006834E6" w:rsidRDefault="006834E6" w:rsidP="005747EE">
      <w:pPr>
        <w:pStyle w:val="ListParagraph"/>
        <w:numPr>
          <w:ilvl w:val="0"/>
          <w:numId w:val="87"/>
        </w:numPr>
      </w:pPr>
      <w:r w:rsidRPr="00BE334E">
        <w:t xml:space="preserve">On the Deployment Configuration page of the Active Directory Domain Services Configuration Wizard, make sure that the </w:t>
      </w:r>
      <w:r w:rsidRPr="005747EE">
        <w:rPr>
          <w:rFonts w:cstheme="minorHAnsi"/>
        </w:rPr>
        <w:t>Add a new forest radio button</w:t>
      </w:r>
      <w:r w:rsidRPr="00BE334E">
        <w:t xml:space="preserve"> is selected.</w:t>
      </w:r>
    </w:p>
    <w:p w14:paraId="26FAA3B3" w14:textId="77777777" w:rsidR="005747EE" w:rsidRPr="00BE334E" w:rsidRDefault="005747EE" w:rsidP="005747EE">
      <w:pPr>
        <w:pStyle w:val="ListParagraph"/>
        <w:numPr>
          <w:ilvl w:val="0"/>
          <w:numId w:val="87"/>
        </w:numPr>
      </w:pPr>
      <w:r w:rsidRPr="00BE334E">
        <w:t xml:space="preserve">14. in the Root Domain name section type </w:t>
      </w:r>
      <w:proofErr w:type="spellStart"/>
      <w:r w:rsidRPr="00BE334E">
        <w:t>widgetllc.internal</w:t>
      </w:r>
      <w:proofErr w:type="spellEnd"/>
      <w:r w:rsidRPr="00BE334E">
        <w:t xml:space="preserve"> or the name of your domain, click Next</w:t>
      </w:r>
    </w:p>
    <w:p w14:paraId="19FA50E7" w14:textId="7866DD6B" w:rsidR="005747EE" w:rsidRDefault="005747EE" w:rsidP="005747EE">
      <w:pPr>
        <w:pStyle w:val="ListParagraph"/>
        <w:numPr>
          <w:ilvl w:val="0"/>
          <w:numId w:val="87"/>
        </w:numPr>
      </w:pPr>
      <w:r w:rsidRPr="00BE334E">
        <w:t>On the Domain Controller Options page type a DSRM password J388ica* and click Next</w:t>
      </w:r>
    </w:p>
    <w:p w14:paraId="19C22958" w14:textId="621034DD" w:rsidR="005747EE" w:rsidRDefault="005747EE" w:rsidP="005747EE">
      <w:pPr>
        <w:pStyle w:val="ListParagraph"/>
        <w:numPr>
          <w:ilvl w:val="0"/>
          <w:numId w:val="87"/>
        </w:numPr>
      </w:pPr>
      <w:r w:rsidRPr="00BE334E">
        <w:t>On the DNS page click Next, and on the Additional Options, click Next, On the Paths Page click Next, Review Options, click Next, then click Install</w:t>
      </w:r>
    </w:p>
    <w:p w14:paraId="38D1C21A" w14:textId="0D771E44" w:rsidR="005747EE" w:rsidRDefault="005747EE" w:rsidP="005747EE">
      <w:pPr>
        <w:pStyle w:val="ListParagraph"/>
        <w:numPr>
          <w:ilvl w:val="0"/>
          <w:numId w:val="87"/>
        </w:numPr>
      </w:pPr>
      <w:r w:rsidRPr="00BE334E">
        <w:t xml:space="preserve">The Deployment Configuration page is returned, as shown in the following figure. Review the selected options, and then click </w:t>
      </w:r>
      <w:proofErr w:type="gramStart"/>
      <w:r w:rsidRPr="00BE334E">
        <w:t>Next</w:t>
      </w:r>
      <w:proofErr w:type="gramEnd"/>
      <w:r w:rsidRPr="00BE334E">
        <w:t>.</w:t>
      </w:r>
    </w:p>
    <w:p w14:paraId="46B79FB8" w14:textId="675A3D9D" w:rsidR="005747EE" w:rsidRDefault="005747EE" w:rsidP="005747EE">
      <w:pPr>
        <w:pStyle w:val="ListParagraph"/>
        <w:numPr>
          <w:ilvl w:val="0"/>
          <w:numId w:val="87"/>
        </w:numPr>
      </w:pPr>
      <w:r w:rsidRPr="00BE334E">
        <w:t>On the Domain Controller Options page, clear the Domain Name System (DNS) server check box.</w:t>
      </w:r>
    </w:p>
    <w:p w14:paraId="1FB7C055" w14:textId="4BEDA983" w:rsidR="005747EE" w:rsidRDefault="005747EE" w:rsidP="005747EE">
      <w:pPr>
        <w:pStyle w:val="ListParagraph"/>
        <w:numPr>
          <w:ilvl w:val="0"/>
          <w:numId w:val="87"/>
        </w:numPr>
      </w:pPr>
      <w:r w:rsidRPr="00BE334E">
        <w:t xml:space="preserve">Under the DSRM password section, type Password123! </w:t>
      </w:r>
      <w:proofErr w:type="gramStart"/>
      <w:r w:rsidRPr="00BE334E">
        <w:t>in</w:t>
      </w:r>
      <w:proofErr w:type="gramEnd"/>
      <w:r w:rsidRPr="00BE334E">
        <w:t xml:space="preserve"> the Password and Confirm password text boxes, and then click Next.</w:t>
      </w:r>
    </w:p>
    <w:p w14:paraId="0AED47F1" w14:textId="7B71450A" w:rsidR="005747EE" w:rsidRDefault="005747EE" w:rsidP="005747EE">
      <w:pPr>
        <w:pStyle w:val="ListParagraph"/>
        <w:numPr>
          <w:ilvl w:val="0"/>
          <w:numId w:val="87"/>
        </w:numPr>
      </w:pPr>
      <w:r w:rsidRPr="00BE334E">
        <w:t xml:space="preserve">Click </w:t>
      </w:r>
      <w:proofErr w:type="gramStart"/>
      <w:r w:rsidRPr="00BE334E">
        <w:t>Next</w:t>
      </w:r>
      <w:proofErr w:type="gramEnd"/>
      <w:r w:rsidRPr="00BE334E">
        <w:t>, until the Prerequisites Check page is displayed.</w:t>
      </w:r>
    </w:p>
    <w:p w14:paraId="25CE6E7C" w14:textId="1FC20011" w:rsidR="005747EE" w:rsidRDefault="005747EE" w:rsidP="005747EE">
      <w:pPr>
        <w:pStyle w:val="ListParagraph"/>
        <w:numPr>
          <w:ilvl w:val="0"/>
          <w:numId w:val="87"/>
        </w:numPr>
      </w:pPr>
      <w:r w:rsidRPr="00BE334E">
        <w:t>On the Prerequisites Check page, click Install.</w:t>
      </w:r>
    </w:p>
    <w:p w14:paraId="585A6ADA" w14:textId="791827BB" w:rsidR="005747EE" w:rsidRDefault="005747EE" w:rsidP="005747EE">
      <w:pPr>
        <w:pStyle w:val="ListParagraph"/>
        <w:numPr>
          <w:ilvl w:val="0"/>
          <w:numId w:val="87"/>
        </w:numPr>
      </w:pPr>
      <w:r w:rsidRPr="00BE334E">
        <w:t>The installation process will start and the server will restart automatically.</w:t>
      </w:r>
    </w:p>
    <w:p w14:paraId="7B514D87" w14:textId="198131ED" w:rsidR="005747EE" w:rsidRDefault="005747EE" w:rsidP="005747EE">
      <w:pPr>
        <w:ind w:left="720" w:firstLine="360"/>
      </w:pPr>
      <w:r w:rsidRPr="00BE334E">
        <w:t>After DC01 restarts, sign in to DC01 with the WIDGETLLC\Administrator account.</w:t>
      </w:r>
    </w:p>
    <w:p w14:paraId="1AC38932" w14:textId="77777777" w:rsidR="005747EE" w:rsidRDefault="005747EE" w:rsidP="005747EE">
      <w:pPr>
        <w:ind w:left="720"/>
      </w:pPr>
    </w:p>
    <w:p w14:paraId="6F5FA993" w14:textId="43F96616" w:rsidR="005747EE" w:rsidRDefault="005747EE" w:rsidP="005747EE">
      <w:pPr>
        <w:ind w:left="720"/>
        <w:rPr>
          <w:rFonts w:cstheme="minorHAnsi"/>
          <w:b/>
          <w:sz w:val="24"/>
          <w:szCs w:val="24"/>
        </w:rPr>
      </w:pPr>
      <w:r>
        <w:rPr>
          <w:rFonts w:cstheme="minorHAnsi"/>
          <w:b/>
          <w:sz w:val="24"/>
          <w:szCs w:val="24"/>
        </w:rPr>
        <w:t>Task 4</w:t>
      </w:r>
      <w:r w:rsidRPr="00FF7FF8">
        <w:rPr>
          <w:rFonts w:cstheme="minorHAnsi"/>
          <w:b/>
          <w:sz w:val="24"/>
          <w:szCs w:val="24"/>
        </w:rPr>
        <w:t>:</w:t>
      </w:r>
      <w:r w:rsidRPr="00FF7FF8">
        <w:rPr>
          <w:rFonts w:cstheme="minorHAnsi"/>
          <w:sz w:val="24"/>
          <w:szCs w:val="24"/>
        </w:rPr>
        <w:t xml:space="preserve"> </w:t>
      </w:r>
      <w:r w:rsidRPr="00FF7FF8">
        <w:rPr>
          <w:rFonts w:cstheme="minorHAnsi"/>
          <w:b/>
          <w:sz w:val="24"/>
          <w:szCs w:val="24"/>
        </w:rPr>
        <w:t>Promoting the DC02 Virtual Machine as a Domain Controller:</w:t>
      </w:r>
    </w:p>
    <w:p w14:paraId="6E904515" w14:textId="022CAFD7" w:rsidR="005747EE" w:rsidRDefault="005747EE" w:rsidP="005747EE">
      <w:pPr>
        <w:ind w:left="720" w:right="530"/>
        <w:rPr>
          <w:rFonts w:cstheme="minorHAnsi"/>
          <w:sz w:val="24"/>
          <w:szCs w:val="24"/>
        </w:rPr>
      </w:pPr>
      <w:r w:rsidRPr="00FF7FF8">
        <w:rPr>
          <w:rFonts w:cstheme="minorHAnsi"/>
          <w:sz w:val="24"/>
          <w:szCs w:val="24"/>
        </w:rPr>
        <w:t>To promote the DC01 virtual machine as a domain controller, you need to perform the following steps:</w:t>
      </w:r>
    </w:p>
    <w:p w14:paraId="7C58126C" w14:textId="0387DE9D" w:rsidR="005747EE" w:rsidRDefault="005747EE" w:rsidP="005747EE">
      <w:pPr>
        <w:pStyle w:val="ListParagraph"/>
        <w:numPr>
          <w:ilvl w:val="0"/>
          <w:numId w:val="88"/>
        </w:numPr>
        <w:ind w:right="530"/>
        <w:rPr>
          <w:rFonts w:cstheme="minorHAnsi"/>
        </w:rPr>
      </w:pPr>
      <w:r w:rsidRPr="005747EE">
        <w:rPr>
          <w:rFonts w:cstheme="minorHAnsi"/>
        </w:rPr>
        <w:t>Open the Server Manager console.</w:t>
      </w:r>
    </w:p>
    <w:p w14:paraId="70A108D3" w14:textId="33EC7F6D" w:rsidR="005747EE" w:rsidRPr="005747EE" w:rsidRDefault="005747EE" w:rsidP="005747EE">
      <w:pPr>
        <w:pStyle w:val="ListParagraph"/>
        <w:numPr>
          <w:ilvl w:val="0"/>
          <w:numId w:val="88"/>
        </w:numPr>
        <w:ind w:right="530"/>
        <w:rPr>
          <w:rFonts w:cstheme="minorHAnsi"/>
        </w:rPr>
      </w:pPr>
      <w:r w:rsidRPr="005747EE">
        <w:rPr>
          <w:rFonts w:cstheme="minorHAnsi"/>
        </w:rPr>
        <w:t>Click the Add roles and features link</w:t>
      </w:r>
    </w:p>
    <w:p w14:paraId="2CB842EE" w14:textId="01A44862" w:rsidR="005747EE" w:rsidRPr="005747EE" w:rsidRDefault="005747EE" w:rsidP="005747EE">
      <w:pPr>
        <w:pStyle w:val="ListParagraph"/>
        <w:numPr>
          <w:ilvl w:val="0"/>
          <w:numId w:val="88"/>
        </w:numPr>
        <w:ind w:right="530"/>
        <w:rPr>
          <w:rFonts w:cstheme="minorHAnsi"/>
        </w:rPr>
      </w:pPr>
      <w:r w:rsidRPr="005747EE">
        <w:rPr>
          <w:rFonts w:cstheme="minorHAnsi"/>
        </w:rPr>
        <w:t xml:space="preserve">On the </w:t>
      </w:r>
      <w:proofErr w:type="gramStart"/>
      <w:r w:rsidRPr="005747EE">
        <w:rPr>
          <w:rFonts w:cstheme="minorHAnsi"/>
        </w:rPr>
        <w:t>Before</w:t>
      </w:r>
      <w:proofErr w:type="gramEnd"/>
      <w:r w:rsidRPr="005747EE">
        <w:rPr>
          <w:rFonts w:cstheme="minorHAnsi"/>
        </w:rPr>
        <w:t xml:space="preserve"> you begin page, click Next.</w:t>
      </w:r>
    </w:p>
    <w:p w14:paraId="460D272A" w14:textId="337614F9" w:rsidR="005747EE" w:rsidRPr="005747EE" w:rsidRDefault="005747EE" w:rsidP="005747EE">
      <w:pPr>
        <w:pStyle w:val="ListParagraph"/>
        <w:numPr>
          <w:ilvl w:val="0"/>
          <w:numId w:val="88"/>
        </w:numPr>
        <w:ind w:right="530"/>
        <w:rPr>
          <w:rFonts w:cstheme="minorHAnsi"/>
        </w:rPr>
      </w:pPr>
      <w:r w:rsidRPr="005747EE">
        <w:rPr>
          <w:rFonts w:cstheme="minorHAnsi"/>
        </w:rPr>
        <w:t xml:space="preserve">On the Select installation type page, click </w:t>
      </w:r>
      <w:proofErr w:type="gramStart"/>
      <w:r w:rsidRPr="005747EE">
        <w:rPr>
          <w:rFonts w:cstheme="minorHAnsi"/>
        </w:rPr>
        <w:t>Next</w:t>
      </w:r>
      <w:proofErr w:type="gramEnd"/>
      <w:r w:rsidRPr="005747EE">
        <w:rPr>
          <w:rFonts w:cstheme="minorHAnsi"/>
        </w:rPr>
        <w:t>.</w:t>
      </w:r>
    </w:p>
    <w:p w14:paraId="7C967792" w14:textId="6D7B5D7F" w:rsidR="005747EE" w:rsidRPr="005747EE" w:rsidRDefault="005747EE" w:rsidP="005747EE">
      <w:pPr>
        <w:pStyle w:val="ListParagraph"/>
        <w:numPr>
          <w:ilvl w:val="0"/>
          <w:numId w:val="88"/>
        </w:numPr>
        <w:ind w:right="530"/>
        <w:rPr>
          <w:rFonts w:cstheme="minorHAnsi"/>
        </w:rPr>
      </w:pPr>
      <w:r w:rsidRPr="005747EE">
        <w:rPr>
          <w:rFonts w:cstheme="minorHAnsi"/>
        </w:rPr>
        <w:t xml:space="preserve">On the Select destination server page, click </w:t>
      </w:r>
      <w:proofErr w:type="gramStart"/>
      <w:r w:rsidRPr="005747EE">
        <w:rPr>
          <w:rFonts w:cstheme="minorHAnsi"/>
        </w:rPr>
        <w:t>Next</w:t>
      </w:r>
      <w:proofErr w:type="gramEnd"/>
      <w:r w:rsidRPr="005747EE">
        <w:rPr>
          <w:rFonts w:cstheme="minorHAnsi"/>
        </w:rPr>
        <w:t>.</w:t>
      </w:r>
    </w:p>
    <w:p w14:paraId="68CF22EA" w14:textId="69209161" w:rsidR="005747EE" w:rsidRPr="005747EE" w:rsidRDefault="005747EE" w:rsidP="005747EE">
      <w:pPr>
        <w:pStyle w:val="ListParagraph"/>
        <w:numPr>
          <w:ilvl w:val="0"/>
          <w:numId w:val="88"/>
        </w:numPr>
        <w:ind w:right="530"/>
        <w:rPr>
          <w:rFonts w:cstheme="minorHAnsi"/>
        </w:rPr>
      </w:pPr>
      <w:r w:rsidRPr="005747EE">
        <w:rPr>
          <w:rFonts w:cstheme="minorHAnsi"/>
        </w:rPr>
        <w:t>On the Select server roles page, select the Active Directory Domain Services check box, as shown in the following figure.</w:t>
      </w:r>
    </w:p>
    <w:p w14:paraId="26175B91" w14:textId="3907A22D" w:rsidR="005747EE" w:rsidRPr="005747EE" w:rsidRDefault="005747EE" w:rsidP="005747EE">
      <w:pPr>
        <w:pStyle w:val="ListParagraph"/>
        <w:numPr>
          <w:ilvl w:val="0"/>
          <w:numId w:val="88"/>
        </w:numPr>
        <w:ind w:right="530"/>
        <w:rPr>
          <w:rFonts w:cstheme="minorHAnsi"/>
        </w:rPr>
      </w:pPr>
      <w:r w:rsidRPr="005747EE">
        <w:rPr>
          <w:rFonts w:cstheme="minorHAnsi"/>
        </w:rPr>
        <w:t>Accept the default selections through rest of the wizard and complete the installation process.</w:t>
      </w:r>
    </w:p>
    <w:p w14:paraId="36A02712" w14:textId="52D323D4" w:rsidR="005747EE" w:rsidRPr="005747EE" w:rsidRDefault="005747EE" w:rsidP="005747EE">
      <w:pPr>
        <w:pStyle w:val="ListParagraph"/>
        <w:numPr>
          <w:ilvl w:val="0"/>
          <w:numId w:val="88"/>
        </w:numPr>
        <w:ind w:right="530"/>
        <w:rPr>
          <w:rFonts w:cstheme="minorHAnsi"/>
        </w:rPr>
      </w:pPr>
      <w:r w:rsidRPr="005747EE">
        <w:rPr>
          <w:rFonts w:cstheme="minorHAnsi"/>
        </w:rPr>
        <w:t>Click Close, once the installation succeeds on DC02.</w:t>
      </w:r>
    </w:p>
    <w:p w14:paraId="27D93501" w14:textId="77FEB523" w:rsidR="005747EE" w:rsidRPr="005747EE" w:rsidRDefault="005747EE" w:rsidP="005747EE">
      <w:pPr>
        <w:pStyle w:val="ListParagraph"/>
        <w:numPr>
          <w:ilvl w:val="0"/>
          <w:numId w:val="88"/>
        </w:numPr>
        <w:ind w:right="530"/>
        <w:rPr>
          <w:rFonts w:cstheme="minorHAnsi"/>
        </w:rPr>
      </w:pPr>
      <w:r w:rsidRPr="005747EE">
        <w:rPr>
          <w:rFonts w:cstheme="minorHAnsi"/>
        </w:rPr>
        <w:t>On the Server Manager console, click the Notifications icon.</w:t>
      </w:r>
    </w:p>
    <w:p w14:paraId="1AB04974" w14:textId="775B26BD" w:rsidR="005747EE" w:rsidRPr="005747EE" w:rsidRDefault="005747EE" w:rsidP="005747EE">
      <w:pPr>
        <w:pStyle w:val="ListParagraph"/>
        <w:numPr>
          <w:ilvl w:val="0"/>
          <w:numId w:val="88"/>
        </w:numPr>
        <w:ind w:right="530"/>
        <w:rPr>
          <w:rFonts w:cstheme="minorHAnsi"/>
        </w:rPr>
      </w:pPr>
      <w:r w:rsidRPr="005747EE">
        <w:rPr>
          <w:rFonts w:cstheme="minorHAnsi"/>
        </w:rPr>
        <w:t>Click the Promote this server to a domain controller link, as shown in the following figure.</w:t>
      </w:r>
    </w:p>
    <w:p w14:paraId="70C60282" w14:textId="42D31D37" w:rsidR="005747EE" w:rsidRPr="005747EE" w:rsidRDefault="005747EE" w:rsidP="005747EE">
      <w:pPr>
        <w:pStyle w:val="ListParagraph"/>
        <w:numPr>
          <w:ilvl w:val="0"/>
          <w:numId w:val="88"/>
        </w:numPr>
        <w:ind w:right="530"/>
        <w:rPr>
          <w:rFonts w:cstheme="minorHAnsi"/>
        </w:rPr>
      </w:pPr>
      <w:r w:rsidRPr="005747EE">
        <w:rPr>
          <w:rFonts w:cstheme="minorHAnsi"/>
        </w:rPr>
        <w:t xml:space="preserve">On the Deployment Configuration page, select the </w:t>
      </w:r>
      <w:r w:rsidRPr="00D34D9C">
        <w:t>Add a domain controller to an existing forest radio button is selected</w:t>
      </w:r>
      <w:r w:rsidRPr="005747EE">
        <w:rPr>
          <w:rFonts w:cstheme="minorHAnsi"/>
        </w:rPr>
        <w:t>.</w:t>
      </w:r>
    </w:p>
    <w:p w14:paraId="42A158A9" w14:textId="108CB877" w:rsidR="005747EE" w:rsidRPr="005747EE" w:rsidRDefault="005747EE" w:rsidP="005747EE">
      <w:pPr>
        <w:pStyle w:val="ListParagraph"/>
        <w:numPr>
          <w:ilvl w:val="0"/>
          <w:numId w:val="88"/>
        </w:numPr>
        <w:ind w:right="530"/>
        <w:rPr>
          <w:rFonts w:cstheme="minorHAnsi"/>
        </w:rPr>
      </w:pPr>
      <w:r w:rsidRPr="005747EE">
        <w:rPr>
          <w:rFonts w:cstheme="minorHAnsi"/>
        </w:rPr>
        <w:t xml:space="preserve">In the Root domain name text box, type </w:t>
      </w:r>
      <w:proofErr w:type="spellStart"/>
      <w:r w:rsidRPr="005747EE">
        <w:rPr>
          <w:rFonts w:cstheme="minorHAnsi"/>
        </w:rPr>
        <w:t>widgetllc.internal</w:t>
      </w:r>
      <w:proofErr w:type="spellEnd"/>
      <w:r w:rsidRPr="005747EE">
        <w:rPr>
          <w:rFonts w:cstheme="minorHAnsi"/>
        </w:rPr>
        <w:t xml:space="preserve">, as shown in the following figure, and then click </w:t>
      </w:r>
      <w:proofErr w:type="gramStart"/>
      <w:r w:rsidRPr="005747EE">
        <w:rPr>
          <w:rFonts w:cstheme="minorHAnsi"/>
        </w:rPr>
        <w:t>Next</w:t>
      </w:r>
      <w:proofErr w:type="gramEnd"/>
      <w:r w:rsidRPr="005747EE">
        <w:rPr>
          <w:rFonts w:cstheme="minorHAnsi"/>
        </w:rPr>
        <w:t>.</w:t>
      </w:r>
    </w:p>
    <w:p w14:paraId="269DD8A3" w14:textId="3897B830" w:rsidR="005747EE" w:rsidRPr="005747EE" w:rsidRDefault="005747EE" w:rsidP="005747EE">
      <w:pPr>
        <w:pStyle w:val="ListParagraph"/>
        <w:numPr>
          <w:ilvl w:val="0"/>
          <w:numId w:val="88"/>
        </w:numPr>
        <w:ind w:right="530"/>
        <w:rPr>
          <w:rFonts w:cstheme="minorHAnsi"/>
        </w:rPr>
      </w:pPr>
      <w:r w:rsidRPr="005747EE">
        <w:rPr>
          <w:rFonts w:cstheme="minorHAnsi"/>
        </w:rPr>
        <w:t>On the Domain Controller Options page, make sure that the Domain Name System (DNS) server check box is selected, as shown in the following figure.</w:t>
      </w:r>
    </w:p>
    <w:p w14:paraId="791BBFBD" w14:textId="2850389A" w:rsidR="005747EE" w:rsidRPr="005747EE" w:rsidRDefault="005747EE" w:rsidP="005747EE">
      <w:pPr>
        <w:pStyle w:val="ListParagraph"/>
        <w:numPr>
          <w:ilvl w:val="0"/>
          <w:numId w:val="88"/>
        </w:numPr>
        <w:ind w:right="530"/>
        <w:rPr>
          <w:rFonts w:cstheme="minorHAnsi"/>
        </w:rPr>
      </w:pPr>
      <w:r w:rsidRPr="005747EE">
        <w:rPr>
          <w:rFonts w:cstheme="minorHAnsi"/>
        </w:rPr>
        <w:t>In the Password and Confirm password text boxes, type the Password123</w:t>
      </w:r>
      <w:proofErr w:type="gramStart"/>
      <w:r w:rsidRPr="005747EE">
        <w:rPr>
          <w:rFonts w:cstheme="minorHAnsi"/>
        </w:rPr>
        <w:t>!,</w:t>
      </w:r>
      <w:proofErr w:type="gramEnd"/>
      <w:r w:rsidRPr="005747EE">
        <w:rPr>
          <w:rFonts w:cstheme="minorHAnsi"/>
        </w:rPr>
        <w:t xml:space="preserve"> and then click Next.</w:t>
      </w:r>
    </w:p>
    <w:p w14:paraId="77B2FAE6" w14:textId="6D1292E6" w:rsidR="005747EE" w:rsidRPr="005747EE" w:rsidRDefault="005747EE" w:rsidP="005747EE">
      <w:pPr>
        <w:pStyle w:val="ListParagraph"/>
        <w:numPr>
          <w:ilvl w:val="0"/>
          <w:numId w:val="88"/>
        </w:numPr>
        <w:ind w:right="530"/>
        <w:rPr>
          <w:rFonts w:cstheme="minorHAnsi"/>
        </w:rPr>
      </w:pPr>
      <w:r w:rsidRPr="005747EE">
        <w:rPr>
          <w:rFonts w:cstheme="minorHAnsi"/>
        </w:rPr>
        <w:t xml:space="preserve">On the DNS Options page and then click </w:t>
      </w:r>
      <w:proofErr w:type="gramStart"/>
      <w:r w:rsidRPr="005747EE">
        <w:rPr>
          <w:rFonts w:cstheme="minorHAnsi"/>
        </w:rPr>
        <w:t>Next</w:t>
      </w:r>
      <w:proofErr w:type="gramEnd"/>
      <w:r w:rsidRPr="005747EE">
        <w:rPr>
          <w:rFonts w:cstheme="minorHAnsi"/>
        </w:rPr>
        <w:t>.</w:t>
      </w:r>
    </w:p>
    <w:p w14:paraId="18ED924F" w14:textId="1A3D8B94" w:rsidR="005747EE" w:rsidRPr="005747EE" w:rsidRDefault="005747EE" w:rsidP="005747EE">
      <w:pPr>
        <w:pStyle w:val="ListParagraph"/>
        <w:numPr>
          <w:ilvl w:val="0"/>
          <w:numId w:val="88"/>
        </w:numPr>
        <w:ind w:right="530"/>
        <w:rPr>
          <w:rFonts w:cstheme="minorHAnsi"/>
        </w:rPr>
      </w:pPr>
      <w:r w:rsidRPr="005747EE">
        <w:rPr>
          <w:rFonts w:cstheme="minorHAnsi"/>
        </w:rPr>
        <w:t xml:space="preserve">On the Additional Options page, click </w:t>
      </w:r>
      <w:proofErr w:type="gramStart"/>
      <w:r w:rsidRPr="005747EE">
        <w:rPr>
          <w:rFonts w:cstheme="minorHAnsi"/>
        </w:rPr>
        <w:t>Next</w:t>
      </w:r>
      <w:proofErr w:type="gramEnd"/>
      <w:r w:rsidRPr="005747EE">
        <w:rPr>
          <w:rFonts w:cstheme="minorHAnsi"/>
        </w:rPr>
        <w:t>.</w:t>
      </w:r>
    </w:p>
    <w:p w14:paraId="0EE5A026" w14:textId="71A679BE" w:rsidR="005747EE" w:rsidRDefault="005747EE" w:rsidP="005747EE">
      <w:pPr>
        <w:pStyle w:val="ListParagraph"/>
        <w:numPr>
          <w:ilvl w:val="0"/>
          <w:numId w:val="88"/>
        </w:numPr>
        <w:ind w:right="530"/>
        <w:rPr>
          <w:rFonts w:cstheme="minorHAnsi"/>
        </w:rPr>
      </w:pPr>
      <w:r w:rsidRPr="005747EE">
        <w:rPr>
          <w:rFonts w:cstheme="minorHAnsi"/>
        </w:rPr>
        <w:t xml:space="preserve">On the Paths page, as shown in the following figure, review the default location for the AD DS database file, and then click </w:t>
      </w:r>
      <w:proofErr w:type="gramStart"/>
      <w:r w:rsidRPr="005747EE">
        <w:rPr>
          <w:rFonts w:cstheme="minorHAnsi"/>
        </w:rPr>
        <w:t>Next</w:t>
      </w:r>
      <w:proofErr w:type="gramEnd"/>
      <w:r w:rsidRPr="005747EE">
        <w:rPr>
          <w:rFonts w:cstheme="minorHAnsi"/>
        </w:rPr>
        <w:t>.</w:t>
      </w:r>
    </w:p>
    <w:p w14:paraId="5684A1DB" w14:textId="26054370" w:rsidR="00594396" w:rsidRPr="00594396" w:rsidRDefault="00594396" w:rsidP="00594396">
      <w:pPr>
        <w:pStyle w:val="ListParagraph"/>
        <w:numPr>
          <w:ilvl w:val="0"/>
          <w:numId w:val="88"/>
        </w:numPr>
        <w:rPr>
          <w:rFonts w:cstheme="minorHAnsi"/>
        </w:rPr>
      </w:pPr>
      <w:r w:rsidRPr="00594396">
        <w:rPr>
          <w:rFonts w:cstheme="minorHAnsi"/>
        </w:rPr>
        <w:t xml:space="preserve">On the Review Options page, click </w:t>
      </w:r>
      <w:proofErr w:type="gramStart"/>
      <w:r w:rsidRPr="00594396">
        <w:rPr>
          <w:rFonts w:cstheme="minorHAnsi"/>
        </w:rPr>
        <w:t>Next</w:t>
      </w:r>
      <w:proofErr w:type="gramEnd"/>
      <w:r w:rsidRPr="00594396">
        <w:rPr>
          <w:rFonts w:cstheme="minorHAnsi"/>
        </w:rPr>
        <w:t>.</w:t>
      </w:r>
    </w:p>
    <w:p w14:paraId="2697BB9D" w14:textId="67E0CD14" w:rsidR="00594396" w:rsidRDefault="00594396" w:rsidP="00594396">
      <w:pPr>
        <w:pStyle w:val="ListParagraph"/>
        <w:numPr>
          <w:ilvl w:val="0"/>
          <w:numId w:val="88"/>
        </w:numPr>
        <w:rPr>
          <w:rFonts w:cstheme="minorHAnsi"/>
        </w:rPr>
      </w:pPr>
      <w:r w:rsidRPr="00594396">
        <w:rPr>
          <w:rFonts w:cstheme="minorHAnsi"/>
        </w:rPr>
        <w:t>On the Prerequisites Check page, as shown in the following figure, review the prerequisites, and then click Install.</w:t>
      </w:r>
    </w:p>
    <w:p w14:paraId="46975785" w14:textId="77777777" w:rsidR="00594396" w:rsidRDefault="00594396" w:rsidP="00594396">
      <w:pPr>
        <w:rPr>
          <w:rFonts w:cstheme="minorHAnsi"/>
        </w:rPr>
      </w:pPr>
    </w:p>
    <w:p w14:paraId="6C06C354" w14:textId="77777777" w:rsidR="00594396" w:rsidRPr="00594396" w:rsidRDefault="00594396" w:rsidP="00594396">
      <w:pPr>
        <w:rPr>
          <w:rFonts w:cstheme="minorHAnsi"/>
        </w:rPr>
      </w:pPr>
    </w:p>
    <w:p w14:paraId="67B13A9E" w14:textId="77777777" w:rsidR="00594396" w:rsidRDefault="00594396" w:rsidP="00594396">
      <w:pPr>
        <w:ind w:left="720" w:hanging="720"/>
        <w:rPr>
          <w:rFonts w:cstheme="minorHAnsi"/>
          <w:sz w:val="24"/>
          <w:szCs w:val="24"/>
        </w:rPr>
      </w:pPr>
      <w:r>
        <w:rPr>
          <w:rFonts w:cstheme="minorHAnsi"/>
        </w:rPr>
        <w:t>`</w:t>
      </w:r>
      <w:r>
        <w:rPr>
          <w:rFonts w:cstheme="minorHAnsi"/>
        </w:rPr>
        <w:tab/>
      </w:r>
      <w:r w:rsidRPr="00D34D9C">
        <w:rPr>
          <w:rFonts w:cstheme="minorHAnsi"/>
          <w:sz w:val="24"/>
          <w:szCs w:val="24"/>
        </w:rPr>
        <w:t xml:space="preserve">20. After some time, the system will restart automatically; sign in to DC01 with the </w:t>
      </w:r>
      <w:r>
        <w:rPr>
          <w:rFonts w:cstheme="minorHAnsi"/>
          <w:sz w:val="24"/>
          <w:szCs w:val="24"/>
        </w:rPr>
        <w:t xml:space="preserve"> </w:t>
      </w:r>
    </w:p>
    <w:p w14:paraId="2A40C940" w14:textId="7CC7D770" w:rsidR="00594396" w:rsidRDefault="00594396" w:rsidP="00594396">
      <w:pPr>
        <w:ind w:left="720"/>
        <w:rPr>
          <w:rFonts w:cstheme="minorHAnsi"/>
          <w:sz w:val="24"/>
          <w:szCs w:val="24"/>
        </w:rPr>
      </w:pPr>
      <w:r>
        <w:rPr>
          <w:rFonts w:cstheme="minorHAnsi"/>
          <w:sz w:val="24"/>
          <w:szCs w:val="24"/>
        </w:rPr>
        <w:lastRenderedPageBreak/>
        <w:t xml:space="preserve">        </w:t>
      </w:r>
      <w:proofErr w:type="gramStart"/>
      <w:r w:rsidRPr="00D34D9C">
        <w:rPr>
          <w:rFonts w:cstheme="minorHAnsi"/>
          <w:sz w:val="24"/>
          <w:szCs w:val="24"/>
        </w:rPr>
        <w:t>WIDGETLLC\Administrator account.</w:t>
      </w:r>
      <w:proofErr w:type="gramEnd"/>
    </w:p>
    <w:p w14:paraId="7D728B3C" w14:textId="77777777" w:rsidR="00594396" w:rsidRDefault="00594396" w:rsidP="00594396">
      <w:pPr>
        <w:rPr>
          <w:rFonts w:cstheme="minorHAnsi"/>
          <w:sz w:val="24"/>
          <w:szCs w:val="24"/>
        </w:rPr>
      </w:pPr>
    </w:p>
    <w:p w14:paraId="2E546D44" w14:textId="77777777" w:rsidR="00594396" w:rsidRPr="00594396" w:rsidRDefault="00594396" w:rsidP="00594396">
      <w:pPr>
        <w:rPr>
          <w:rFonts w:cstheme="minorHAnsi"/>
        </w:rPr>
      </w:pPr>
    </w:p>
    <w:p w14:paraId="03F79231" w14:textId="19CE969C" w:rsidR="00594396" w:rsidRDefault="00594396" w:rsidP="00594396">
      <w:pPr>
        <w:ind w:left="720" w:right="530"/>
        <w:rPr>
          <w:rFonts w:cstheme="minorHAnsi"/>
          <w:b/>
          <w:sz w:val="24"/>
          <w:szCs w:val="24"/>
        </w:rPr>
      </w:pPr>
      <w:r w:rsidRPr="00D34D9C">
        <w:rPr>
          <w:rFonts w:cstheme="minorHAnsi"/>
          <w:b/>
          <w:sz w:val="24"/>
          <w:szCs w:val="24"/>
        </w:rPr>
        <w:t>Task 5: Installing and Configuring the CLIENT01 Virtual Machine</w:t>
      </w:r>
    </w:p>
    <w:p w14:paraId="2574AEEC" w14:textId="77777777" w:rsidR="00594396" w:rsidRDefault="00594396" w:rsidP="00594396">
      <w:pPr>
        <w:ind w:left="720" w:right="530"/>
        <w:rPr>
          <w:rFonts w:cstheme="minorHAnsi"/>
          <w:b/>
          <w:sz w:val="24"/>
          <w:szCs w:val="24"/>
        </w:rPr>
      </w:pPr>
    </w:p>
    <w:p w14:paraId="08675BD2" w14:textId="77777777" w:rsidR="00594396" w:rsidRPr="00594396" w:rsidRDefault="00594396" w:rsidP="00594396">
      <w:pPr>
        <w:ind w:left="720" w:right="530"/>
        <w:rPr>
          <w:rFonts w:cstheme="minorHAnsi"/>
        </w:rPr>
      </w:pPr>
    </w:p>
    <w:p w14:paraId="4BA770FD" w14:textId="59B9BEFB" w:rsidR="005747EE" w:rsidRPr="005747EE" w:rsidRDefault="00A67E14" w:rsidP="005747EE">
      <w:pPr>
        <w:ind w:left="720" w:right="530"/>
        <w:rPr>
          <w:rFonts w:cstheme="minorHAnsi"/>
        </w:rPr>
      </w:pPr>
      <w:r w:rsidRPr="00A67E14">
        <w:rPr>
          <w:rFonts w:cstheme="minorHAnsi"/>
        </w:rPr>
        <w:t>To install and configure the CLIENT01 virtual machine, you can follow the simple steps as you used to install and configure the DC01 virtual machine.</w:t>
      </w:r>
    </w:p>
    <w:p w14:paraId="5CD5721E" w14:textId="59BE71EC" w:rsidR="005747EE" w:rsidRDefault="005747EE" w:rsidP="005747EE">
      <w:pPr>
        <w:pStyle w:val="ListParagraph"/>
        <w:ind w:left="1080" w:right="530" w:firstLine="0"/>
      </w:pPr>
    </w:p>
    <w:p w14:paraId="4BDDEA48" w14:textId="6949955A" w:rsidR="005747EE" w:rsidRDefault="00A67E14" w:rsidP="00A67E14">
      <w:pPr>
        <w:ind w:left="720" w:right="530"/>
      </w:pPr>
      <w:r w:rsidRPr="00A67E14">
        <w:t>1. 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p>
    <w:p w14:paraId="1B719D02" w14:textId="77777777" w:rsidR="005747EE" w:rsidRDefault="005747EE" w:rsidP="005747EE">
      <w:pPr>
        <w:pStyle w:val="ListParagraph"/>
        <w:ind w:left="1080" w:right="530" w:firstLine="0"/>
      </w:pPr>
    </w:p>
    <w:p w14:paraId="33314EFE" w14:textId="77777777" w:rsidR="00714587" w:rsidRDefault="00A67E14" w:rsidP="00A67E14">
      <w:pPr>
        <w:ind w:left="720"/>
        <w:rPr>
          <w:rFonts w:cstheme="minorHAnsi"/>
        </w:rPr>
      </w:pPr>
      <w:r w:rsidRPr="00A67E14">
        <w:rPr>
          <w:rFonts w:cstheme="minorHAnsi"/>
        </w:rPr>
        <w:t xml:space="preserve">2. Once you installed the CLIENT01 virtual machine with the preceding settings, configure the following TCP/IP settings: </w:t>
      </w:r>
    </w:p>
    <w:p w14:paraId="51A1B7DC" w14:textId="77777777" w:rsidR="00714587" w:rsidRDefault="00A67E14" w:rsidP="00A67E14">
      <w:pPr>
        <w:ind w:left="720"/>
        <w:rPr>
          <w:rFonts w:cstheme="minorHAnsi"/>
        </w:rPr>
      </w:pPr>
      <w:r w:rsidRPr="00A67E14">
        <w:rPr>
          <w:rFonts w:cstheme="minorHAnsi"/>
        </w:rPr>
        <w:t xml:space="preserve">IP address: 192.168.1.225 </w:t>
      </w:r>
    </w:p>
    <w:p w14:paraId="4C618C97" w14:textId="77777777" w:rsidR="00714587" w:rsidRDefault="00A67E14" w:rsidP="00A67E14">
      <w:pPr>
        <w:ind w:left="720"/>
        <w:rPr>
          <w:rFonts w:cstheme="minorHAnsi"/>
        </w:rPr>
      </w:pPr>
      <w:r w:rsidRPr="00A67E14">
        <w:rPr>
          <w:rFonts w:cstheme="minorHAnsi"/>
        </w:rPr>
        <w:t xml:space="preserve">Subnet mask: 255.255.255.0 </w:t>
      </w:r>
    </w:p>
    <w:p w14:paraId="2C5059E1" w14:textId="77777777" w:rsidR="00714587" w:rsidRDefault="00A67E14" w:rsidP="00A67E14">
      <w:pPr>
        <w:ind w:left="720"/>
        <w:rPr>
          <w:rFonts w:cstheme="minorHAnsi"/>
        </w:rPr>
      </w:pPr>
      <w:r w:rsidRPr="00A67E14">
        <w:rPr>
          <w:rFonts w:cstheme="minorHAnsi"/>
        </w:rPr>
        <w:t xml:space="preserve">Default gateway: 192.168.1.1 </w:t>
      </w:r>
    </w:p>
    <w:p w14:paraId="073336F5" w14:textId="2194E48E" w:rsidR="006834E6" w:rsidRPr="006834E6" w:rsidRDefault="00A67E14" w:rsidP="00A67E14">
      <w:pPr>
        <w:ind w:left="720"/>
        <w:rPr>
          <w:rFonts w:cstheme="minorHAnsi"/>
        </w:rPr>
      </w:pPr>
      <w:r w:rsidRPr="00A67E14">
        <w:rPr>
          <w:rFonts w:cstheme="minorHAnsi"/>
        </w:rPr>
        <w:t>Preferred DNS server: not set</w:t>
      </w:r>
    </w:p>
    <w:p w14:paraId="64170C98" w14:textId="28517115" w:rsidR="006834E6" w:rsidRPr="006834E6" w:rsidRDefault="00A67E14" w:rsidP="006834E6">
      <w:pPr>
        <w:pStyle w:val="BodyText"/>
        <w:kinsoku w:val="0"/>
        <w:overflowPunct w:val="0"/>
        <w:spacing w:before="27" w:line="247" w:lineRule="auto"/>
        <w:ind w:left="720" w:right="677"/>
        <w:rPr>
          <w:sz w:val="24"/>
          <w:szCs w:val="24"/>
        </w:rPr>
      </w:pPr>
      <w:r w:rsidRPr="00A67E14">
        <w:rPr>
          <w:sz w:val="24"/>
          <w:szCs w:val="24"/>
        </w:rPr>
        <w:t>3. Once you configured the preceding TCP/IP settings, open the System Properties dialog box, and click Change.</w:t>
      </w:r>
    </w:p>
    <w:p w14:paraId="71D4DD95" w14:textId="77777777" w:rsidR="00A67E14"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4. On the Computer Name/Domain Changes dialog box, in the Computer name text box, type CLIENT01.</w:t>
      </w:r>
    </w:p>
    <w:p w14:paraId="3B5E29A8" w14:textId="0E458056" w:rsidR="00DF31B2"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 xml:space="preserve">5. Select the Domain radio button in the Member of section, type </w:t>
      </w:r>
      <w:proofErr w:type="spellStart"/>
      <w:r w:rsidRPr="00A67E14">
        <w:rPr>
          <w:w w:val="105"/>
          <w:sz w:val="24"/>
          <w:szCs w:val="24"/>
        </w:rPr>
        <w:t>widgetllc.internal</w:t>
      </w:r>
      <w:proofErr w:type="spellEnd"/>
      <w:r w:rsidRPr="00A67E14">
        <w:rPr>
          <w:w w:val="105"/>
          <w:sz w:val="24"/>
          <w:szCs w:val="24"/>
        </w:rPr>
        <w:t>, and then click OK.</w:t>
      </w:r>
    </w:p>
    <w:p w14:paraId="75A78331" w14:textId="7AC954B0"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6. On the Windows Security dialog box, provide the credentials of the DC01 server, and restart the CLIENT01 virtual machine.</w:t>
      </w:r>
    </w:p>
    <w:p w14:paraId="1B7B22BE" w14:textId="706E8475"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7. Sign in to CLIENT01 with the Administrator account password: J388ica*.</w:t>
      </w:r>
    </w:p>
    <w:p w14:paraId="6E004948" w14:textId="0E8BEE9A"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8. Shut down the CLIENT01 virtual machine.</w:t>
      </w:r>
    </w:p>
    <w:p w14:paraId="39B5D6DC" w14:textId="1CB2D24B"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Note:</w:t>
      </w:r>
      <w:r w:rsidR="0032775A">
        <w:rPr>
          <w:w w:val="105"/>
          <w:sz w:val="24"/>
          <w:szCs w:val="24"/>
        </w:rPr>
        <w:t xml:space="preserve"> </w:t>
      </w:r>
      <w:r w:rsidRPr="00714587">
        <w:rPr>
          <w:w w:val="105"/>
          <w:sz w:val="24"/>
          <w:szCs w:val="24"/>
        </w:rPr>
        <w:t>the above procedure can be used to install any other Client machines in the lab environment with changes made to each IP Address.</w:t>
      </w:r>
    </w:p>
    <w:p w14:paraId="45AF5C6B" w14:textId="7B6058CF"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Task 6: Installing a login script to the DC01 domain Controller</w:t>
      </w:r>
    </w:p>
    <w:p w14:paraId="4E1486BB" w14:textId="46A7F1C2"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A generic login script from Microsoft will be utilised in this Lab testing environment.</w:t>
      </w:r>
    </w:p>
    <w:p w14:paraId="13DF8ABD" w14:textId="701DA255"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The login script is found in the C:\Windows\SYSVOL\widgetllc.internal\scripts folder and replicated to the C:\Windows\SYSVOL\Domain\scripts folder</w:t>
      </w:r>
    </w:p>
    <w:p w14:paraId="4B9E8F6D" w14:textId="4EEF5461"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 xml:space="preserve">Testing continued over several days with more positive results than </w:t>
      </w:r>
      <w:r w:rsidR="0032775A" w:rsidRPr="00714587">
        <w:rPr>
          <w:w w:val="105"/>
          <w:sz w:val="24"/>
          <w:szCs w:val="24"/>
        </w:rPr>
        <w:t>negative with</w:t>
      </w:r>
      <w:r w:rsidRPr="00714587">
        <w:rPr>
          <w:w w:val="105"/>
          <w:sz w:val="24"/>
          <w:szCs w:val="24"/>
        </w:rPr>
        <w:t xml:space="preserve"> the procedure being one of the easiest processes so far in this project.</w:t>
      </w:r>
      <w:r w:rsidR="0032775A">
        <w:rPr>
          <w:w w:val="105"/>
          <w:sz w:val="24"/>
          <w:szCs w:val="24"/>
        </w:rPr>
        <w:br/>
      </w:r>
    </w:p>
    <w:p w14:paraId="4BAB789E" w14:textId="4F8F5418" w:rsidR="00714587" w:rsidRDefault="00714587" w:rsidP="00714587">
      <w:pPr>
        <w:pStyle w:val="BodyText"/>
        <w:kinsoku w:val="0"/>
        <w:overflowPunct w:val="0"/>
        <w:spacing w:before="27" w:line="247" w:lineRule="auto"/>
        <w:ind w:left="720" w:right="677"/>
        <w:rPr>
          <w:b/>
          <w:w w:val="105"/>
          <w:sz w:val="24"/>
          <w:szCs w:val="24"/>
        </w:rPr>
      </w:pPr>
      <w:proofErr w:type="gramStart"/>
      <w:r w:rsidRPr="00714587">
        <w:rPr>
          <w:b/>
          <w:w w:val="105"/>
          <w:sz w:val="24"/>
          <w:szCs w:val="24"/>
        </w:rPr>
        <w:t>Task 7.</w:t>
      </w:r>
      <w:proofErr w:type="gramEnd"/>
      <w:r w:rsidRPr="00714587">
        <w:rPr>
          <w:b/>
          <w:w w:val="105"/>
          <w:sz w:val="24"/>
          <w:szCs w:val="24"/>
        </w:rPr>
        <w:t xml:space="preserve"> Invite several users to test the new login process</w:t>
      </w:r>
    </w:p>
    <w:p w14:paraId="7E50452F" w14:textId="4E84F96F" w:rsidR="00714587" w:rsidRDefault="0032775A" w:rsidP="00714587">
      <w:pPr>
        <w:pStyle w:val="BodyText"/>
        <w:kinsoku w:val="0"/>
        <w:overflowPunct w:val="0"/>
        <w:spacing w:before="27" w:line="247" w:lineRule="auto"/>
        <w:ind w:left="720" w:right="677"/>
        <w:rPr>
          <w:w w:val="105"/>
          <w:sz w:val="24"/>
          <w:szCs w:val="24"/>
        </w:rPr>
      </w:pPr>
      <w:r>
        <w:rPr>
          <w:w w:val="105"/>
          <w:sz w:val="24"/>
          <w:szCs w:val="24"/>
        </w:rPr>
        <w:br/>
      </w:r>
      <w:r w:rsidR="00714587" w:rsidRPr="00714587">
        <w:rPr>
          <w:w w:val="105"/>
          <w:sz w:val="24"/>
          <w:szCs w:val="24"/>
        </w:rPr>
        <w:t>5 users were randomly selected to participate in testing procedures and invited to go through the process.</w:t>
      </w:r>
    </w:p>
    <w:p w14:paraId="4C0263B2" w14:textId="2244DA52" w:rsidR="00714587" w:rsidRDefault="00714587" w:rsidP="00714587">
      <w:pPr>
        <w:pStyle w:val="BodyText"/>
        <w:numPr>
          <w:ilvl w:val="0"/>
          <w:numId w:val="89"/>
        </w:numPr>
        <w:kinsoku w:val="0"/>
        <w:overflowPunct w:val="0"/>
        <w:spacing w:before="27" w:line="247" w:lineRule="auto"/>
        <w:ind w:right="677"/>
        <w:rPr>
          <w:w w:val="105"/>
          <w:sz w:val="24"/>
          <w:szCs w:val="24"/>
        </w:rPr>
      </w:pPr>
      <w:proofErr w:type="gramStart"/>
      <w:r w:rsidRPr="00714587">
        <w:rPr>
          <w:w w:val="105"/>
          <w:sz w:val="24"/>
          <w:szCs w:val="24"/>
        </w:rPr>
        <w:t>A ten</w:t>
      </w:r>
      <w:proofErr w:type="gramEnd"/>
      <w:r w:rsidRPr="00714587">
        <w:rPr>
          <w:w w:val="105"/>
          <w:sz w:val="24"/>
          <w:szCs w:val="24"/>
        </w:rPr>
        <w:t xml:space="preserve"> minute explanation and user documentation was given to all 5 users.</w:t>
      </w:r>
    </w:p>
    <w:p w14:paraId="2BACE11D" w14:textId="7805AE05" w:rsidR="00714587" w:rsidRDefault="00714587" w:rsidP="00714587">
      <w:pPr>
        <w:pStyle w:val="BodyText"/>
        <w:numPr>
          <w:ilvl w:val="0"/>
          <w:numId w:val="89"/>
        </w:numPr>
        <w:kinsoku w:val="0"/>
        <w:overflowPunct w:val="0"/>
        <w:spacing w:before="27" w:line="247" w:lineRule="auto"/>
        <w:ind w:right="677"/>
        <w:rPr>
          <w:w w:val="105"/>
          <w:sz w:val="24"/>
          <w:szCs w:val="24"/>
        </w:rPr>
      </w:pPr>
      <w:r w:rsidRPr="00714587">
        <w:rPr>
          <w:w w:val="105"/>
          <w:sz w:val="24"/>
          <w:szCs w:val="24"/>
        </w:rPr>
        <w:t>1 user required further explanation for the vision impaired login process</w:t>
      </w:r>
    </w:p>
    <w:p w14:paraId="48802B30" w14:textId="4BA3A85E" w:rsidR="00714587" w:rsidRPr="00714587" w:rsidRDefault="00714587" w:rsidP="00714587">
      <w:pPr>
        <w:pStyle w:val="BodyText"/>
        <w:kinsoku w:val="0"/>
        <w:overflowPunct w:val="0"/>
        <w:spacing w:before="27" w:line="247" w:lineRule="auto"/>
        <w:ind w:left="720" w:right="677"/>
        <w:rPr>
          <w:w w:val="105"/>
          <w:sz w:val="24"/>
          <w:szCs w:val="24"/>
        </w:rPr>
      </w:pPr>
      <w:r w:rsidRPr="00714587">
        <w:rPr>
          <w:w w:val="105"/>
          <w:sz w:val="24"/>
          <w:szCs w:val="24"/>
        </w:rPr>
        <w:t>3. All 5 selected users progressed through the testing phase without any issues</w:t>
      </w:r>
      <w:r>
        <w:rPr>
          <w:w w:val="105"/>
          <w:sz w:val="24"/>
          <w:szCs w:val="24"/>
        </w:rPr>
        <w:t>.</w:t>
      </w:r>
    </w:p>
    <w:p w14:paraId="6A3F5B9D" w14:textId="77777777" w:rsidR="00DF7413" w:rsidRDefault="00DF7413" w:rsidP="00DF7413">
      <w:pPr>
        <w:tabs>
          <w:tab w:val="left" w:pos="3445"/>
        </w:tabs>
        <w:kinsoku w:val="0"/>
        <w:overflowPunct w:val="0"/>
        <w:ind w:firstLine="567"/>
        <w:rPr>
          <w:w w:val="105"/>
          <w:sz w:val="28"/>
          <w:szCs w:val="28"/>
        </w:rPr>
      </w:pPr>
    </w:p>
    <w:p w14:paraId="4F6621FA" w14:textId="77777777" w:rsidR="00604E5A" w:rsidRDefault="00604E5A">
      <w:pPr>
        <w:pStyle w:val="BodyText"/>
        <w:kinsoku w:val="0"/>
        <w:overflowPunct w:val="0"/>
        <w:spacing w:line="247" w:lineRule="auto"/>
        <w:ind w:left="1059" w:right="677"/>
        <w:jc w:val="center"/>
        <w:rPr>
          <w:w w:val="105"/>
        </w:rPr>
      </w:pPr>
      <w:bookmarkStart w:id="10" w:name="Exercise_04:_Installing_and_Configuring_"/>
      <w:bookmarkStart w:id="11" w:name="_bookmark27"/>
      <w:bookmarkEnd w:id="10"/>
      <w:bookmarkEnd w:id="11"/>
    </w:p>
    <w:p w14:paraId="1C3247AB" w14:textId="77777777" w:rsidR="00604E5A" w:rsidRDefault="00604E5A">
      <w:pPr>
        <w:pStyle w:val="BodyText"/>
        <w:kinsoku w:val="0"/>
        <w:overflowPunct w:val="0"/>
        <w:spacing w:line="247" w:lineRule="auto"/>
        <w:ind w:left="1059" w:right="677"/>
        <w:jc w:val="center"/>
        <w:rPr>
          <w:w w:val="105"/>
        </w:rPr>
      </w:pPr>
    </w:p>
    <w:p w14:paraId="4FF42869" w14:textId="77777777" w:rsidR="00604E5A" w:rsidRDefault="00604E5A">
      <w:pPr>
        <w:pStyle w:val="BodyText"/>
        <w:kinsoku w:val="0"/>
        <w:overflowPunct w:val="0"/>
        <w:spacing w:line="247" w:lineRule="auto"/>
        <w:ind w:left="1059" w:right="677"/>
        <w:jc w:val="center"/>
        <w:rPr>
          <w:w w:val="105"/>
        </w:rPr>
      </w:pPr>
    </w:p>
    <w:p w14:paraId="64BF344F" w14:textId="77777777" w:rsidR="00604E5A" w:rsidRDefault="00604E5A">
      <w:pPr>
        <w:pStyle w:val="BodyText"/>
        <w:kinsoku w:val="0"/>
        <w:overflowPunct w:val="0"/>
        <w:spacing w:line="247" w:lineRule="auto"/>
        <w:ind w:left="1059" w:right="677"/>
        <w:jc w:val="center"/>
        <w:rPr>
          <w:w w:val="105"/>
        </w:rPr>
      </w:pPr>
    </w:p>
    <w:p w14:paraId="1646B7AF" w14:textId="77777777" w:rsidR="00604E5A" w:rsidRDefault="00604E5A">
      <w:pPr>
        <w:pStyle w:val="BodyText"/>
        <w:kinsoku w:val="0"/>
        <w:overflowPunct w:val="0"/>
        <w:spacing w:line="247" w:lineRule="auto"/>
        <w:ind w:left="1059" w:right="677"/>
        <w:jc w:val="center"/>
        <w:rPr>
          <w:w w:val="105"/>
        </w:rPr>
      </w:pPr>
    </w:p>
    <w:p w14:paraId="7E10ABBD" w14:textId="77777777" w:rsidR="00F3276F" w:rsidRPr="00B96B32" w:rsidRDefault="00F3276F" w:rsidP="00604E5A">
      <w:pPr>
        <w:pStyle w:val="Heading1"/>
        <w:jc w:val="left"/>
        <w:rPr>
          <w:w w:val="105"/>
          <w:sz w:val="24"/>
          <w:szCs w:val="24"/>
          <w:u w:val="single"/>
        </w:rPr>
      </w:pPr>
    </w:p>
    <w:p w14:paraId="586BF1BE" w14:textId="77777777" w:rsidR="00F3276F" w:rsidRPr="00B96B32" w:rsidRDefault="00604E5A" w:rsidP="00B96B32">
      <w:pPr>
        <w:pStyle w:val="Heading3"/>
        <w:rPr>
          <w:w w:val="105"/>
          <w:sz w:val="24"/>
          <w:szCs w:val="24"/>
        </w:rPr>
      </w:pPr>
      <w:bookmarkStart w:id="12" w:name="_Toc101091427"/>
      <w:r w:rsidRPr="00B96B32">
        <w:rPr>
          <w:w w:val="105"/>
          <w:sz w:val="24"/>
          <w:szCs w:val="24"/>
        </w:rPr>
        <w:t>References</w:t>
      </w:r>
      <w:bookmarkEnd w:id="12"/>
    </w:p>
    <w:p w14:paraId="0AD2D2E3" w14:textId="77777777" w:rsidR="00F3276F" w:rsidRPr="00F3276F" w:rsidRDefault="00F3276F" w:rsidP="00604E5A">
      <w:pPr>
        <w:pStyle w:val="Heading1"/>
        <w:jc w:val="left"/>
        <w:rPr>
          <w:w w:val="105"/>
          <w:sz w:val="24"/>
          <w:szCs w:val="24"/>
        </w:rPr>
      </w:pPr>
    </w:p>
    <w:p w14:paraId="6C17EC3F" w14:textId="77777777" w:rsidR="00341576" w:rsidRPr="00341576" w:rsidRDefault="00F3276F" w:rsidP="00341576">
      <w:pPr>
        <w:pStyle w:val="EndNoteBibliography"/>
        <w:ind w:left="720" w:hanging="720"/>
      </w:pPr>
      <w:r w:rsidRPr="00F3276F">
        <w:rPr>
          <w:w w:val="105"/>
          <w:sz w:val="24"/>
          <w:szCs w:val="24"/>
        </w:rPr>
        <w:fldChar w:fldCharType="begin"/>
      </w:r>
      <w:r w:rsidRPr="00F3276F">
        <w:rPr>
          <w:w w:val="105"/>
          <w:sz w:val="24"/>
          <w:szCs w:val="24"/>
        </w:rPr>
        <w:instrText xml:space="preserve"> ADDIN EN.REFLIST </w:instrText>
      </w:r>
      <w:r w:rsidRPr="00F3276F">
        <w:rPr>
          <w:w w:val="105"/>
          <w:sz w:val="24"/>
          <w:szCs w:val="24"/>
        </w:rPr>
        <w:fldChar w:fldCharType="separate"/>
      </w:r>
      <w:r w:rsidR="00341576" w:rsidRPr="00341576">
        <w:t xml:space="preserve">Mark, H. G. (2016). Installing and Configuring Windows Server 2016. </w:t>
      </w:r>
    </w:p>
    <w:p w14:paraId="60557BE1" w14:textId="77777777" w:rsidR="00341576" w:rsidRPr="00341576" w:rsidRDefault="00341576" w:rsidP="00341576">
      <w:pPr>
        <w:pStyle w:val="EndNoteBibliography"/>
      </w:pPr>
    </w:p>
    <w:p w14:paraId="7ADF0DF1" w14:textId="6CCF1B41" w:rsidR="00604E5A" w:rsidRDefault="00F3276F" w:rsidP="00B96B32">
      <w:pPr>
        <w:pStyle w:val="Heading1"/>
        <w:rPr>
          <w:w w:val="105"/>
        </w:rPr>
      </w:pPr>
      <w:r w:rsidRPr="00F3276F">
        <w:rPr>
          <w:w w:val="105"/>
          <w:sz w:val="24"/>
          <w:szCs w:val="24"/>
        </w:rPr>
        <w:fldChar w:fldCharType="end"/>
      </w:r>
    </w:p>
    <w:sectPr w:rsidR="00604E5A" w:rsidSect="00A67E14">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34&lt;/item&gt;&lt;/record-ids&gt;&lt;/item&gt;&lt;/Libraries&gt;"/>
  </w:docVars>
  <w:rsids>
    <w:rsidRoot w:val="00C6303C"/>
    <w:rsid w:val="0005638B"/>
    <w:rsid w:val="000D4538"/>
    <w:rsid w:val="00147E53"/>
    <w:rsid w:val="00286B4C"/>
    <w:rsid w:val="0032775A"/>
    <w:rsid w:val="00341576"/>
    <w:rsid w:val="00366FF9"/>
    <w:rsid w:val="00393F79"/>
    <w:rsid w:val="005469BB"/>
    <w:rsid w:val="005747EE"/>
    <w:rsid w:val="00594396"/>
    <w:rsid w:val="00595354"/>
    <w:rsid w:val="00604E5A"/>
    <w:rsid w:val="00616AAF"/>
    <w:rsid w:val="006834E6"/>
    <w:rsid w:val="00714587"/>
    <w:rsid w:val="007F2B8A"/>
    <w:rsid w:val="00876DD9"/>
    <w:rsid w:val="008931DA"/>
    <w:rsid w:val="008C3A16"/>
    <w:rsid w:val="00A22902"/>
    <w:rsid w:val="00A67E14"/>
    <w:rsid w:val="00B65A65"/>
    <w:rsid w:val="00B96B32"/>
    <w:rsid w:val="00BB4375"/>
    <w:rsid w:val="00C6303C"/>
    <w:rsid w:val="00CA4133"/>
    <w:rsid w:val="00CD53F3"/>
    <w:rsid w:val="00DF31B2"/>
    <w:rsid w:val="00DF7413"/>
    <w:rsid w:val="00F327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5E4638"/>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pPr>
      <w:ind w:left="1056" w:right="677"/>
      <w:jc w:val="center"/>
      <w:outlineLvl w:val="0"/>
    </w:pPr>
    <w:rPr>
      <w:b/>
      <w:bCs/>
      <w:sz w:val="40"/>
      <w:szCs w:val="40"/>
    </w:rPr>
  </w:style>
  <w:style w:type="paragraph" w:styleId="Heading2">
    <w:name w:val="heading 2"/>
    <w:basedOn w:val="Normal"/>
    <w:next w:val="Normal"/>
    <w:link w:val="Heading2Char"/>
    <w:uiPriority w:val="1"/>
    <w:qFormat/>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Pr>
      <w:sz w:val="28"/>
      <w:szCs w:val="28"/>
    </w:rPr>
  </w:style>
  <w:style w:type="character" w:customStyle="1" w:styleId="BodyTextChar">
    <w:name w:val="Body Text Char"/>
    <w:basedOn w:val="DefaultParagraphFont"/>
    <w:link w:val="BodyText"/>
    <w:uiPriority w:val="99"/>
    <w:semiHidden/>
    <w:rPr>
      <w:rFonts w:ascii="Times New Roman" w:hAnsi="Times New Roman" w:cs="Times New Roman"/>
    </w:rPr>
  </w:style>
  <w:style w:type="paragraph" w:styleId="ListParagraph">
    <w:name w:val="List Paragraph"/>
    <w:basedOn w:val="Normal"/>
    <w:uiPriority w:val="1"/>
    <w:qFormat/>
    <w:pPr>
      <w:spacing w:before="9"/>
      <w:ind w:left="2964" w:hanging="550"/>
    </w:pPr>
    <w:rPr>
      <w:sz w:val="24"/>
      <w:szCs w:val="24"/>
    </w:rPr>
  </w:style>
  <w:style w:type="paragraph" w:customStyle="1" w:styleId="TableParagraph">
    <w:name w:val="Table Paragraph"/>
    <w:basedOn w:val="Normal"/>
    <w:uiPriority w:val="1"/>
    <w:qFormat/>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widowControl/>
      <w:autoSpaceDE/>
      <w:autoSpaceDN/>
      <w:adjustRightInd/>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val="0"/>
      <w:bCs w:val="0"/>
      <w:i w:val="0"/>
      <w:iCs w:val="0"/>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val="0"/>
      <w:bCs w:val="0"/>
      <w:i w:val="0"/>
      <w:iCs w:val="0"/>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widowControl/>
      <w:autoSpaceDE/>
      <w:autoSpaceDN/>
      <w:adjustRightInd/>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widowControl/>
      <w:autoSpaceDE/>
      <w:autoSpaceDN/>
      <w:adjustRightInd/>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widowControl/>
      <w:autoSpaceDE/>
      <w:autoSpaceDN/>
      <w:adjustRightInd/>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widowControl/>
      <w:autoSpaceDE/>
      <w:autoSpaceDN/>
      <w:adjustRightInd/>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widowControl/>
      <w:autoSpaceDE/>
      <w:autoSpaceDN/>
      <w:adjustRightInd/>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widowControl/>
      <w:autoSpaceDE/>
      <w:autoSpaceDN/>
      <w:adjustRightInd/>
      <w:spacing w:after="100" w:line="276" w:lineRule="auto"/>
      <w:ind w:left="1760"/>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pPr>
      <w:ind w:left="1056" w:right="677"/>
      <w:jc w:val="center"/>
      <w:outlineLvl w:val="0"/>
    </w:pPr>
    <w:rPr>
      <w:b/>
      <w:bCs/>
      <w:sz w:val="40"/>
      <w:szCs w:val="40"/>
    </w:rPr>
  </w:style>
  <w:style w:type="paragraph" w:styleId="Heading2">
    <w:name w:val="heading 2"/>
    <w:basedOn w:val="Normal"/>
    <w:next w:val="Normal"/>
    <w:link w:val="Heading2Char"/>
    <w:uiPriority w:val="1"/>
    <w:qFormat/>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Pr>
      <w:sz w:val="28"/>
      <w:szCs w:val="28"/>
    </w:rPr>
  </w:style>
  <w:style w:type="character" w:customStyle="1" w:styleId="BodyTextChar">
    <w:name w:val="Body Text Char"/>
    <w:basedOn w:val="DefaultParagraphFont"/>
    <w:link w:val="BodyText"/>
    <w:uiPriority w:val="99"/>
    <w:semiHidden/>
    <w:rPr>
      <w:rFonts w:ascii="Times New Roman" w:hAnsi="Times New Roman" w:cs="Times New Roman"/>
    </w:rPr>
  </w:style>
  <w:style w:type="paragraph" w:styleId="ListParagraph">
    <w:name w:val="List Paragraph"/>
    <w:basedOn w:val="Normal"/>
    <w:uiPriority w:val="1"/>
    <w:qFormat/>
    <w:pPr>
      <w:spacing w:before="9"/>
      <w:ind w:left="2964" w:hanging="550"/>
    </w:pPr>
    <w:rPr>
      <w:sz w:val="24"/>
      <w:szCs w:val="24"/>
    </w:rPr>
  </w:style>
  <w:style w:type="paragraph" w:customStyle="1" w:styleId="TableParagraph">
    <w:name w:val="Table Paragraph"/>
    <w:basedOn w:val="Normal"/>
    <w:uiPriority w:val="1"/>
    <w:qFormat/>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widowControl/>
      <w:autoSpaceDE/>
      <w:autoSpaceDN/>
      <w:adjustRightInd/>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val="0"/>
      <w:bCs w:val="0"/>
      <w:i w:val="0"/>
      <w:iCs w:val="0"/>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val="0"/>
      <w:bCs w:val="0"/>
      <w:i w:val="0"/>
      <w:iCs w:val="0"/>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widowControl/>
      <w:autoSpaceDE/>
      <w:autoSpaceDN/>
      <w:adjustRightInd/>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widowControl/>
      <w:autoSpaceDE/>
      <w:autoSpaceDN/>
      <w:adjustRightInd/>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widowControl/>
      <w:autoSpaceDE/>
      <w:autoSpaceDN/>
      <w:adjustRightInd/>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widowControl/>
      <w:autoSpaceDE/>
      <w:autoSpaceDN/>
      <w:adjustRightInd/>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widowControl/>
      <w:autoSpaceDE/>
      <w:autoSpaceDN/>
      <w:adjustRightInd/>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widowControl/>
      <w:autoSpaceDE/>
      <w:autoSpaceDN/>
      <w:adjustRightInd/>
      <w:spacing w:after="100" w:line="276" w:lineRule="auto"/>
      <w:ind w:left="1760"/>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2D00C-A550-4C4C-BCB8-718F9134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14083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creator>K.G Mark</dc:creator>
  <cp:lastModifiedBy>Ray Parker</cp:lastModifiedBy>
  <cp:revision>6</cp:revision>
  <cp:lastPrinted>2022-04-12T10:01:00Z</cp:lastPrinted>
  <dcterms:created xsi:type="dcterms:W3CDTF">2022-04-17T01:45:00Z</dcterms:created>
  <dcterms:modified xsi:type="dcterms:W3CDTF">2022-04-17T03:12:00Z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
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FF9" w:rsidRDefault="00366FF9" w:rsidP="00366FF9">
      <w:pPr>
        <w:pStyle w:val="BodyText"/>
        <w:kinsoku w:val="0"/>
        <w:overflowPunct w:val="0"/>
        <w:spacing w:line="1527" w:lineRule="exact"/>
        <w:jc w:val="center"/>
        <w:rPr>
          <w:rFonts w:ascii="Arial" w:hAnsi="Arial" w:cs="Arial"/>
          <w:color w:val="150303"/>
          <w:w w:val="105"/>
          <w:sz w:val="96"/>
          <w:szCs w:val="96"/>
        </w:rPr>
      </w:pPr>
    </w:p>
    <w:p w:rsidR="00B96B32" w:rsidRDefault="00A16EA8" w:rsidP="00366FF9">
      <w:pPr>
        <w:pStyle w:val="BodyText"/>
        <w:kinsoku w:val="0"/>
        <w:overflowPunct w:val="0"/>
        <w:spacing w:line="1527" w:lineRule="exact"/>
        <w:jc w:val="center"/>
        <w:rPr>
          <w:rFonts w:ascii="Arial" w:hAnsi="Arial" w:cs="Arial"/>
          <w:color w:val="150303"/>
          <w:w w:val="105"/>
          <w:sz w:val="56"/>
          <w:szCs w:val="56"/>
        </w:rPr>
      </w:pPr>
      <w:r>
        <w:rPr>
          <w:noProof/>
          <w:sz w:val="56"/>
          <w:szCs w:val="56"/>
        </w:rPr>
        <w:pict>
          <v:shapetype id="_x0000_t202" coordsize="21600,21600" o:spt="202" path="m,l,21600r21600,l21600,xe">
            <v:stroke joinstyle="miter"/>
            <v:path gradientshapeok="t" o:connecttype="rect"/>
          </v:shapetype>
          <v:shape id="Text Box 5" o:spid="_x0000_s1026" type="#_x0000_t202" style="position:absolute;left:0;text-align:left;margin-left:229.65pt;margin-top:750.35pt;width:5.05pt;height:12.95pt;z-index:-25177548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" o:allowincell="f" filled="f" stroked="f">
            <v:textbox inset="0,0,0,0">
              <w:txbxContent>
                <w:p w:rsidR="00A22902" w:rsidRDefault="00A22902">
                  <w:pPr>
                    <w:pStyle w:val="BodyText"/>
                    <w:kinsoku w:val="0"/>
                    <w:overflowPunct w:val="0"/>
                    <w:spacing w:line="258" w:lineRule="exact"/>
                    <w:rPr>
                      <w:rFonts w:ascii="Arial" w:hAnsi="Arial" w:cs="Arial"/>
                      <w:color w:val="C1AFB3"/>
                      <w:w w:val="50"/>
                      <w:sz w:val="23"/>
                      <w:szCs w:val="23"/>
                    </w:rPr>
                  </w:pPr>
                  <w:r>
                    <w:rPr>
                      <w:rFonts w:ascii="Arial" w:hAnsi="Arial" w:cs="Arial"/>
                      <w:color w:val="C1AFB3"/>
                      <w:w w:val="50"/>
                      <w:sz w:val="23"/>
                      <w:szCs w:val="23"/>
                    </w:rPr>
                    <w:t>...</w:t>
                  </w:r>
                </w:p>
              </w:txbxContent>
            </v:textbox>
            <w10:wrap anchorx="page" anchory="page"/>
          </v:shape>
        </w:pict>
      </w:r>
      <w:r>
        <w:rPr>
          <w:noProof/>
          <w:sz w:val="56"/>
          <w:szCs w:val="56"/>
        </w:rPr>
        <w:pict>
          <v:shape id="Text Box 7" o:spid="_x0000_s1027" type="#_x0000_t202" style="position:absolute;left:0;text-align:left;margin-left:307.55pt;margin-top:770.7pt;width:10.75pt;height:6.15pt;z-index:-2517734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dUIrwIAALA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B1A0AC"/>
                      <w:w w:val="600"/>
                      <w:sz w:val="11"/>
                      <w:szCs w:val="11"/>
                    </w:rPr>
                  </w:pPr>
                  <w:r>
                    <w:rPr>
                      <w:color w:val="B1A0AC"/>
                      <w:w w:val="600"/>
                      <w:sz w:val="11"/>
                      <w:szCs w:val="11"/>
                    </w:rPr>
                    <w:t>.</w:t>
                  </w:r>
                </w:p>
              </w:txbxContent>
            </v:textbox>
            <w10:wrap anchorx="page" anchory="page"/>
          </v:shape>
        </w:pict>
      </w:r>
      <w:r>
        <w:rPr>
          <w:noProof/>
          <w:sz w:val="56"/>
          <w:szCs w:val="56"/>
        </w:rPr>
        <w:pict>
          <v:shape id="Text Box 8" o:spid="_x0000_s1028" type="#_x0000_t202" style="position:absolute;left:0;text-align:left;margin-left:208.8pt;margin-top:770.7pt;width:16.1pt;height:6.15pt;z-index:-2517724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" o:allowincell="f" filled="f" stroked="f">
            <v:textbox inset="0,0,0,0">
              <w:txbxContent>
                <w:p w:rsidR="00A22902" w:rsidRDefault="00A22902">
                  <w:pPr>
                    <w:pStyle w:val="BodyText"/>
                    <w:kinsoku w:val="0"/>
                    <w:overflowPunct w:val="0"/>
                    <w:spacing w:line="122" w:lineRule="exact"/>
                    <w:rPr>
                      <w:color w:val="C1AFB3"/>
                      <w:w w:val="85"/>
                      <w:sz w:val="11"/>
                      <w:szCs w:val="11"/>
                    </w:rPr>
                  </w:pPr>
                  <w:r>
                    <w:rPr>
                      <w:color w:val="A59099"/>
                      <w:w w:val="85"/>
                      <w:sz w:val="11"/>
                      <w:szCs w:val="11"/>
                    </w:rPr>
                    <w:t xml:space="preserve">.__ </w:t>
                  </w:r>
                  <w:r>
                    <w:rPr>
                      <w:color w:val="C1AFB3"/>
                      <w:w w:val="85"/>
                      <w:sz w:val="11"/>
                      <w:szCs w:val="11"/>
                    </w:rPr>
                    <w:t>.. .,</w:t>
                  </w:r>
                </w:p>
              </w:txbxContent>
            </v:textbox>
            <w10:wrap anchorx="page" anchory="page"/>
          </v:shape>
        </w:pict>
      </w:r>
      <w:r>
        <w:rPr>
          <w:noProof/>
          <w:sz w:val="56"/>
          <w:szCs w:val="56"/>
        </w:rPr>
        <w:pict>
          <v:shape id="Text Box 9" o:spid="_x0000_s1029" type="#_x0000_t202" style="position:absolute;left:0;text-align:left;margin-left:317.1pt;margin-top:770.7pt;width:10.75pt;height:6.15pt;z-index:-2517713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" o:allowincell="f" filled="f" stroked="f">
            <v:textbox inset="0,0,0,0">
              <w:txbxContent>
                <w:p w:rsidR="00A22902" w:rsidRDefault="00A22902">
                  <w:pPr>
                    <w:pStyle w:val="BodyText"/>
                    <w:kinsoku w:val="0"/>
                    <w:overflowPunct w:val="0"/>
                    <w:spacing w:line="122" w:lineRule="exact"/>
                    <w:rPr>
                      <w:color w:val="C1AFB3"/>
                      <w:w w:val="600"/>
                      <w:sz w:val="11"/>
                      <w:szCs w:val="11"/>
                    </w:rPr>
                  </w:pPr>
                  <w:r>
                    <w:rPr>
                      <w:color w:val="C1AFB3"/>
                      <w:w w:val="600"/>
                      <w:sz w:val="11"/>
                      <w:szCs w:val="11"/>
                    </w:rPr>
                    <w:t>.</w:t>
                  </w:r>
                </w:p>
              </w:txbxContent>
            </v:textbox>
            <w10:wrap anchorx="page" anchory="page"/>
          </v:shape>
        </w:pict>
      </w:r>
      <w:r w:rsidR="00366FF9" w:rsidRPr="00366FF9">
        <w:rPr>
          <w:rFonts w:ascii="Arial" w:hAnsi="Arial" w:cs="Arial"/>
          <w:color w:val="150303"/>
          <w:w w:val="105"/>
          <w:sz w:val="56"/>
          <w:szCs w:val="56"/>
        </w:rPr>
        <w:t xml:space="preserve">Assessment 3 </w:t>
      </w:r>
    </w:p>
    <w:p w:rsidR="00A6602D" w:rsidRDefault="00A6602D" w:rsidP="00366FF9">
      <w:pPr>
        <w:pStyle w:val="BodyText"/>
        <w:kinsoku w:val="0"/>
        <w:overflowPunct w:val="0"/>
        <w:spacing w:line="1527" w:lineRule="exact"/>
        <w:jc w:val="center"/>
        <w:rPr>
          <w:rFonts w:ascii="Arial" w:hAnsi="Arial" w:cs="Arial"/>
          <w:color w:val="150303"/>
          <w:w w:val="105"/>
          <w:sz w:val="56"/>
          <w:szCs w:val="56"/>
        </w:rPr>
      </w:pPr>
    </w:p>
    <w:p w:rsidR="00DF31B2" w:rsidRPr="00366FF9" w:rsidRDefault="00A409EC" w:rsidP="00A6602D">
      <w:pPr>
        <w:pStyle w:val="BodyText"/>
        <w:kinsoku w:val="0"/>
        <w:overflowPunct w:val="0"/>
        <w:spacing w:line="276" w:lineRule="auto"/>
        <w:jc w:val="center"/>
        <w:rPr>
          <w:rFonts w:ascii="Arial" w:hAnsi="Arial" w:cs="Arial"/>
          <w:color w:val="150303"/>
          <w:w w:val="105"/>
          <w:sz w:val="56"/>
          <w:szCs w:val="56"/>
        </w:rPr>
      </w:pPr>
      <w:r>
        <w:rPr>
          <w:rFonts w:ascii="Arial" w:hAnsi="Arial" w:cs="Arial"/>
          <w:color w:val="150303"/>
          <w:w w:val="105"/>
          <w:sz w:val="56"/>
          <w:szCs w:val="56"/>
        </w:rPr>
        <w:t>Prototype</w:t>
      </w: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spacing w:line="1527" w:lineRule="exact"/>
        <w:jc w:val="center"/>
        <w:rPr>
          <w:rFonts w:ascii="Arial" w:hAnsi="Arial" w:cs="Arial"/>
          <w:color w:val="150303"/>
          <w:w w:val="105"/>
          <w:sz w:val="56"/>
          <w:szCs w:val="56"/>
        </w:rPr>
      </w:pPr>
    </w:p>
    <w:p w:rsidR="00366FF9" w:rsidRPr="00366FF9" w:rsidRDefault="00366FF9" w:rsidP="00366FF9">
      <w:pPr>
        <w:pStyle w:val="BodyText"/>
        <w:kinsoku w:val="0"/>
        <w:overflowPunct w:val="0"/>
        <w:jc w:val="center"/>
        <w:rPr>
          <w:rFonts w:ascii="Arial" w:hAnsi="Arial" w:cs="Arial"/>
          <w:color w:val="150303"/>
          <w:w w:val="105"/>
          <w:sz w:val="56"/>
          <w:szCs w:val="56"/>
        </w:rPr>
      </w:pPr>
      <w:r>
        <w:rPr>
          <w:rFonts w:ascii="Arial" w:hAnsi="Arial" w:cs="Arial"/>
          <w:color w:val="150303"/>
          <w:w w:val="105"/>
          <w:sz w:val="56"/>
          <w:szCs w:val="56"/>
        </w:rPr>
        <w:t>Student: Ray Parker</w:t>
      </w:r>
      <w:r>
        <w:rPr>
          <w:rFonts w:ascii="Arial" w:hAnsi="Arial" w:cs="Arial"/>
          <w:color w:val="150303"/>
          <w:w w:val="105"/>
          <w:sz w:val="56"/>
          <w:szCs w:val="56"/>
        </w:rPr>
        <w:br/>
      </w:r>
      <w:r w:rsidRPr="00366FF9">
        <w:rPr>
          <w:rFonts w:ascii="Arial" w:hAnsi="Arial" w:cs="Arial"/>
          <w:color w:val="150303"/>
          <w:w w:val="105"/>
          <w:sz w:val="56"/>
          <w:szCs w:val="56"/>
        </w:rPr>
        <w:t>Student Number:</w:t>
      </w:r>
      <w:r>
        <w:rPr>
          <w:rFonts w:ascii="Arial" w:hAnsi="Arial" w:cs="Arial"/>
          <w:color w:val="150303"/>
          <w:w w:val="105"/>
          <w:sz w:val="56"/>
          <w:szCs w:val="56"/>
        </w:rPr>
        <w:t xml:space="preserve"> </w:t>
      </w:r>
      <w:r w:rsidR="009F112A">
        <w:rPr>
          <w:rFonts w:ascii="Arial" w:hAnsi="Arial" w:cs="Arial"/>
          <w:color w:val="150303"/>
          <w:w w:val="105"/>
          <w:sz w:val="56"/>
          <w:szCs w:val="56"/>
        </w:rPr>
        <w:t>10532682</w:t>
      </w:r>
    </w:p>
    <w:p w:rsidR="00366FF9" w:rsidRPr="00366FF9" w:rsidRDefault="00366FF9" w:rsidP="00366FF9">
      <w:pPr>
        <w:pStyle w:val="BodyText"/>
        <w:kinsoku w:val="0"/>
        <w:overflowPunct w:val="0"/>
        <w:jc w:val="center"/>
        <w:rPr>
          <w:rFonts w:ascii="Arial" w:hAnsi="Arial" w:cs="Arial"/>
          <w:color w:val="150303"/>
          <w:sz w:val="56"/>
          <w:szCs w:val="56"/>
        </w:rPr>
        <w:sectPr w:rsidR="00366FF9" w:rsidRPr="00366FF9">
          <w:type w:val="continuous"/>
          <w:pgSz w:w="12240" w:h="15840"/>
          <w:pgMar w:top="0" w:right="800" w:bottom="0" w:left="420" w:header="720" w:footer="720" w:gutter="0"/>
          <w:cols w:space="720"/>
          <w:noEndnote/>
        </w:sectPr>
      </w:pPr>
      <w:r w:rsidRPr="00366FF9">
        <w:rPr>
          <w:rFonts w:ascii="Arial" w:hAnsi="Arial" w:cs="Arial"/>
          <w:color w:val="150303"/>
          <w:w w:val="105"/>
          <w:sz w:val="56"/>
          <w:szCs w:val="56"/>
        </w:rPr>
        <w:t xml:space="preserve">Facilitator: </w:t>
      </w:r>
      <w:proofErr w:type="spellStart"/>
      <w:r w:rsidRPr="00366FF9">
        <w:rPr>
          <w:rFonts w:ascii="Arial" w:hAnsi="Arial" w:cs="Arial"/>
          <w:color w:val="150303"/>
          <w:w w:val="105"/>
          <w:sz w:val="56"/>
          <w:szCs w:val="56"/>
        </w:rPr>
        <w:t>Bazlur</w:t>
      </w:r>
      <w:proofErr w:type="spellEnd"/>
      <w:r w:rsidRPr="00366FF9">
        <w:rPr>
          <w:rFonts w:ascii="Arial" w:hAnsi="Arial" w:cs="Arial"/>
          <w:color w:val="150303"/>
          <w:w w:val="105"/>
          <w:sz w:val="56"/>
          <w:szCs w:val="56"/>
        </w:rPr>
        <w:t xml:space="preserve"> Rashid</w:t>
      </w:r>
    </w:p>
    <w:sdt>
      <w:sdtPr>
        <w:rPr>
          <w:rFonts w:ascii="Times New Roman" w:eastAsiaTheme="minorEastAsia" w:hAnsi="Times New Roman" w:cs="Times New Roman"/>
          <w:b w:val="0"/>
          <w:bCs w:val="0"/>
          <w:color w:val="auto"/>
          <w:sz w:val="22"/>
          <w:szCs w:val="22"/>
          <w:lang w:val="en-AU" w:eastAsia="en-AU"/>
        </w:rPr>
        <w:id w:val="-1783335309"/>
        <w:docPartObj>
          <w:docPartGallery w:val="Table of Contents"/>
          <w:docPartUnique/>
        </w:docPartObj>
      </w:sdtPr>
      <w:sdtEndPr>
        <w:rPr>
          <w:noProof/>
        </w:rPr>
      </w:sdtEndPr>
      <w:sdtContent>
        <w:p w:rsidR="00604E5A" w:rsidRDefault="00604E5A">
          <w:pPr>
            <w:pStyle w:val="TOCHeading"/>
          </w:pPr>
          <w:r>
            <w:t>Contents</w:t>
          </w:r>
        </w:p>
        <w:p w:rsidR="0032775A" w:rsidRDefault="00731B8D">
          <w:pPr>
            <w:pStyle w:val="TOC1"/>
            <w:tabs>
              <w:tab w:val="right" w:leader="dot" w:pos="11010"/>
            </w:tabs>
            <w:rPr>
              <w:rFonts w:asciiTheme="minorHAnsi" w:hAnsiTheme="minorHAnsi" w:cstheme="minorBidi"/>
              <w:noProof/>
            </w:rPr>
          </w:pPr>
          <w:r>
            <w:fldChar w:fldCharType="begin"/>
          </w:r>
          <w:r w:rsidR="00604E5A">
            <w:instrText xml:space="preserve"> TOC \o "1-3" \h \z \u </w:instrText>
          </w:r>
          <w:r>
            <w:fldChar w:fldCharType="separate"/>
          </w:r>
          <w:hyperlink w:anchor="_Toc101091424" w:history="1">
            <w:r w:rsidR="0032775A" w:rsidRPr="00D153DB">
              <w:rPr>
                <w:rStyle w:val="Hyperlink"/>
                <w:noProof/>
                <w:u w:color="000000"/>
              </w:rPr>
              <w:t>Virtual Machine Configuration</w:t>
            </w:r>
            <w:r w:rsidR="0032775A">
              <w:rPr>
                <w:noProof/>
                <w:webHidden/>
              </w:rPr>
              <w:tab/>
            </w:r>
            <w:r>
              <w:rPr>
                <w:noProof/>
                <w:webHidden/>
              </w:rPr>
              <w:fldChar w:fldCharType="begin"/>
            </w:r>
            <w:r w:rsidR="0032775A">
              <w:rPr>
                <w:noProof/>
                <w:webHidden/>
              </w:rPr>
              <w:instrText xml:space="preserve"> PAGEREF _Toc101091424 \h </w:instrText>
            </w:r>
            <w:r>
              <w:rPr>
                <w:noProof/>
                <w:webHidden/>
              </w:rPr>
            </w:r>
            <w:r>
              <w:rPr>
                <w:noProof/>
                <w:webHidden/>
              </w:rPr>
              <w:fldChar w:fldCharType="separate"/>
            </w:r>
            <w:r w:rsidR="00F24B5B">
              <w:rPr>
                <w:noProof/>
                <w:webHidden/>
              </w:rPr>
              <w:t>3</w:t>
            </w:r>
            <w:r>
              <w:rPr>
                <w:noProof/>
                <w:webHidden/>
              </w:rPr>
              <w:fldChar w:fldCharType="end"/>
            </w:r>
          </w:hyperlink>
        </w:p>
        <w:p w:rsidR="0032775A" w:rsidRDefault="00A16EA8">
          <w:pPr>
            <w:pStyle w:val="TOC3"/>
            <w:tabs>
              <w:tab w:val="right" w:leader="dot" w:pos="11010"/>
            </w:tabs>
            <w:rPr>
              <w:rFonts w:asciiTheme="minorHAnsi" w:hAnsiTheme="minorHAnsi" w:cstheme="minorBidi"/>
              <w:noProof/>
            </w:rPr>
          </w:pPr>
          <w:hyperlink w:anchor="_Toc101091425" w:history="1">
            <w:r w:rsidR="0032775A" w:rsidRPr="00D153DB">
              <w:rPr>
                <w:rStyle w:val="Hyperlink"/>
                <w:noProof/>
              </w:rPr>
              <w:t>Methodology</w:t>
            </w:r>
            <w:r w:rsidR="0032775A">
              <w:rPr>
                <w:noProof/>
                <w:webHidden/>
              </w:rPr>
              <w:tab/>
            </w:r>
            <w:r w:rsidR="00731B8D">
              <w:rPr>
                <w:noProof/>
                <w:webHidden/>
              </w:rPr>
              <w:fldChar w:fldCharType="begin"/>
            </w:r>
            <w:r w:rsidR="0032775A">
              <w:rPr>
                <w:noProof/>
                <w:webHidden/>
              </w:rPr>
              <w:instrText xml:space="preserve"> PAGEREF _Toc101091425 \h </w:instrText>
            </w:r>
            <w:r w:rsidR="00731B8D">
              <w:rPr>
                <w:noProof/>
                <w:webHidden/>
              </w:rPr>
            </w:r>
            <w:r w:rsidR="00731B8D">
              <w:rPr>
                <w:noProof/>
                <w:webHidden/>
              </w:rPr>
              <w:fldChar w:fldCharType="separate"/>
            </w:r>
            <w:r w:rsidR="00F24B5B">
              <w:rPr>
                <w:noProof/>
                <w:webHidden/>
              </w:rPr>
              <w:t>3</w:t>
            </w:r>
            <w:r w:rsidR="00731B8D">
              <w:rPr>
                <w:noProof/>
                <w:webHidden/>
              </w:rPr>
              <w:fldChar w:fldCharType="end"/>
            </w:r>
          </w:hyperlink>
        </w:p>
        <w:p w:rsidR="0032775A" w:rsidRDefault="00A16EA8">
          <w:pPr>
            <w:pStyle w:val="TOC3"/>
            <w:tabs>
              <w:tab w:val="right" w:leader="dot" w:pos="11010"/>
            </w:tabs>
            <w:rPr>
              <w:rFonts w:asciiTheme="minorHAnsi" w:hAnsiTheme="minorHAnsi" w:cstheme="minorBidi"/>
              <w:noProof/>
            </w:rPr>
          </w:pPr>
          <w:hyperlink w:anchor="_Toc101091426" w:history="1">
            <w:r w:rsidR="0032775A" w:rsidRPr="00D153DB">
              <w:rPr>
                <w:rStyle w:val="Hyperlink"/>
                <w:noProof/>
                <w:u w:color="000000"/>
              </w:rPr>
              <w:t>Preparing Virtual Machines</w:t>
            </w:r>
            <w:r w:rsidR="0032775A">
              <w:rPr>
                <w:noProof/>
                <w:webHidden/>
              </w:rPr>
              <w:tab/>
            </w:r>
            <w:r w:rsidR="00731B8D">
              <w:rPr>
                <w:noProof/>
                <w:webHidden/>
              </w:rPr>
              <w:fldChar w:fldCharType="begin"/>
            </w:r>
            <w:r w:rsidR="0032775A">
              <w:rPr>
                <w:noProof/>
                <w:webHidden/>
              </w:rPr>
              <w:instrText xml:space="preserve"> PAGEREF _Toc101091426 \h </w:instrText>
            </w:r>
            <w:r w:rsidR="00731B8D">
              <w:rPr>
                <w:noProof/>
                <w:webHidden/>
              </w:rPr>
            </w:r>
            <w:r w:rsidR="00731B8D">
              <w:rPr>
                <w:noProof/>
                <w:webHidden/>
              </w:rPr>
              <w:fldChar w:fldCharType="separate"/>
            </w:r>
            <w:r w:rsidR="00F24B5B">
              <w:rPr>
                <w:noProof/>
                <w:webHidden/>
              </w:rPr>
              <w:t>4</w:t>
            </w:r>
            <w:r w:rsidR="00731B8D">
              <w:rPr>
                <w:noProof/>
                <w:webHidden/>
              </w:rPr>
              <w:fldChar w:fldCharType="end"/>
            </w:r>
          </w:hyperlink>
        </w:p>
        <w:p w:rsidR="0032775A" w:rsidRDefault="00A16EA8">
          <w:pPr>
            <w:pStyle w:val="TOC2"/>
            <w:tabs>
              <w:tab w:val="right" w:leader="dot" w:pos="11010"/>
            </w:tabs>
            <w:rPr>
              <w:rFonts w:asciiTheme="minorHAnsi" w:hAnsiTheme="minorHAnsi" w:cstheme="minorBidi"/>
              <w:noProof/>
            </w:rPr>
          </w:pPr>
          <w:hyperlink w:anchor="_Toc101091427" w:history="1">
            <w:r w:rsidR="0032775A" w:rsidRPr="00D153DB">
              <w:rPr>
                <w:rStyle w:val="Hyperlink"/>
                <w:noProof/>
                <w:w w:val="105"/>
              </w:rPr>
              <w:t>References</w:t>
            </w:r>
            <w:r w:rsidR="0032775A">
              <w:rPr>
                <w:noProof/>
                <w:webHidden/>
              </w:rPr>
              <w:tab/>
            </w:r>
            <w:r w:rsidR="00731B8D">
              <w:rPr>
                <w:noProof/>
                <w:webHidden/>
              </w:rPr>
              <w:fldChar w:fldCharType="begin"/>
            </w:r>
            <w:r w:rsidR="0032775A">
              <w:rPr>
                <w:noProof/>
                <w:webHidden/>
              </w:rPr>
              <w:instrText xml:space="preserve"> PAGEREF _Toc101091427 \h </w:instrText>
            </w:r>
            <w:r w:rsidR="00731B8D">
              <w:rPr>
                <w:noProof/>
                <w:webHidden/>
              </w:rPr>
            </w:r>
            <w:r w:rsidR="00731B8D">
              <w:rPr>
                <w:noProof/>
                <w:webHidden/>
              </w:rPr>
              <w:fldChar w:fldCharType="separate"/>
            </w:r>
            <w:r w:rsidR="00F24B5B">
              <w:rPr>
                <w:noProof/>
                <w:webHidden/>
              </w:rPr>
              <w:t>8</w:t>
            </w:r>
            <w:r w:rsidR="00731B8D">
              <w:rPr>
                <w:noProof/>
                <w:webHidden/>
              </w:rPr>
              <w:fldChar w:fldCharType="end"/>
            </w:r>
          </w:hyperlink>
        </w:p>
        <w:p w:rsidR="00604E5A" w:rsidRDefault="00731B8D">
          <w:r>
            <w:rPr>
              <w:b/>
              <w:bCs/>
              <w:noProof/>
            </w:rPr>
            <w:fldChar w:fldCharType="end"/>
          </w:r>
        </w:p>
      </w:sdtContent>
    </w:sdt>
    <w:p w:rsidR="00DF31B2" w:rsidRDefault="00DF31B2">
      <w:pPr>
        <w:pStyle w:val="BodyText"/>
        <w:kinsoku w:val="0"/>
        <w:overflowPunct w:val="0"/>
        <w:spacing w:line="247" w:lineRule="auto"/>
        <w:ind w:left="961" w:right="579"/>
        <w:jc w:val="center"/>
        <w:rPr>
          <w:w w:val="105"/>
        </w:rPr>
        <w:sectPr w:rsidR="00DF31B2">
          <w:pgSz w:w="12240" w:h="15840"/>
          <w:pgMar w:top="1500" w:right="800" w:bottom="280" w:left="420" w:header="720" w:footer="720" w:gutter="0"/>
          <w:cols w:space="720"/>
          <w:noEndnote/>
        </w:sectPr>
      </w:pPr>
    </w:p>
    <w:p w:rsidR="00DF31B2" w:rsidRPr="000D4538" w:rsidRDefault="00604E5A" w:rsidP="000D4538">
      <w:pPr>
        <w:pStyle w:val="Heading1"/>
        <w:jc w:val="left"/>
        <w:rPr>
          <w:sz w:val="28"/>
          <w:szCs w:val="28"/>
        </w:rPr>
      </w:pPr>
      <w:bookmarkStart w:id="0" w:name="Disclaimer"/>
      <w:bookmarkStart w:id="1" w:name="_bookmark3"/>
      <w:bookmarkStart w:id="2" w:name="Virtual_Machines"/>
      <w:bookmarkStart w:id="3" w:name="_bookmark4"/>
      <w:bookmarkStart w:id="4" w:name="_Toc101091424"/>
      <w:bookmarkEnd w:id="0"/>
      <w:bookmarkEnd w:id="1"/>
      <w:bookmarkEnd w:id="2"/>
      <w:bookmarkEnd w:id="3"/>
      <w:r w:rsidRPr="000D4538">
        <w:rPr>
          <w:sz w:val="28"/>
          <w:szCs w:val="28"/>
          <w:u w:color="000000"/>
        </w:rPr>
        <w:lastRenderedPageBreak/>
        <w:t>Virtual Machine Configuration</w:t>
      </w:r>
      <w:bookmarkEnd w:id="4"/>
    </w:p>
    <w:p w:rsidR="00DF31B2" w:rsidRDefault="00393F79">
      <w:pPr>
        <w:pStyle w:val="BodyText"/>
        <w:kinsoku w:val="0"/>
        <w:overflowPunct w:val="0"/>
        <w:spacing w:before="27" w:line="247" w:lineRule="auto"/>
        <w:ind w:left="1059" w:right="677"/>
        <w:jc w:val="center"/>
        <w:rPr>
          <w:w w:val="105"/>
        </w:rPr>
      </w:pPr>
      <w:r>
        <w:rPr>
          <w:w w:val="105"/>
        </w:rPr>
        <w:t>The</w:t>
      </w:r>
      <w:r>
        <w:rPr>
          <w:spacing w:val="-17"/>
          <w:w w:val="105"/>
        </w:rPr>
        <w:t xml:space="preserve"> </w:t>
      </w:r>
      <w:r>
        <w:rPr>
          <w:w w:val="105"/>
        </w:rPr>
        <w:t>virtual</w:t>
      </w:r>
      <w:r>
        <w:rPr>
          <w:spacing w:val="-17"/>
          <w:w w:val="105"/>
        </w:rPr>
        <w:t xml:space="preserve"> </w:t>
      </w:r>
      <w:r>
        <w:rPr>
          <w:w w:val="105"/>
        </w:rPr>
        <w:t>machines</w:t>
      </w:r>
      <w:r>
        <w:rPr>
          <w:spacing w:val="-17"/>
          <w:w w:val="105"/>
        </w:rPr>
        <w:t xml:space="preserve"> </w:t>
      </w:r>
      <w:r w:rsidR="00604E5A">
        <w:rPr>
          <w:w w:val="105"/>
        </w:rPr>
        <w:t>to</w:t>
      </w:r>
      <w:r>
        <w:rPr>
          <w:spacing w:val="-17"/>
          <w:w w:val="105"/>
        </w:rPr>
        <w:t xml:space="preserve"> </w:t>
      </w:r>
      <w:r>
        <w:rPr>
          <w:w w:val="105"/>
        </w:rPr>
        <w:t>be</w:t>
      </w:r>
      <w:r>
        <w:rPr>
          <w:spacing w:val="-17"/>
          <w:w w:val="105"/>
        </w:rPr>
        <w:t xml:space="preserve"> </w:t>
      </w:r>
      <w:r>
        <w:rPr>
          <w:w w:val="105"/>
        </w:rPr>
        <w:t>used</w:t>
      </w:r>
      <w:r>
        <w:rPr>
          <w:spacing w:val="-16"/>
          <w:w w:val="105"/>
        </w:rPr>
        <w:t xml:space="preserve"> </w:t>
      </w:r>
      <w:r>
        <w:rPr>
          <w:w w:val="105"/>
        </w:rPr>
        <w:t>throughout</w:t>
      </w:r>
      <w:r>
        <w:rPr>
          <w:spacing w:val="-17"/>
          <w:w w:val="105"/>
        </w:rPr>
        <w:t xml:space="preserve"> </w:t>
      </w:r>
      <w:r>
        <w:rPr>
          <w:w w:val="105"/>
        </w:rPr>
        <w:t>this</w:t>
      </w:r>
      <w:r>
        <w:rPr>
          <w:spacing w:val="-17"/>
          <w:w w:val="105"/>
        </w:rPr>
        <w:t xml:space="preserve"> </w:t>
      </w:r>
      <w:r w:rsidR="00604E5A">
        <w:rPr>
          <w:spacing w:val="-17"/>
          <w:w w:val="105"/>
        </w:rPr>
        <w:t xml:space="preserve">project </w:t>
      </w:r>
      <w:r>
        <w:rPr>
          <w:w w:val="105"/>
        </w:rPr>
        <w:t>are</w:t>
      </w:r>
      <w:r>
        <w:rPr>
          <w:spacing w:val="-17"/>
          <w:w w:val="105"/>
        </w:rPr>
        <w:t xml:space="preserve"> </w:t>
      </w:r>
      <w:r>
        <w:rPr>
          <w:w w:val="105"/>
        </w:rPr>
        <w:t>listed</w:t>
      </w:r>
      <w:r>
        <w:rPr>
          <w:spacing w:val="-16"/>
          <w:w w:val="105"/>
        </w:rPr>
        <w:t xml:space="preserve"> </w:t>
      </w:r>
      <w:r>
        <w:rPr>
          <w:w w:val="105"/>
        </w:rPr>
        <w:t>in</w:t>
      </w:r>
      <w:r>
        <w:rPr>
          <w:spacing w:val="-16"/>
          <w:w w:val="105"/>
        </w:rPr>
        <w:t xml:space="preserve"> </w:t>
      </w:r>
      <w:r>
        <w:rPr>
          <w:w w:val="105"/>
        </w:rPr>
        <w:t>the following</w:t>
      </w:r>
      <w:r>
        <w:rPr>
          <w:spacing w:val="-3"/>
          <w:w w:val="105"/>
        </w:rPr>
        <w:t xml:space="preserve"> </w:t>
      </w:r>
      <w:r>
        <w:rPr>
          <w:w w:val="105"/>
        </w:rPr>
        <w:t>table.</w:t>
      </w:r>
    </w:p>
    <w:p w:rsidR="00DF31B2" w:rsidRDefault="00DF31B2">
      <w:pPr>
        <w:pStyle w:val="BodyText"/>
        <w:kinsoku w:val="0"/>
        <w:overflowPunct w:val="0"/>
        <w:spacing w:before="11"/>
      </w:pPr>
    </w:p>
    <w:tbl>
      <w:tblPr>
        <w:tblW w:w="0" w:type="auto"/>
        <w:jc w:val="center"/>
        <w:tblInd w:w="1036" w:type="dxa"/>
        <w:tblLayout w:type="fixed"/>
        <w:tblCellMar>
          <w:left w:w="0" w:type="dxa"/>
          <w:right w:w="0" w:type="dxa"/>
        </w:tblCellMar>
        <w:tblLook w:val="0000" w:firstRow="0" w:lastRow="0" w:firstColumn="0" w:lastColumn="0" w:noHBand="0" w:noVBand="0"/>
      </w:tblPr>
      <w:tblGrid>
        <w:gridCol w:w="1224"/>
        <w:gridCol w:w="2166"/>
        <w:gridCol w:w="2850"/>
      </w:tblGrid>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49"/>
              <w:jc w:val="left"/>
              <w:rPr>
                <w:b/>
                <w:bCs/>
                <w:i/>
                <w:iCs/>
                <w:w w:val="105"/>
                <w:sz w:val="28"/>
                <w:szCs w:val="28"/>
              </w:rPr>
            </w:pPr>
            <w:r>
              <w:rPr>
                <w:b/>
                <w:bCs/>
                <w:i/>
                <w:iCs/>
                <w:w w:val="105"/>
                <w:sz w:val="28"/>
                <w:szCs w:val="28"/>
              </w:rPr>
              <w:t>S. No.</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b/>
                <w:bCs/>
                <w:i/>
                <w:iCs/>
                <w:w w:val="105"/>
                <w:sz w:val="28"/>
                <w:szCs w:val="28"/>
              </w:rPr>
            </w:pPr>
            <w:r>
              <w:rPr>
                <w:b/>
                <w:bCs/>
                <w:i/>
                <w:iCs/>
                <w:w w:val="105"/>
                <w:sz w:val="28"/>
                <w:szCs w:val="28"/>
              </w:rPr>
              <w:t>VM Name</w:t>
            </w:r>
          </w:p>
        </w:tc>
        <w:tc>
          <w:tcPr>
            <w:tcW w:w="2850"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71" w:right="262"/>
              <w:rPr>
                <w:b/>
                <w:bCs/>
                <w:i/>
                <w:iCs/>
                <w:w w:val="105"/>
                <w:sz w:val="28"/>
                <w:szCs w:val="28"/>
              </w:rPr>
            </w:pPr>
            <w:r>
              <w:rPr>
                <w:b/>
                <w:bCs/>
                <w:i/>
                <w:iCs/>
                <w:w w:val="105"/>
                <w:sz w:val="28"/>
                <w:szCs w:val="28"/>
              </w:rPr>
              <w:t>Operating System</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1</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DC</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2</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DC02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Server 2022</w:t>
            </w:r>
          </w:p>
        </w:tc>
      </w:tr>
      <w:tr w:rsidR="00DF31B2" w:rsidTr="00604E5A">
        <w:trPr>
          <w:trHeight w:val="359"/>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3</w:t>
            </w:r>
          </w:p>
        </w:tc>
        <w:tc>
          <w:tcPr>
            <w:tcW w:w="2166"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225" w:right="212"/>
              <w:rPr>
                <w:i/>
                <w:iCs/>
                <w:w w:val="105"/>
                <w:sz w:val="28"/>
                <w:szCs w:val="28"/>
              </w:rPr>
            </w:pPr>
            <w:r>
              <w:rPr>
                <w:i/>
                <w:iCs/>
                <w:w w:val="105"/>
                <w:sz w:val="28"/>
                <w:szCs w:val="28"/>
              </w:rPr>
              <w:t>CLIENT</w:t>
            </w:r>
            <w:r w:rsidR="00604E5A">
              <w:rPr>
                <w:i/>
                <w:iCs/>
                <w:w w:val="105"/>
                <w:sz w:val="28"/>
                <w:szCs w:val="28"/>
              </w:rPr>
              <w:t>0</w:t>
            </w:r>
            <w:r>
              <w:rPr>
                <w:i/>
                <w:iCs/>
                <w:w w:val="105"/>
                <w:sz w:val="28"/>
                <w:szCs w:val="28"/>
              </w:rPr>
              <w:t>1</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ind w:left="270" w:right="262"/>
              <w:jc w:val="left"/>
              <w:rPr>
                <w:i/>
                <w:iCs/>
                <w:w w:val="105"/>
                <w:sz w:val="28"/>
                <w:szCs w:val="28"/>
              </w:rPr>
            </w:pPr>
            <w:r>
              <w:rPr>
                <w:i/>
                <w:iCs/>
                <w:w w:val="105"/>
                <w:sz w:val="28"/>
                <w:szCs w:val="28"/>
              </w:rPr>
              <w:t xml:space="preserve">  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4</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CLIENT02</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rsidP="00F3276F">
            <w:pPr>
              <w:pStyle w:val="TableParagraph"/>
              <w:kinsoku w:val="0"/>
              <w:overflowPunct w:val="0"/>
              <w:spacing w:before="4" w:line="330" w:lineRule="atLeast"/>
              <w:ind w:left="1076" w:hanging="652"/>
              <w:jc w:val="both"/>
              <w:rPr>
                <w:i/>
                <w:iCs/>
                <w:w w:val="105"/>
                <w:sz w:val="28"/>
                <w:szCs w:val="28"/>
              </w:rPr>
            </w:pPr>
            <w:r>
              <w:rPr>
                <w:i/>
                <w:iCs/>
                <w:w w:val="105"/>
                <w:sz w:val="28"/>
                <w:szCs w:val="28"/>
              </w:rPr>
              <w:t>Windows 11</w:t>
            </w:r>
          </w:p>
        </w:tc>
      </w:tr>
      <w:tr w:rsidR="00DF31B2"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DF31B2" w:rsidRDefault="00393F79">
            <w:pPr>
              <w:pStyle w:val="TableParagraph"/>
              <w:kinsoku w:val="0"/>
              <w:overflowPunct w:val="0"/>
              <w:ind w:left="18"/>
              <w:rPr>
                <w:i/>
                <w:iCs/>
                <w:w w:val="102"/>
                <w:sz w:val="28"/>
                <w:szCs w:val="28"/>
              </w:rPr>
            </w:pPr>
            <w:r>
              <w:rPr>
                <w:i/>
                <w:iCs/>
                <w:w w:val="102"/>
                <w:sz w:val="28"/>
                <w:szCs w:val="28"/>
              </w:rPr>
              <w:t>5</w:t>
            </w:r>
          </w:p>
        </w:tc>
        <w:tc>
          <w:tcPr>
            <w:tcW w:w="2166" w:type="dxa"/>
            <w:tcBorders>
              <w:top w:val="single" w:sz="6" w:space="0" w:color="000000"/>
              <w:left w:val="single" w:sz="6" w:space="0" w:color="000000"/>
              <w:bottom w:val="single" w:sz="6" w:space="0" w:color="000000"/>
              <w:right w:val="single" w:sz="6" w:space="0" w:color="000000"/>
            </w:tcBorders>
          </w:tcPr>
          <w:p w:rsidR="00DF31B2" w:rsidRDefault="00604E5A">
            <w:pPr>
              <w:pStyle w:val="TableParagraph"/>
              <w:kinsoku w:val="0"/>
              <w:overflowPunct w:val="0"/>
              <w:ind w:left="225" w:right="212"/>
              <w:rPr>
                <w:i/>
                <w:iCs/>
                <w:w w:val="105"/>
                <w:sz w:val="28"/>
                <w:szCs w:val="28"/>
              </w:rPr>
            </w:pPr>
            <w:r>
              <w:rPr>
                <w:i/>
                <w:iCs/>
                <w:w w:val="105"/>
                <w:sz w:val="28"/>
                <w:szCs w:val="28"/>
              </w:rPr>
              <w:t>CLIENT03</w:t>
            </w:r>
          </w:p>
        </w:tc>
        <w:tc>
          <w:tcPr>
            <w:tcW w:w="2850" w:type="dxa"/>
            <w:tcBorders>
              <w:top w:val="single" w:sz="6" w:space="0" w:color="000000"/>
              <w:left w:val="single" w:sz="6" w:space="0" w:color="000000"/>
              <w:bottom w:val="single" w:sz="6" w:space="0" w:color="000000"/>
              <w:right w:val="single" w:sz="6" w:space="0" w:color="000000"/>
            </w:tcBorders>
          </w:tcPr>
          <w:p w:rsidR="00DF31B2"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6</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CLIENT04</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r w:rsidR="00F3276F" w:rsidTr="00604E5A">
        <w:trPr>
          <w:trHeight w:val="690"/>
          <w:jc w:val="center"/>
        </w:trPr>
        <w:tc>
          <w:tcPr>
            <w:tcW w:w="1224"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18"/>
              <w:rPr>
                <w:i/>
                <w:iCs/>
                <w:w w:val="102"/>
                <w:sz w:val="28"/>
                <w:szCs w:val="28"/>
              </w:rPr>
            </w:pPr>
            <w:r>
              <w:rPr>
                <w:i/>
                <w:iCs/>
                <w:w w:val="102"/>
                <w:sz w:val="28"/>
                <w:szCs w:val="28"/>
              </w:rPr>
              <w:t>7</w:t>
            </w:r>
          </w:p>
        </w:tc>
        <w:tc>
          <w:tcPr>
            <w:tcW w:w="2166"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ind w:left="225" w:right="212"/>
              <w:rPr>
                <w:i/>
                <w:iCs/>
                <w:w w:val="105"/>
                <w:sz w:val="28"/>
                <w:szCs w:val="28"/>
              </w:rPr>
            </w:pPr>
            <w:r>
              <w:rPr>
                <w:i/>
                <w:iCs/>
                <w:w w:val="105"/>
                <w:sz w:val="28"/>
                <w:szCs w:val="28"/>
              </w:rPr>
              <w:t>CLIENT05</w:t>
            </w:r>
          </w:p>
        </w:tc>
        <w:tc>
          <w:tcPr>
            <w:tcW w:w="2850" w:type="dxa"/>
            <w:tcBorders>
              <w:top w:val="single" w:sz="6" w:space="0" w:color="000000"/>
              <w:left w:val="single" w:sz="6" w:space="0" w:color="000000"/>
              <w:bottom w:val="single" w:sz="6" w:space="0" w:color="000000"/>
              <w:right w:val="single" w:sz="6" w:space="0" w:color="000000"/>
            </w:tcBorders>
          </w:tcPr>
          <w:p w:rsidR="00F3276F" w:rsidRDefault="00F3276F">
            <w:pPr>
              <w:pStyle w:val="TableParagraph"/>
              <w:kinsoku w:val="0"/>
              <w:overflowPunct w:val="0"/>
              <w:spacing w:before="4" w:line="330" w:lineRule="atLeast"/>
              <w:ind w:left="1076" w:hanging="652"/>
              <w:jc w:val="left"/>
              <w:rPr>
                <w:i/>
                <w:iCs/>
                <w:w w:val="105"/>
                <w:sz w:val="28"/>
                <w:szCs w:val="28"/>
              </w:rPr>
            </w:pPr>
            <w:r>
              <w:rPr>
                <w:i/>
                <w:iCs/>
                <w:w w:val="105"/>
                <w:sz w:val="28"/>
                <w:szCs w:val="28"/>
              </w:rPr>
              <w:t>Windows 11</w:t>
            </w:r>
          </w:p>
        </w:tc>
      </w:tr>
    </w:tbl>
    <w:p w:rsidR="0029704F" w:rsidRDefault="0029704F" w:rsidP="0029704F">
      <w:pPr>
        <w:pStyle w:val="Heading3"/>
        <w:rPr>
          <w:rFonts w:ascii="Times New Roman" w:eastAsiaTheme="minorEastAsia" w:hAnsi="Times New Roman" w:cstheme="minorHAnsi"/>
          <w:b w:val="0"/>
          <w:bCs w:val="0"/>
          <w:color w:val="auto"/>
          <w:sz w:val="24"/>
          <w:szCs w:val="24"/>
        </w:rPr>
      </w:pPr>
      <w:bookmarkStart w:id="5" w:name="_Toc101091425"/>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Default="0029704F" w:rsidP="0029704F">
      <w:pPr>
        <w:pStyle w:val="Heading3"/>
        <w:rPr>
          <w:rFonts w:ascii="Times New Roman" w:eastAsiaTheme="minorEastAsia" w:hAnsi="Times New Roman" w:cstheme="minorHAnsi"/>
          <w:b w:val="0"/>
          <w:bCs w:val="0"/>
          <w:color w:val="auto"/>
          <w:sz w:val="24"/>
          <w:szCs w:val="24"/>
        </w:rPr>
      </w:pPr>
    </w:p>
    <w:p w:rsidR="0029704F" w:rsidRPr="0029704F" w:rsidRDefault="0029704F" w:rsidP="0029704F"/>
    <w:p w:rsidR="00286B4C" w:rsidRPr="00604E5A" w:rsidRDefault="00604E5A" w:rsidP="0029704F">
      <w:pPr>
        <w:pStyle w:val="Heading3"/>
        <w:rPr>
          <w:sz w:val="28"/>
          <w:szCs w:val="28"/>
        </w:rPr>
      </w:pPr>
      <w:r w:rsidRPr="00604E5A">
        <w:rPr>
          <w:sz w:val="28"/>
          <w:szCs w:val="28"/>
        </w:rPr>
        <w:lastRenderedPageBreak/>
        <w:t>Methodology</w:t>
      </w:r>
      <w:bookmarkEnd w:id="5"/>
    </w:p>
    <w:p w:rsidR="00876DD9" w:rsidRDefault="00286B4C" w:rsidP="0005638B">
      <w:pPr>
        <w:pStyle w:val="BodyText"/>
        <w:kinsoku w:val="0"/>
        <w:overflowPunct w:val="0"/>
        <w:spacing w:before="1" w:line="247" w:lineRule="auto"/>
        <w:ind w:left="1059" w:right="677"/>
        <w:rPr>
          <w:w w:val="105"/>
        </w:rPr>
      </w:pPr>
      <w:r w:rsidRPr="00E42E07">
        <w:rPr>
          <w:rFonts w:cstheme="minorHAnsi"/>
          <w:sz w:val="24"/>
          <w:szCs w:val="24"/>
        </w:rPr>
        <w:t xml:space="preserve">To prepare a virtual lab consisting of 2 servers running Microsoft Server 2022 and 5 client machines running Microsoft Windows 11 mentioned in the </w:t>
      </w:r>
      <w:r>
        <w:rPr>
          <w:rFonts w:cstheme="minorHAnsi"/>
          <w:sz w:val="24"/>
          <w:szCs w:val="24"/>
        </w:rPr>
        <w:t xml:space="preserve">following </w:t>
      </w:r>
      <w:r w:rsidRPr="00E42E07">
        <w:rPr>
          <w:rFonts w:cstheme="minorHAnsi"/>
          <w:sz w:val="24"/>
          <w:szCs w:val="24"/>
        </w:rPr>
        <w:t xml:space="preserve">table 1. Evaluation ISO images (Windows Server 2022 (Insider Preview) and Windows 11_English) </w:t>
      </w:r>
      <w:r>
        <w:rPr>
          <w:rFonts w:cstheme="minorHAnsi"/>
          <w:sz w:val="24"/>
          <w:szCs w:val="24"/>
        </w:rPr>
        <w:t xml:space="preserve">were downloaded </w:t>
      </w:r>
      <w:r w:rsidRPr="00E42E07">
        <w:rPr>
          <w:rFonts w:cstheme="minorHAnsi"/>
          <w:sz w:val="24"/>
          <w:szCs w:val="24"/>
        </w:rPr>
        <w:t xml:space="preserve">from the </w:t>
      </w:r>
      <w:proofErr w:type="gramStart"/>
      <w:r w:rsidRPr="00E42E07">
        <w:rPr>
          <w:rFonts w:cstheme="minorHAnsi"/>
          <w:sz w:val="24"/>
          <w:szCs w:val="24"/>
        </w:rPr>
        <w:t>Microsoft  Evaluation</w:t>
      </w:r>
      <w:proofErr w:type="gramEnd"/>
      <w:r w:rsidRPr="00E42E07">
        <w:rPr>
          <w:rFonts w:cstheme="minorHAnsi"/>
          <w:sz w:val="24"/>
          <w:szCs w:val="24"/>
        </w:rPr>
        <w:t xml:space="preserve"> download centre. VM Ware Workstation software was provided by ECU University, downloaded and installed on the host machine (Dell 9010 SSF workstation). The first virtual machine which will be the first Domain Controller (DC01) was created in </w:t>
      </w:r>
      <w:proofErr w:type="spellStart"/>
      <w:r w:rsidRPr="00E42E07">
        <w:rPr>
          <w:rFonts w:cstheme="minorHAnsi"/>
          <w:sz w:val="24"/>
          <w:szCs w:val="24"/>
        </w:rPr>
        <w:t>VMWare</w:t>
      </w:r>
      <w:proofErr w:type="spellEnd"/>
      <w:r w:rsidRPr="00E42E07">
        <w:rPr>
          <w:rFonts w:cstheme="minorHAnsi"/>
          <w:sz w:val="24"/>
          <w:szCs w:val="24"/>
        </w:rPr>
        <w:t>. Installation was performed by an automated .xml file. Once installed this server was promoted as a Domain Con</w:t>
      </w:r>
      <w:r>
        <w:rPr>
          <w:rFonts w:cstheme="minorHAnsi"/>
          <w:sz w:val="24"/>
          <w:szCs w:val="24"/>
        </w:rPr>
        <w:t>troller in t</w:t>
      </w:r>
      <w:r w:rsidR="00A6602D">
        <w:rPr>
          <w:rFonts w:cstheme="minorHAnsi"/>
          <w:sz w:val="24"/>
          <w:szCs w:val="24"/>
        </w:rPr>
        <w:t xml:space="preserve">he </w:t>
      </w:r>
      <w:proofErr w:type="spellStart"/>
      <w:r w:rsidR="00A6602D">
        <w:rPr>
          <w:rFonts w:cstheme="minorHAnsi"/>
          <w:sz w:val="24"/>
          <w:szCs w:val="24"/>
        </w:rPr>
        <w:t>widgetllc</w:t>
      </w:r>
      <w:proofErr w:type="spellEnd"/>
      <w:r>
        <w:rPr>
          <w:rFonts w:cstheme="minorHAnsi"/>
          <w:sz w:val="24"/>
          <w:szCs w:val="24"/>
        </w:rPr>
        <w:t xml:space="preserve"> F</w:t>
      </w:r>
      <w:r w:rsidRPr="00E42E07">
        <w:rPr>
          <w:rFonts w:cstheme="minorHAnsi"/>
          <w:sz w:val="24"/>
          <w:szCs w:val="24"/>
        </w:rPr>
        <w:t>orest with Active Directory services installed. The second Domain Controller (DC02) was then installed in Vmwar</w:t>
      </w:r>
      <w:r w:rsidR="00A6602D">
        <w:rPr>
          <w:rFonts w:cstheme="minorHAnsi"/>
          <w:sz w:val="24"/>
          <w:szCs w:val="24"/>
        </w:rPr>
        <w:t xml:space="preserve">e and promoted to the </w:t>
      </w:r>
      <w:proofErr w:type="spellStart"/>
      <w:r w:rsidR="00A6602D">
        <w:rPr>
          <w:rFonts w:cstheme="minorHAnsi"/>
          <w:sz w:val="24"/>
          <w:szCs w:val="24"/>
        </w:rPr>
        <w:t>widgetllc</w:t>
      </w:r>
      <w:proofErr w:type="spellEnd"/>
      <w:r w:rsidRPr="00E42E07">
        <w:rPr>
          <w:rFonts w:cstheme="minorHAnsi"/>
          <w:sz w:val="24"/>
          <w:szCs w:val="24"/>
        </w:rPr>
        <w:t xml:space="preserve"> domain</w:t>
      </w:r>
      <w:r w:rsidR="00A6602D">
        <w:rPr>
          <w:rFonts w:cstheme="minorHAnsi"/>
          <w:sz w:val="24"/>
          <w:szCs w:val="24"/>
        </w:rPr>
        <w:t xml:space="preserve"> with the IP addressing struc</w:t>
      </w:r>
      <w:r w:rsidR="0079537B">
        <w:rPr>
          <w:rFonts w:cstheme="minorHAnsi"/>
          <w:sz w:val="24"/>
          <w:szCs w:val="24"/>
        </w:rPr>
        <w:t>ture used as in the below table</w:t>
      </w:r>
      <w:r w:rsidR="00F3276F">
        <w:rPr>
          <w:rFonts w:cstheme="minorHAnsi"/>
          <w:sz w:val="24"/>
          <w:szCs w:val="24"/>
        </w:rPr>
        <w:t>.</w:t>
      </w:r>
    </w:p>
    <w:p w:rsidR="00CD53F3" w:rsidRDefault="00CD53F3">
      <w:pPr>
        <w:pStyle w:val="BodyText"/>
        <w:kinsoku w:val="0"/>
        <w:overflowPunct w:val="0"/>
        <w:spacing w:before="10"/>
      </w:pPr>
    </w:p>
    <w:p w:rsidR="00CD53F3" w:rsidRDefault="00CD53F3">
      <w:pPr>
        <w:pStyle w:val="BodyText"/>
        <w:kinsoku w:val="0"/>
        <w:overflowPunct w:val="0"/>
        <w:spacing w:before="10"/>
      </w:pPr>
    </w:p>
    <w:tbl>
      <w:tblPr>
        <w:tblStyle w:val="TableGrid"/>
        <w:tblW w:w="9639" w:type="dxa"/>
        <w:tblInd w:w="675" w:type="dxa"/>
        <w:tblLook w:val="04A0" w:firstRow="1" w:lastRow="0" w:firstColumn="1" w:lastColumn="0" w:noHBand="0" w:noVBand="1"/>
      </w:tblPr>
      <w:tblGrid>
        <w:gridCol w:w="1843"/>
        <w:gridCol w:w="2410"/>
        <w:gridCol w:w="2410"/>
        <w:gridCol w:w="2976"/>
      </w:tblGrid>
      <w:tr w:rsidR="0005638B" w:rsidTr="008931DA">
        <w:tc>
          <w:tcPr>
            <w:tcW w:w="1843" w:type="dxa"/>
          </w:tcPr>
          <w:p w:rsidR="0005638B" w:rsidRPr="0005638B" w:rsidRDefault="0005638B" w:rsidP="0005638B">
            <w:pPr>
              <w:pStyle w:val="BodyText"/>
              <w:kinsoku w:val="0"/>
              <w:overflowPunct w:val="0"/>
              <w:spacing w:before="10"/>
              <w:jc w:val="center"/>
              <w:rPr>
                <w:b/>
              </w:rPr>
            </w:pPr>
            <w:r w:rsidRPr="0005638B">
              <w:rPr>
                <w:b/>
              </w:rPr>
              <w:t>S. No</w:t>
            </w:r>
            <w:r>
              <w:rPr>
                <w:b/>
              </w:rPr>
              <w:t>.</w:t>
            </w:r>
          </w:p>
        </w:tc>
        <w:tc>
          <w:tcPr>
            <w:tcW w:w="2410" w:type="dxa"/>
          </w:tcPr>
          <w:p w:rsidR="0005638B" w:rsidRPr="0005638B" w:rsidRDefault="0005638B" w:rsidP="0005638B">
            <w:pPr>
              <w:pStyle w:val="BodyText"/>
              <w:kinsoku w:val="0"/>
              <w:overflowPunct w:val="0"/>
              <w:spacing w:before="10"/>
              <w:jc w:val="center"/>
              <w:rPr>
                <w:b/>
              </w:rPr>
            </w:pPr>
            <w:r w:rsidRPr="0005638B">
              <w:rPr>
                <w:b/>
              </w:rPr>
              <w:t>VM Name</w:t>
            </w:r>
          </w:p>
        </w:tc>
        <w:tc>
          <w:tcPr>
            <w:tcW w:w="2410" w:type="dxa"/>
          </w:tcPr>
          <w:p w:rsidR="0005638B" w:rsidRPr="0005638B" w:rsidRDefault="0005638B" w:rsidP="0005638B">
            <w:pPr>
              <w:pStyle w:val="BodyText"/>
              <w:kinsoku w:val="0"/>
              <w:overflowPunct w:val="0"/>
              <w:spacing w:before="10"/>
              <w:jc w:val="center"/>
              <w:rPr>
                <w:b/>
              </w:rPr>
            </w:pPr>
            <w:r w:rsidRPr="0005638B">
              <w:rPr>
                <w:b/>
              </w:rPr>
              <w:t>IP Address</w:t>
            </w:r>
          </w:p>
        </w:tc>
        <w:tc>
          <w:tcPr>
            <w:tcW w:w="2976" w:type="dxa"/>
          </w:tcPr>
          <w:p w:rsidR="0005638B" w:rsidRPr="0005638B" w:rsidRDefault="0005638B" w:rsidP="0005638B">
            <w:pPr>
              <w:pStyle w:val="BodyText"/>
              <w:kinsoku w:val="0"/>
              <w:overflowPunct w:val="0"/>
              <w:spacing w:before="10"/>
              <w:jc w:val="center"/>
              <w:rPr>
                <w:b/>
              </w:rPr>
            </w:pPr>
            <w:r w:rsidRPr="0005638B">
              <w:rPr>
                <w:b/>
              </w:rPr>
              <w:t>Role</w:t>
            </w:r>
          </w:p>
        </w:tc>
      </w:tr>
      <w:tr w:rsidR="0005638B" w:rsidTr="008931DA">
        <w:tc>
          <w:tcPr>
            <w:tcW w:w="1843" w:type="dxa"/>
          </w:tcPr>
          <w:p w:rsidR="0005638B" w:rsidRDefault="00A409EC">
            <w:pPr>
              <w:pStyle w:val="BodyText"/>
              <w:kinsoku w:val="0"/>
              <w:overflowPunct w:val="0"/>
              <w:spacing w:before="10"/>
            </w:pPr>
            <w:r>
              <w:t>1</w:t>
            </w:r>
          </w:p>
        </w:tc>
        <w:tc>
          <w:tcPr>
            <w:tcW w:w="2410" w:type="dxa"/>
          </w:tcPr>
          <w:p w:rsidR="0005638B" w:rsidRDefault="0005638B">
            <w:pPr>
              <w:pStyle w:val="BodyText"/>
              <w:kinsoku w:val="0"/>
              <w:overflowPunct w:val="0"/>
              <w:spacing w:before="10"/>
            </w:pPr>
            <w:r>
              <w:t>DC01</w:t>
            </w:r>
          </w:p>
        </w:tc>
        <w:tc>
          <w:tcPr>
            <w:tcW w:w="2410" w:type="dxa"/>
          </w:tcPr>
          <w:p w:rsidR="0005638B" w:rsidRDefault="0005638B">
            <w:pPr>
              <w:pStyle w:val="BodyText"/>
              <w:kinsoku w:val="0"/>
              <w:overflowPunct w:val="0"/>
              <w:spacing w:before="10"/>
            </w:pPr>
            <w:r>
              <w:t>192.168.1.222</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A409EC">
            <w:pPr>
              <w:pStyle w:val="BodyText"/>
              <w:kinsoku w:val="0"/>
              <w:overflowPunct w:val="0"/>
              <w:spacing w:before="10"/>
            </w:pPr>
            <w:r>
              <w:t>2</w:t>
            </w:r>
          </w:p>
        </w:tc>
        <w:tc>
          <w:tcPr>
            <w:tcW w:w="2410" w:type="dxa"/>
          </w:tcPr>
          <w:p w:rsidR="0005638B" w:rsidRDefault="0005638B">
            <w:pPr>
              <w:pStyle w:val="BodyText"/>
              <w:kinsoku w:val="0"/>
              <w:overflowPunct w:val="0"/>
              <w:spacing w:before="10"/>
            </w:pPr>
            <w:r>
              <w:t>DC02</w:t>
            </w:r>
          </w:p>
        </w:tc>
        <w:tc>
          <w:tcPr>
            <w:tcW w:w="2410" w:type="dxa"/>
          </w:tcPr>
          <w:p w:rsidR="0005638B" w:rsidRDefault="0005638B">
            <w:pPr>
              <w:pStyle w:val="BodyText"/>
              <w:kinsoku w:val="0"/>
              <w:overflowPunct w:val="0"/>
              <w:spacing w:before="10"/>
            </w:pPr>
            <w:r>
              <w:t>192.168.1.223</w:t>
            </w:r>
          </w:p>
        </w:tc>
        <w:tc>
          <w:tcPr>
            <w:tcW w:w="2976" w:type="dxa"/>
          </w:tcPr>
          <w:p w:rsidR="0005638B" w:rsidRDefault="0005638B">
            <w:pPr>
              <w:pStyle w:val="BodyText"/>
              <w:kinsoku w:val="0"/>
              <w:overflowPunct w:val="0"/>
              <w:spacing w:before="10"/>
            </w:pPr>
            <w:r>
              <w:t xml:space="preserve">Domain Controller of the </w:t>
            </w:r>
            <w:proofErr w:type="spellStart"/>
            <w:r>
              <w:t>widgetllc</w:t>
            </w:r>
            <w:proofErr w:type="spellEnd"/>
            <w:r>
              <w:t xml:space="preserve"> Domain</w:t>
            </w:r>
          </w:p>
        </w:tc>
      </w:tr>
      <w:tr w:rsidR="0005638B" w:rsidTr="008931DA">
        <w:tc>
          <w:tcPr>
            <w:tcW w:w="1843" w:type="dxa"/>
          </w:tcPr>
          <w:p w:rsidR="0005638B" w:rsidRDefault="0005638B">
            <w:pPr>
              <w:pStyle w:val="BodyText"/>
              <w:kinsoku w:val="0"/>
              <w:overflowPunct w:val="0"/>
              <w:spacing w:before="10"/>
            </w:pPr>
            <w:r>
              <w:t>3</w:t>
            </w:r>
          </w:p>
        </w:tc>
        <w:tc>
          <w:tcPr>
            <w:tcW w:w="2410" w:type="dxa"/>
          </w:tcPr>
          <w:p w:rsidR="0005638B" w:rsidRDefault="0005638B">
            <w:pPr>
              <w:pStyle w:val="BodyText"/>
              <w:kinsoku w:val="0"/>
              <w:overflowPunct w:val="0"/>
              <w:spacing w:before="10"/>
            </w:pPr>
            <w:r>
              <w:t>CLIENT01</w:t>
            </w:r>
          </w:p>
        </w:tc>
        <w:tc>
          <w:tcPr>
            <w:tcW w:w="2410" w:type="dxa"/>
          </w:tcPr>
          <w:p w:rsidR="0005638B" w:rsidRDefault="0005638B">
            <w:pPr>
              <w:pStyle w:val="BodyText"/>
              <w:kinsoku w:val="0"/>
              <w:overflowPunct w:val="0"/>
              <w:spacing w:before="10"/>
            </w:pPr>
            <w:r>
              <w:t>192.168.1.224</w:t>
            </w:r>
          </w:p>
        </w:tc>
        <w:tc>
          <w:tcPr>
            <w:tcW w:w="2976" w:type="dxa"/>
          </w:tcPr>
          <w:p w:rsidR="0005638B" w:rsidRDefault="0005638B">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A409EC">
            <w:pPr>
              <w:pStyle w:val="BodyText"/>
              <w:kinsoku w:val="0"/>
              <w:overflowPunct w:val="0"/>
              <w:spacing w:before="10"/>
            </w:pPr>
            <w:r>
              <w:t>4</w:t>
            </w:r>
          </w:p>
        </w:tc>
        <w:tc>
          <w:tcPr>
            <w:tcW w:w="2410" w:type="dxa"/>
          </w:tcPr>
          <w:p w:rsidR="008931DA" w:rsidRDefault="008931DA">
            <w:pPr>
              <w:pStyle w:val="BodyText"/>
              <w:kinsoku w:val="0"/>
              <w:overflowPunct w:val="0"/>
              <w:spacing w:before="10"/>
            </w:pPr>
            <w:r>
              <w:t>CLIENT02</w:t>
            </w:r>
          </w:p>
        </w:tc>
        <w:tc>
          <w:tcPr>
            <w:tcW w:w="2410" w:type="dxa"/>
          </w:tcPr>
          <w:p w:rsidR="008931DA" w:rsidRDefault="008931DA">
            <w:pPr>
              <w:pStyle w:val="BodyText"/>
              <w:kinsoku w:val="0"/>
              <w:overflowPunct w:val="0"/>
              <w:spacing w:before="10"/>
            </w:pPr>
            <w:r>
              <w:t>192.168.1.225</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5</w:t>
            </w:r>
          </w:p>
        </w:tc>
        <w:tc>
          <w:tcPr>
            <w:tcW w:w="2410" w:type="dxa"/>
          </w:tcPr>
          <w:p w:rsidR="008931DA" w:rsidRDefault="008931DA">
            <w:pPr>
              <w:pStyle w:val="BodyText"/>
              <w:kinsoku w:val="0"/>
              <w:overflowPunct w:val="0"/>
              <w:spacing w:before="10"/>
            </w:pPr>
            <w:r>
              <w:t>CLIENT03</w:t>
            </w:r>
          </w:p>
        </w:tc>
        <w:tc>
          <w:tcPr>
            <w:tcW w:w="2410" w:type="dxa"/>
          </w:tcPr>
          <w:p w:rsidR="008931DA" w:rsidRDefault="008931DA">
            <w:pPr>
              <w:pStyle w:val="BodyText"/>
              <w:kinsoku w:val="0"/>
              <w:overflowPunct w:val="0"/>
              <w:spacing w:before="10"/>
            </w:pPr>
            <w:r>
              <w:t>192.168.1.226</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6</w:t>
            </w:r>
          </w:p>
        </w:tc>
        <w:tc>
          <w:tcPr>
            <w:tcW w:w="2410" w:type="dxa"/>
          </w:tcPr>
          <w:p w:rsidR="008931DA" w:rsidRDefault="008931DA">
            <w:pPr>
              <w:pStyle w:val="BodyText"/>
              <w:kinsoku w:val="0"/>
              <w:overflowPunct w:val="0"/>
              <w:spacing w:before="10"/>
            </w:pPr>
            <w:r>
              <w:t>CLIENT04</w:t>
            </w:r>
          </w:p>
        </w:tc>
        <w:tc>
          <w:tcPr>
            <w:tcW w:w="2410" w:type="dxa"/>
          </w:tcPr>
          <w:p w:rsidR="008931DA" w:rsidRDefault="008931DA">
            <w:pPr>
              <w:pStyle w:val="BodyText"/>
              <w:kinsoku w:val="0"/>
              <w:overflowPunct w:val="0"/>
              <w:spacing w:before="10"/>
            </w:pPr>
            <w:r>
              <w:t>192.168.1.227</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r w:rsidR="008931DA" w:rsidTr="008931DA">
        <w:tc>
          <w:tcPr>
            <w:tcW w:w="1843" w:type="dxa"/>
          </w:tcPr>
          <w:p w:rsidR="008931DA" w:rsidRDefault="008931DA">
            <w:pPr>
              <w:pStyle w:val="BodyText"/>
              <w:kinsoku w:val="0"/>
              <w:overflowPunct w:val="0"/>
              <w:spacing w:before="10"/>
            </w:pPr>
            <w:r>
              <w:t>7</w:t>
            </w:r>
          </w:p>
        </w:tc>
        <w:tc>
          <w:tcPr>
            <w:tcW w:w="2410" w:type="dxa"/>
          </w:tcPr>
          <w:p w:rsidR="008931DA" w:rsidRDefault="008931DA">
            <w:pPr>
              <w:pStyle w:val="BodyText"/>
              <w:kinsoku w:val="0"/>
              <w:overflowPunct w:val="0"/>
              <w:spacing w:before="10"/>
            </w:pPr>
            <w:r>
              <w:t>CLIENT05</w:t>
            </w:r>
          </w:p>
        </w:tc>
        <w:tc>
          <w:tcPr>
            <w:tcW w:w="2410" w:type="dxa"/>
          </w:tcPr>
          <w:p w:rsidR="008931DA" w:rsidRDefault="008931DA">
            <w:pPr>
              <w:pStyle w:val="BodyText"/>
              <w:kinsoku w:val="0"/>
              <w:overflowPunct w:val="0"/>
              <w:spacing w:before="10"/>
            </w:pPr>
            <w:r>
              <w:t>192.168.1.228</w:t>
            </w:r>
          </w:p>
        </w:tc>
        <w:tc>
          <w:tcPr>
            <w:tcW w:w="2976" w:type="dxa"/>
          </w:tcPr>
          <w:p w:rsidR="008931DA" w:rsidRDefault="008931DA">
            <w:pPr>
              <w:pStyle w:val="BodyText"/>
              <w:kinsoku w:val="0"/>
              <w:overflowPunct w:val="0"/>
              <w:spacing w:before="10"/>
            </w:pPr>
            <w:r>
              <w:t xml:space="preserve">Client machine of </w:t>
            </w:r>
            <w:proofErr w:type="spellStart"/>
            <w:r>
              <w:t>widgetllc</w:t>
            </w:r>
            <w:proofErr w:type="spellEnd"/>
            <w:r>
              <w:t xml:space="preserve"> Domain</w:t>
            </w:r>
          </w:p>
        </w:tc>
      </w:tr>
    </w:tbl>
    <w:p w:rsidR="00CD53F3" w:rsidRDefault="00CD53F3">
      <w:pPr>
        <w:pStyle w:val="BodyText"/>
        <w:kinsoku w:val="0"/>
        <w:overflowPunct w:val="0"/>
        <w:spacing w:before="10"/>
      </w:pPr>
    </w:p>
    <w:p w:rsidR="00604E5A" w:rsidRDefault="00604E5A">
      <w:pPr>
        <w:pStyle w:val="BodyText"/>
        <w:kinsoku w:val="0"/>
        <w:overflowPunct w:val="0"/>
        <w:spacing w:before="10"/>
      </w:pPr>
    </w:p>
    <w:p w:rsidR="0029704F" w:rsidRDefault="0029704F" w:rsidP="00DF7413">
      <w:pPr>
        <w:pStyle w:val="Heading3"/>
        <w:ind w:firstLine="567"/>
        <w:rPr>
          <w:sz w:val="28"/>
          <w:szCs w:val="28"/>
          <w:u w:color="000000"/>
        </w:rPr>
      </w:pPr>
      <w:bookmarkStart w:id="6" w:name="Preparing_Virtual_Machines"/>
      <w:bookmarkStart w:id="7" w:name="_bookmark5"/>
      <w:bookmarkStart w:id="8" w:name="_Toc101091426"/>
      <w:bookmarkEnd w:id="6"/>
      <w:bookmarkEnd w:id="7"/>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DF7413">
      <w:pPr>
        <w:pStyle w:val="Heading3"/>
        <w:ind w:firstLine="567"/>
        <w:rPr>
          <w:sz w:val="28"/>
          <w:szCs w:val="28"/>
          <w:u w:color="000000"/>
        </w:rPr>
      </w:pPr>
    </w:p>
    <w:p w:rsidR="0029704F" w:rsidRDefault="0029704F" w:rsidP="0029704F">
      <w:pPr>
        <w:pStyle w:val="Heading3"/>
        <w:rPr>
          <w:sz w:val="28"/>
          <w:szCs w:val="28"/>
          <w:u w:color="000000"/>
        </w:rPr>
      </w:pPr>
    </w:p>
    <w:p w:rsidR="0029704F" w:rsidRPr="0029704F" w:rsidRDefault="0029704F" w:rsidP="0029704F"/>
    <w:p w:rsidR="00DF31B2" w:rsidRPr="007F2B8A" w:rsidRDefault="00393F79" w:rsidP="00DF7413">
      <w:pPr>
        <w:pStyle w:val="Heading3"/>
        <w:ind w:firstLine="567"/>
        <w:rPr>
          <w:sz w:val="28"/>
          <w:szCs w:val="28"/>
        </w:rPr>
      </w:pPr>
      <w:r w:rsidRPr="007F2B8A">
        <w:rPr>
          <w:sz w:val="28"/>
          <w:szCs w:val="28"/>
          <w:u w:color="000000"/>
        </w:rPr>
        <w:lastRenderedPageBreak/>
        <w:t>Preparing Virtual Machines</w:t>
      </w:r>
      <w:bookmarkEnd w:id="8"/>
    </w:p>
    <w:p w:rsidR="00DF31B2" w:rsidRDefault="00A6602D" w:rsidP="007F2B8A">
      <w:pPr>
        <w:pStyle w:val="BodyText"/>
        <w:kinsoku w:val="0"/>
        <w:overflowPunct w:val="0"/>
        <w:spacing w:before="27" w:line="247" w:lineRule="auto"/>
        <w:ind w:left="1059" w:right="677"/>
        <w:rPr>
          <w:w w:val="105"/>
        </w:rPr>
      </w:pPr>
      <w:r>
        <w:rPr>
          <w:spacing w:val="-17"/>
          <w:w w:val="105"/>
        </w:rPr>
        <w:t>T</w:t>
      </w:r>
      <w:r w:rsidR="00393F79">
        <w:rPr>
          <w:w w:val="105"/>
        </w:rPr>
        <w:t>he</w:t>
      </w:r>
      <w:r w:rsidR="00393F79">
        <w:rPr>
          <w:spacing w:val="-18"/>
          <w:w w:val="105"/>
        </w:rPr>
        <w:t xml:space="preserve"> </w:t>
      </w:r>
      <w:r w:rsidR="00393F79">
        <w:rPr>
          <w:w w:val="105"/>
        </w:rPr>
        <w:t>following</w:t>
      </w:r>
      <w:r w:rsidR="00393F79">
        <w:rPr>
          <w:spacing w:val="-17"/>
          <w:w w:val="105"/>
        </w:rPr>
        <w:t xml:space="preserve"> </w:t>
      </w:r>
      <w:r w:rsidR="00393F79">
        <w:rPr>
          <w:w w:val="105"/>
        </w:rPr>
        <w:t>tasks</w:t>
      </w:r>
      <w:r w:rsidR="00393F79">
        <w:rPr>
          <w:spacing w:val="-17"/>
          <w:w w:val="105"/>
        </w:rPr>
        <w:t xml:space="preserve"> </w:t>
      </w:r>
      <w:r>
        <w:rPr>
          <w:spacing w:val="-17"/>
          <w:w w:val="105"/>
        </w:rPr>
        <w:t xml:space="preserve">were performed </w:t>
      </w:r>
      <w:r w:rsidR="00393F79">
        <w:rPr>
          <w:w w:val="105"/>
        </w:rPr>
        <w:t>on</w:t>
      </w:r>
      <w:r w:rsidR="00393F79">
        <w:rPr>
          <w:spacing w:val="-17"/>
          <w:w w:val="105"/>
        </w:rPr>
        <w:t xml:space="preserve"> </w:t>
      </w:r>
      <w:r w:rsidR="00393F79">
        <w:rPr>
          <w:w w:val="105"/>
        </w:rPr>
        <w:t>the host</w:t>
      </w:r>
      <w:r w:rsidR="00393F79">
        <w:rPr>
          <w:spacing w:val="-4"/>
          <w:w w:val="105"/>
        </w:rPr>
        <w:t xml:space="preserve"> </w:t>
      </w:r>
      <w:r w:rsidR="00393F79">
        <w:rPr>
          <w:w w:val="105"/>
        </w:rPr>
        <w:t>machine</w:t>
      </w:r>
      <w:r>
        <w:rPr>
          <w:w w:val="105"/>
        </w:rPr>
        <w:t xml:space="preserve"> to create a Virtual Lab for testing purposes</w:t>
      </w:r>
      <w:r w:rsidR="00393F79">
        <w:rPr>
          <w:w w:val="105"/>
        </w:rPr>
        <w:t>:</w:t>
      </w:r>
    </w:p>
    <w:p w:rsidR="007F2B8A" w:rsidRDefault="007F2B8A" w:rsidP="007F2B8A">
      <w:pPr>
        <w:pStyle w:val="BodyText"/>
        <w:kinsoku w:val="0"/>
        <w:overflowPunct w:val="0"/>
        <w:spacing w:before="27" w:line="247" w:lineRule="auto"/>
        <w:ind w:left="1059" w:right="677"/>
        <w:rPr>
          <w:w w:val="105"/>
        </w:rPr>
      </w:pP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Install VM Workstation or Player to the host machine</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 xml:space="preserve">Create a Virtual Machine for DC01 </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DC02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CLIENT01</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CLIENT02</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CLIENT03</w:t>
      </w:r>
    </w:p>
    <w:p w:rsidR="007F2B8A" w:rsidRPr="00DF7413"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CLIENT04</w:t>
      </w:r>
    </w:p>
    <w:p w:rsidR="007F2B8A" w:rsidRDefault="007F2B8A" w:rsidP="007F2B8A">
      <w:pPr>
        <w:pStyle w:val="BodyText"/>
        <w:numPr>
          <w:ilvl w:val="0"/>
          <w:numId w:val="84"/>
        </w:numPr>
        <w:kinsoku w:val="0"/>
        <w:overflowPunct w:val="0"/>
        <w:spacing w:before="27" w:line="247" w:lineRule="auto"/>
        <w:ind w:right="677"/>
        <w:rPr>
          <w:w w:val="105"/>
          <w:sz w:val="24"/>
          <w:szCs w:val="24"/>
        </w:rPr>
      </w:pPr>
      <w:r w:rsidRPr="00DF7413">
        <w:rPr>
          <w:w w:val="105"/>
          <w:sz w:val="24"/>
          <w:szCs w:val="24"/>
        </w:rPr>
        <w:t>Create a Virtual Machine for CLIENT05</w:t>
      </w:r>
      <w:r w:rsidR="00341576">
        <w:rPr>
          <w:w w:val="105"/>
          <w:sz w:val="24"/>
          <w:szCs w:val="24"/>
        </w:rPr>
        <w:t>.</w:t>
      </w:r>
    </w:p>
    <w:p w:rsidR="000D4538" w:rsidRDefault="000D4538" w:rsidP="000D4538">
      <w:pPr>
        <w:pStyle w:val="BodyText"/>
        <w:kinsoku w:val="0"/>
        <w:overflowPunct w:val="0"/>
        <w:spacing w:before="27" w:line="247" w:lineRule="auto"/>
        <w:ind w:right="677"/>
        <w:rPr>
          <w:w w:val="105"/>
          <w:sz w:val="24"/>
          <w:szCs w:val="24"/>
        </w:rPr>
      </w:pPr>
    </w:p>
    <w:p w:rsidR="000D4538" w:rsidRDefault="000D4538" w:rsidP="000D4538">
      <w:pPr>
        <w:pStyle w:val="BodyText"/>
        <w:kinsoku w:val="0"/>
        <w:overflowPunct w:val="0"/>
        <w:spacing w:before="27" w:line="247" w:lineRule="auto"/>
        <w:ind w:right="677"/>
        <w:rPr>
          <w:rFonts w:cstheme="minorHAnsi"/>
          <w:b/>
          <w:i/>
          <w:sz w:val="24"/>
          <w:szCs w:val="24"/>
        </w:rPr>
      </w:pPr>
      <w:r>
        <w:rPr>
          <w:w w:val="105"/>
          <w:sz w:val="24"/>
          <w:szCs w:val="24"/>
        </w:rPr>
        <w:t>`</w:t>
      </w:r>
      <w:r>
        <w:rPr>
          <w:w w:val="105"/>
          <w:sz w:val="24"/>
          <w:szCs w:val="24"/>
        </w:rPr>
        <w:tab/>
      </w:r>
      <w:r w:rsidRPr="00D34D9C">
        <w:rPr>
          <w:rFonts w:cstheme="minorHAnsi"/>
          <w:b/>
          <w:i/>
          <w:sz w:val="24"/>
          <w:szCs w:val="24"/>
        </w:rPr>
        <w:t>Instal</w:t>
      </w:r>
      <w:r w:rsidR="002A45F5">
        <w:rPr>
          <w:rFonts w:cstheme="minorHAnsi"/>
          <w:b/>
          <w:i/>
          <w:sz w:val="24"/>
          <w:szCs w:val="24"/>
        </w:rPr>
        <w:t>l</w:t>
      </w:r>
      <w:r w:rsidRPr="00D34D9C">
        <w:rPr>
          <w:rFonts w:cstheme="minorHAnsi"/>
          <w:b/>
          <w:i/>
          <w:sz w:val="24"/>
          <w:szCs w:val="24"/>
        </w:rPr>
        <w:t xml:space="preserve"> VMware Workstation on the Host Machine</w:t>
      </w:r>
    </w:p>
    <w:p w:rsidR="000D4538" w:rsidRDefault="000D4538"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VMware Workstation </w:t>
      </w:r>
      <w:r w:rsidR="002A45F5">
        <w:rPr>
          <w:rFonts w:cstheme="minorHAnsi"/>
          <w:sz w:val="24"/>
          <w:szCs w:val="24"/>
        </w:rPr>
        <w:t>supplied by Edith Cowan University</w:t>
      </w:r>
      <w:r w:rsidRPr="00BE334E">
        <w:rPr>
          <w:rFonts w:cstheme="minorHAnsi"/>
          <w:sz w:val="24"/>
          <w:szCs w:val="24"/>
        </w:rPr>
        <w:t xml:space="preserve"> download</w:t>
      </w:r>
      <w:r w:rsidR="002A45F5">
        <w:rPr>
          <w:rFonts w:cstheme="minorHAnsi"/>
          <w:sz w:val="24"/>
          <w:szCs w:val="24"/>
        </w:rPr>
        <w:t xml:space="preserve">ed and installed on the host machine Dell </w:t>
      </w:r>
      <w:r w:rsidR="00A409EC">
        <w:rPr>
          <w:rFonts w:cstheme="minorHAnsi"/>
          <w:sz w:val="24"/>
          <w:szCs w:val="24"/>
        </w:rPr>
        <w:t>OptiPlex</w:t>
      </w:r>
      <w:r w:rsidR="002A45F5">
        <w:rPr>
          <w:rFonts w:cstheme="minorHAnsi"/>
          <w:sz w:val="24"/>
          <w:szCs w:val="24"/>
        </w:rPr>
        <w:t xml:space="preserve"> 9010</w:t>
      </w:r>
      <w:r w:rsidR="00BB4375">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Installing and Configuring the DC01 Virtual Machine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To install and configure the Domain Controller (DC01) virtual machine, you need to perform the following steps:</w:t>
      </w:r>
    </w:p>
    <w:p w:rsidR="00BB4375" w:rsidRDefault="00BB4375" w:rsidP="00341576">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Make sure that the VMware console is active.</w:t>
      </w:r>
    </w:p>
    <w:p w:rsidR="00BB4375" w:rsidRPr="00DF7413" w:rsidRDefault="00BB4375" w:rsidP="00BB4375">
      <w:pPr>
        <w:pStyle w:val="BodyText"/>
        <w:kinsoku w:val="0"/>
        <w:overflowPunct w:val="0"/>
        <w:spacing w:before="27" w:line="247" w:lineRule="auto"/>
        <w:ind w:left="720" w:right="677"/>
        <w:rPr>
          <w:w w:val="105"/>
          <w:sz w:val="24"/>
          <w:szCs w:val="24"/>
        </w:rPr>
      </w:pPr>
      <w:r w:rsidRPr="00BB4375">
        <w:rPr>
          <w:w w:val="105"/>
          <w:sz w:val="24"/>
          <w:szCs w:val="24"/>
        </w:rPr>
        <w:t>Select File and then select New Virtual Machine.</w:t>
      </w:r>
    </w:p>
    <w:p w:rsidR="007F2B8A" w:rsidRDefault="00BB4375" w:rsidP="00BB4375">
      <w:pPr>
        <w:pStyle w:val="BodyText"/>
        <w:kinsoku w:val="0"/>
        <w:overflowPunct w:val="0"/>
        <w:spacing w:before="27" w:line="247" w:lineRule="auto"/>
        <w:ind w:right="677"/>
        <w:rPr>
          <w:rFonts w:cstheme="minorHAnsi"/>
          <w:sz w:val="24"/>
          <w:szCs w:val="24"/>
        </w:rPr>
      </w:pPr>
      <w:r>
        <w:rPr>
          <w:w w:val="105"/>
        </w:rPr>
        <w:tab/>
      </w:r>
      <w:r w:rsidRPr="00BE334E">
        <w:rPr>
          <w:rFonts w:cstheme="minorHAnsi"/>
          <w:sz w:val="24"/>
          <w:szCs w:val="24"/>
        </w:rPr>
        <w:t xml:space="preserve">On the New Virtual Machine Wizard,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Guest Operating System Installation page, select the Installer disc image file (</w:t>
      </w:r>
      <w:proofErr w:type="spellStart"/>
      <w:r w:rsidRPr="00BE334E">
        <w:rPr>
          <w:rFonts w:cstheme="minorHAnsi"/>
          <w:sz w:val="24"/>
          <w:szCs w:val="24"/>
        </w:rPr>
        <w:t>iso</w:t>
      </w:r>
      <w:proofErr w:type="spellEnd"/>
      <w:r w:rsidRPr="00BE334E">
        <w:rPr>
          <w:rFonts w:cstheme="minorHAnsi"/>
          <w:sz w:val="24"/>
          <w:szCs w:val="24"/>
        </w:rPr>
        <w:t xml:space="preserve">): radio button, browse the location of the Server 2022 ISO image file,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Note: If you use the VMware platform that automatically detects the version of the Windows server, you may be asked to set the following settings: Product Key, Operating System Edition, Administrator Password, otherwise, you may skip it this section.</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Select a Guest Operating System page, select the highest supported version of Windows server (in this case Windows Server 2016 or above but it will still support Windows Server 2022), and then click Next</w:t>
      </w:r>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Name and Virtual Machine page, type DC01 in the Virtual machine name field.</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In the Location field, navigate to the location where you want to save the virtual machine, such as C:\Virtual Machines, or select the default location and then click </w:t>
      </w:r>
      <w:proofErr w:type="gramStart"/>
      <w:r w:rsidRPr="00BE334E">
        <w:rPr>
          <w:rFonts w:cstheme="minorHAnsi"/>
          <w:sz w:val="24"/>
          <w:szCs w:val="24"/>
        </w:rPr>
        <w:t>Next</w:t>
      </w:r>
      <w:proofErr w:type="gramEnd"/>
      <w:r>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Specify Disk Capacity page, select Store virtual disk as a single file, optionally you can also set the disk size as well,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Ready to Create Virtual Machine page, click Customize Hardware.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On the Hardware window, select Network Adapter in the left pane. Select the Host only radio button, and then click Close.</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Click Finish</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proofErr w:type="gramStart"/>
      <w:r w:rsidRPr="00BE334E">
        <w:rPr>
          <w:rFonts w:cstheme="minorHAnsi"/>
          <w:sz w:val="24"/>
          <w:szCs w:val="24"/>
        </w:rPr>
        <w:t>On the VMware console, power on the DC01 virtual machine.</w:t>
      </w:r>
      <w:proofErr w:type="gramEnd"/>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Windows Setup page, click </w:t>
      </w:r>
      <w:proofErr w:type="gramStart"/>
      <w:r w:rsidRPr="00BE334E">
        <w:rPr>
          <w:rFonts w:cstheme="minorHAnsi"/>
          <w:sz w:val="24"/>
          <w:szCs w:val="24"/>
        </w:rPr>
        <w:t>Next</w:t>
      </w:r>
      <w:proofErr w:type="gramEnd"/>
      <w:r w:rsidRPr="00BE334E">
        <w:rPr>
          <w:rFonts w:cstheme="minorHAnsi"/>
          <w:sz w:val="24"/>
          <w:szCs w:val="24"/>
        </w:rPr>
        <w:t>, and then click Install Now.</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Activate Windows page type your serial number and click Next, On the Select the operating system you want to install page, select the Windows Server 2022 Desktop Experience,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 On the License terms page, select the “I accept the license terms” check box, and then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lastRenderedPageBreak/>
        <w:t xml:space="preserve">On the </w:t>
      </w:r>
      <w:proofErr w:type="gramStart"/>
      <w:r w:rsidRPr="00BE334E">
        <w:rPr>
          <w:rFonts w:cstheme="minorHAnsi"/>
          <w:sz w:val="24"/>
          <w:szCs w:val="24"/>
        </w:rPr>
        <w:t>Which</w:t>
      </w:r>
      <w:proofErr w:type="gramEnd"/>
      <w:r w:rsidRPr="00BE334E">
        <w:rPr>
          <w:rFonts w:cstheme="minorHAnsi"/>
          <w:sz w:val="24"/>
          <w:szCs w:val="24"/>
        </w:rPr>
        <w:t xml:space="preserve"> type of installation do you want page, select the Custom option, and then click Next.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 xml:space="preserve">On the Where do you want to install Windows page, click </w:t>
      </w:r>
      <w:proofErr w:type="gramStart"/>
      <w:r w:rsidRPr="00BE334E">
        <w:rPr>
          <w:rFonts w:cstheme="minorHAnsi"/>
          <w:sz w:val="24"/>
          <w:szCs w:val="24"/>
        </w:rPr>
        <w:t>Next</w:t>
      </w:r>
      <w:proofErr w:type="gramEnd"/>
      <w:r w:rsidRPr="00BE334E">
        <w:rPr>
          <w:rFonts w:cstheme="minorHAnsi"/>
          <w:sz w:val="24"/>
          <w:szCs w:val="24"/>
        </w:rPr>
        <w:t>.</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The Installation process will begin, after 10-15 minutes the Customize settings screen will display.</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Set Administrator password as PASSWORD123!</w:t>
      </w:r>
    </w:p>
    <w:p w:rsidR="00BB4375" w:rsidRDefault="00BB4375" w:rsidP="00BB4375">
      <w:pPr>
        <w:pStyle w:val="BodyText"/>
        <w:kinsoku w:val="0"/>
        <w:overflowPunct w:val="0"/>
        <w:spacing w:before="27" w:line="247" w:lineRule="auto"/>
        <w:ind w:left="720" w:right="677"/>
        <w:rPr>
          <w:rFonts w:cstheme="minorHAnsi"/>
          <w:sz w:val="24"/>
          <w:szCs w:val="24"/>
        </w:rPr>
      </w:pPr>
      <w:r w:rsidRPr="00BE334E">
        <w:rPr>
          <w:rFonts w:cstheme="minorHAnsi"/>
          <w:sz w:val="24"/>
          <w:szCs w:val="24"/>
        </w:rPr>
        <w:t>Install VM Ware Tools in this Virtual Machine</w:t>
      </w:r>
      <w:r w:rsidR="00000848">
        <w:rPr>
          <w:rFonts w:cstheme="minorHAnsi"/>
          <w:sz w:val="24"/>
          <w:szCs w:val="24"/>
        </w:rPr>
        <w:t xml:space="preserve"> </w:t>
      </w:r>
      <w:r w:rsidR="00000848" w:rsidRPr="00000848">
        <w:rPr>
          <w:sz w:val="24"/>
          <w:szCs w:val="24"/>
        </w:rPr>
        <w:t>(Mark, 2016)</w:t>
      </w:r>
      <w:r w:rsidR="00D62149">
        <w:rPr>
          <w:rFonts w:cstheme="minorHAnsi"/>
          <w:sz w:val="24"/>
          <w:szCs w:val="24"/>
        </w:rPr>
        <w:t>.</w:t>
      </w:r>
    </w:p>
    <w:p w:rsidR="00147E53" w:rsidRDefault="00147E53" w:rsidP="00BB4375">
      <w:pPr>
        <w:pStyle w:val="BodyText"/>
        <w:kinsoku w:val="0"/>
        <w:overflowPunct w:val="0"/>
        <w:spacing w:before="27" w:line="247" w:lineRule="auto"/>
        <w:ind w:left="720" w:right="677"/>
        <w:rPr>
          <w:rFonts w:cstheme="minorHAnsi"/>
          <w:sz w:val="24"/>
          <w:szCs w:val="24"/>
        </w:rPr>
      </w:pPr>
    </w:p>
    <w:p w:rsidR="00147E53" w:rsidRDefault="00147E53" w:rsidP="00BB4375">
      <w:pPr>
        <w:pStyle w:val="BodyText"/>
        <w:kinsoku w:val="0"/>
        <w:overflowPunct w:val="0"/>
        <w:spacing w:before="27" w:line="247" w:lineRule="auto"/>
        <w:ind w:left="720" w:right="677"/>
        <w:rPr>
          <w:rFonts w:cstheme="minorHAnsi"/>
          <w:b/>
          <w:i/>
          <w:sz w:val="24"/>
          <w:szCs w:val="24"/>
        </w:rPr>
      </w:pPr>
      <w:r w:rsidRPr="00D34D9C">
        <w:rPr>
          <w:rFonts w:cstheme="minorHAnsi"/>
          <w:b/>
          <w:i/>
          <w:sz w:val="24"/>
          <w:szCs w:val="24"/>
        </w:rPr>
        <w:t xml:space="preserve"> Configuring the DC01 Virtual Machine</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Sign in to DC1 with the Administrator account.</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System Properties (sysdm.cpl) and set the computer name as DC01.</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left="720" w:right="677"/>
        <w:rPr>
          <w:rFonts w:cstheme="minorHAnsi"/>
          <w:sz w:val="24"/>
          <w:szCs w:val="24"/>
        </w:rPr>
      </w:pPr>
      <w:r w:rsidRPr="00BE334E">
        <w:rPr>
          <w:rFonts w:cstheme="minorHAnsi"/>
          <w:sz w:val="24"/>
          <w:szCs w:val="24"/>
        </w:rPr>
        <w:t>Restart and sign in to the system with the Administrator account. After some time, the Server Manager console will display.</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Open the Run dialog box, type ncpa.cpl, and then press Enter.</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Select and right-click the active network adapter, and then select Properties.</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Set the following TCP/IP settings: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IP address: 192.168.1.222.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 xml:space="preserve">Subnet mask: 255.255.255.0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Default Gateway: 1</w:t>
      </w:r>
      <w:r>
        <w:rPr>
          <w:rFonts w:cstheme="minorHAnsi"/>
          <w:sz w:val="24"/>
          <w:szCs w:val="24"/>
        </w:rPr>
        <w:t>92.168.1.1</w:t>
      </w:r>
      <w:r w:rsidRPr="00BE334E">
        <w:rPr>
          <w:rFonts w:cstheme="minorHAnsi"/>
          <w:sz w:val="24"/>
          <w:szCs w:val="24"/>
        </w:rPr>
        <w:t xml:space="preserve"> </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Preferred DNS server: 192.168.1.1.</w:t>
      </w:r>
    </w:p>
    <w:p w:rsidR="008C3A16" w:rsidRDefault="008C3A16" w:rsidP="00D62149">
      <w:pPr>
        <w:pStyle w:val="BodyText"/>
        <w:kinsoku w:val="0"/>
        <w:overflowPunct w:val="0"/>
        <w:spacing w:before="27" w:line="247" w:lineRule="auto"/>
        <w:ind w:right="677" w:firstLine="720"/>
        <w:rPr>
          <w:rFonts w:cstheme="minorHAnsi"/>
          <w:sz w:val="24"/>
          <w:szCs w:val="24"/>
        </w:rPr>
      </w:pPr>
      <w:r w:rsidRPr="00BE334E">
        <w:rPr>
          <w:rFonts w:cstheme="minorHAnsi"/>
          <w:sz w:val="24"/>
          <w:szCs w:val="24"/>
        </w:rPr>
        <w:t>Close the Network Connections console</w:t>
      </w:r>
      <w:r w:rsidR="00000848">
        <w:rPr>
          <w:rFonts w:cstheme="minorHAnsi"/>
          <w:sz w:val="24"/>
          <w:szCs w:val="24"/>
        </w:rPr>
        <w:t xml:space="preserve"> </w:t>
      </w:r>
      <w:r w:rsidR="00000848" w:rsidRPr="00000848">
        <w:rPr>
          <w:sz w:val="24"/>
          <w:szCs w:val="24"/>
        </w:rPr>
        <w:t>(Mark, 2016)</w:t>
      </w:r>
      <w:r w:rsidRPr="00000848">
        <w:rPr>
          <w:rFonts w:cstheme="minorHAnsi"/>
          <w:sz w:val="24"/>
          <w:szCs w:val="24"/>
        </w:rPr>
        <w:t>.</w:t>
      </w:r>
    </w:p>
    <w:p w:rsidR="006834E6" w:rsidRDefault="006834E6" w:rsidP="006834E6">
      <w:pPr>
        <w:pStyle w:val="BodyText"/>
        <w:kinsoku w:val="0"/>
        <w:overflowPunct w:val="0"/>
        <w:spacing w:before="27" w:line="247" w:lineRule="auto"/>
        <w:ind w:right="677"/>
        <w:rPr>
          <w:rFonts w:cstheme="minorHAnsi"/>
          <w:sz w:val="24"/>
          <w:szCs w:val="24"/>
        </w:rPr>
      </w:pPr>
    </w:p>
    <w:p w:rsidR="006834E6" w:rsidRPr="006834E6" w:rsidRDefault="006834E6" w:rsidP="006834E6">
      <w:pPr>
        <w:pStyle w:val="BodyText"/>
        <w:kinsoku w:val="0"/>
        <w:overflowPunct w:val="0"/>
        <w:spacing w:before="27" w:line="247" w:lineRule="auto"/>
        <w:ind w:left="720" w:right="677"/>
        <w:rPr>
          <w:b/>
          <w:sz w:val="24"/>
          <w:szCs w:val="24"/>
        </w:rPr>
      </w:pPr>
      <w:proofErr w:type="gramStart"/>
      <w:r w:rsidRPr="006834E6">
        <w:rPr>
          <w:b/>
          <w:sz w:val="24"/>
          <w:szCs w:val="24"/>
        </w:rPr>
        <w:t>Configuring DC01 as a Domain Controller.</w:t>
      </w:r>
      <w:proofErr w:type="gramEnd"/>
    </w:p>
    <w:p w:rsidR="006834E6" w:rsidRPr="006834E6" w:rsidRDefault="006834E6" w:rsidP="00D659DC">
      <w:pPr>
        <w:pStyle w:val="BodyText"/>
        <w:kinsoku w:val="0"/>
        <w:overflowPunct w:val="0"/>
        <w:spacing w:before="0" w:line="247" w:lineRule="auto"/>
        <w:ind w:right="677" w:firstLine="720"/>
        <w:rPr>
          <w:sz w:val="24"/>
          <w:szCs w:val="24"/>
        </w:rPr>
      </w:pPr>
      <w:r w:rsidRPr="006834E6">
        <w:rPr>
          <w:sz w:val="24"/>
          <w:szCs w:val="24"/>
        </w:rPr>
        <w:t>Sign in to DC01 with the Administrator account.</w:t>
      </w:r>
    </w:p>
    <w:p w:rsidR="006834E6" w:rsidRPr="006834E6" w:rsidRDefault="006834E6" w:rsidP="00D659DC">
      <w:pPr>
        <w:spacing w:before="0"/>
        <w:ind w:firstLine="720"/>
      </w:pPr>
      <w:r w:rsidRPr="006834E6">
        <w:t>On the Server Manager console, click the Add roles and features link.</w:t>
      </w:r>
    </w:p>
    <w:p w:rsidR="006834E6" w:rsidRPr="006834E6" w:rsidRDefault="006834E6" w:rsidP="00D659DC">
      <w:pPr>
        <w:spacing w:before="0"/>
        <w:ind w:firstLine="720"/>
      </w:pPr>
      <w:r w:rsidRPr="006834E6">
        <w:t xml:space="preserve">On the </w:t>
      </w:r>
      <w:proofErr w:type="gramStart"/>
      <w:r w:rsidRPr="006834E6">
        <w:t>Before</w:t>
      </w:r>
      <w:proofErr w:type="gramEnd"/>
      <w:r w:rsidRPr="006834E6">
        <w:t xml:space="preserve"> you begin page of the Add Roles and Features Wizard, click Next.</w:t>
      </w:r>
    </w:p>
    <w:p w:rsidR="006834E6" w:rsidRDefault="006834E6" w:rsidP="00D659DC">
      <w:pPr>
        <w:spacing w:before="0"/>
        <w:ind w:firstLine="720"/>
      </w:pPr>
      <w:r w:rsidRPr="00BE334E">
        <w:t xml:space="preserve">On the Select installation type page, click </w:t>
      </w:r>
      <w:proofErr w:type="gramStart"/>
      <w:r w:rsidRPr="00BE334E">
        <w:t>Next</w:t>
      </w:r>
      <w:proofErr w:type="gramEnd"/>
    </w:p>
    <w:p w:rsidR="006834E6" w:rsidRDefault="006834E6" w:rsidP="00D659DC">
      <w:pPr>
        <w:spacing w:before="0"/>
        <w:ind w:firstLine="720"/>
      </w:pPr>
      <w:r w:rsidRPr="00BE334E">
        <w:t xml:space="preserve">On the Select destination server page, make sure that DC01 is selected, and then click </w:t>
      </w:r>
      <w:proofErr w:type="gramStart"/>
      <w:r w:rsidRPr="00BE334E">
        <w:t>Next</w:t>
      </w:r>
      <w:proofErr w:type="gramEnd"/>
      <w:r w:rsidRPr="00BE334E">
        <w:t>.</w:t>
      </w:r>
    </w:p>
    <w:p w:rsidR="006834E6" w:rsidRDefault="006834E6" w:rsidP="00D659DC">
      <w:pPr>
        <w:spacing w:before="0"/>
        <w:ind w:firstLine="720"/>
      </w:pPr>
      <w:r w:rsidRPr="00BE334E">
        <w:t>On the Select server roles page, select the Active Directory Domain Services check box.</w:t>
      </w:r>
    </w:p>
    <w:p w:rsidR="006834E6" w:rsidRDefault="006834E6" w:rsidP="00D659DC">
      <w:pPr>
        <w:spacing w:before="0"/>
        <w:ind w:firstLine="720"/>
      </w:pPr>
      <w:r w:rsidRPr="00BE334E">
        <w:t xml:space="preserve">On the Add Roles and Features Wizard dialog box, click Add Features, and then click </w:t>
      </w:r>
      <w:proofErr w:type="gramStart"/>
      <w:r w:rsidRPr="00BE334E">
        <w:t>Next</w:t>
      </w:r>
      <w:proofErr w:type="gramEnd"/>
      <w:r w:rsidRPr="00BE334E">
        <w:t>.</w:t>
      </w:r>
    </w:p>
    <w:p w:rsidR="006834E6" w:rsidRDefault="006834E6" w:rsidP="00D659DC">
      <w:pPr>
        <w:spacing w:before="0"/>
        <w:ind w:firstLine="720"/>
      </w:pPr>
      <w:r w:rsidRPr="00BE334E">
        <w:t xml:space="preserve">On the Select features page, click </w:t>
      </w:r>
      <w:proofErr w:type="gramStart"/>
      <w:r w:rsidRPr="00BE334E">
        <w:t>Next</w:t>
      </w:r>
      <w:proofErr w:type="gramEnd"/>
      <w:r w:rsidRPr="00BE334E">
        <w:t>.</w:t>
      </w:r>
    </w:p>
    <w:p w:rsidR="006834E6" w:rsidRDefault="006834E6" w:rsidP="00D659DC">
      <w:pPr>
        <w:spacing w:before="0"/>
        <w:ind w:firstLine="720"/>
      </w:pPr>
      <w:r w:rsidRPr="00BE334E">
        <w:t>On the Active Directory Domain Services page, click Next</w:t>
      </w:r>
      <w:r w:rsidR="00000848">
        <w:t xml:space="preserve"> (Mark, 2016)</w:t>
      </w:r>
      <w:r w:rsidRPr="00BE334E">
        <w:t>.</w:t>
      </w:r>
    </w:p>
    <w:p w:rsidR="006834E6" w:rsidRDefault="006834E6" w:rsidP="00D659DC">
      <w:pPr>
        <w:spacing w:before="0"/>
        <w:ind w:firstLine="720"/>
      </w:pPr>
      <w:r w:rsidRPr="00BE334E">
        <w:t>On the Confirm installation selections page, click Install.</w:t>
      </w:r>
    </w:p>
    <w:p w:rsidR="006834E6" w:rsidRDefault="006834E6" w:rsidP="00D659DC">
      <w:pPr>
        <w:spacing w:before="0"/>
        <w:ind w:firstLine="720"/>
      </w:pPr>
      <w:r w:rsidRPr="00BE334E">
        <w:t>The installation process will start. Click Close, once the installation succeeded.</w:t>
      </w:r>
    </w:p>
    <w:p w:rsidR="006834E6" w:rsidRDefault="006834E6" w:rsidP="00D659DC">
      <w:pPr>
        <w:spacing w:before="0"/>
        <w:ind w:left="720"/>
      </w:pPr>
      <w:r w:rsidRPr="00BE334E">
        <w:t>On the Server Manager console, click the Notifications icon, and then click the Promote this server to a domain controller link, as shown in the following figure.</w:t>
      </w:r>
    </w:p>
    <w:p w:rsidR="006834E6" w:rsidRDefault="006834E6" w:rsidP="00D659DC">
      <w:pPr>
        <w:spacing w:before="0"/>
        <w:ind w:left="720"/>
      </w:pPr>
      <w:r w:rsidRPr="00BE334E">
        <w:t xml:space="preserve">On the Deployment Configuration page of the Active Directory Domain Services Configuration Wizard, make sure that the </w:t>
      </w:r>
      <w:r w:rsidRPr="00D62149">
        <w:rPr>
          <w:rFonts w:cstheme="minorHAnsi"/>
        </w:rPr>
        <w:t>Add a new forest radio button</w:t>
      </w:r>
      <w:r w:rsidRPr="00BE334E">
        <w:t xml:space="preserve"> is selected.</w:t>
      </w:r>
    </w:p>
    <w:p w:rsidR="005747EE" w:rsidRPr="00BE334E" w:rsidRDefault="005747EE" w:rsidP="00D659DC">
      <w:pPr>
        <w:spacing w:before="0"/>
        <w:ind w:firstLine="720"/>
      </w:pPr>
      <w:proofErr w:type="gramStart"/>
      <w:r w:rsidRPr="00BE334E">
        <w:t>in</w:t>
      </w:r>
      <w:proofErr w:type="gramEnd"/>
      <w:r w:rsidRPr="00BE334E">
        <w:t xml:space="preserve"> the Root Domain name section type </w:t>
      </w:r>
      <w:proofErr w:type="spellStart"/>
      <w:r w:rsidRPr="00BE334E">
        <w:t>widgetllc.internal</w:t>
      </w:r>
      <w:proofErr w:type="spellEnd"/>
      <w:r w:rsidRPr="00BE334E">
        <w:t xml:space="preserve"> or the name of your domain, click Next</w:t>
      </w:r>
    </w:p>
    <w:p w:rsidR="005747EE" w:rsidRDefault="005747EE" w:rsidP="00D659DC">
      <w:pPr>
        <w:spacing w:before="0"/>
        <w:ind w:firstLine="720"/>
      </w:pPr>
      <w:r w:rsidRPr="00BE334E">
        <w:t>On the Domain Controller Options page type a DSRM password J388ica* and click Next</w:t>
      </w:r>
    </w:p>
    <w:p w:rsidR="005747EE" w:rsidRDefault="005747EE" w:rsidP="00D659DC">
      <w:pPr>
        <w:spacing w:before="0"/>
        <w:ind w:left="720"/>
      </w:pPr>
      <w:r w:rsidRPr="00BE334E">
        <w:t xml:space="preserve">On the DNS page click </w:t>
      </w:r>
      <w:proofErr w:type="gramStart"/>
      <w:r w:rsidRPr="00BE334E">
        <w:t>Next</w:t>
      </w:r>
      <w:proofErr w:type="gramEnd"/>
      <w:r w:rsidRPr="00BE334E">
        <w:t>, and on the Additional Options, click Next, On the Paths Page click Next, Review Options, click Next, then click Install</w:t>
      </w:r>
    </w:p>
    <w:p w:rsidR="005747EE" w:rsidRDefault="005747EE" w:rsidP="00D659DC">
      <w:pPr>
        <w:spacing w:before="0"/>
        <w:ind w:left="720"/>
      </w:pPr>
      <w:r w:rsidRPr="00BE334E">
        <w:t xml:space="preserve">The Deployment Configuration page is returned, as shown in the following figure. Review the selected options, and then click </w:t>
      </w:r>
      <w:proofErr w:type="gramStart"/>
      <w:r w:rsidRPr="00BE334E">
        <w:t>Next</w:t>
      </w:r>
      <w:proofErr w:type="gramEnd"/>
      <w:r w:rsidRPr="00BE334E">
        <w:t>.</w:t>
      </w:r>
    </w:p>
    <w:p w:rsidR="005747EE" w:rsidRDefault="005747EE" w:rsidP="00D659DC">
      <w:pPr>
        <w:spacing w:before="0"/>
        <w:ind w:firstLine="720"/>
      </w:pPr>
      <w:r w:rsidRPr="00BE334E">
        <w:t>On the Domain Controller Options page, clear the Domain Name System (DNS) server check box.</w:t>
      </w:r>
    </w:p>
    <w:p w:rsidR="005747EE" w:rsidRDefault="005747EE" w:rsidP="00D659DC">
      <w:pPr>
        <w:spacing w:before="0"/>
        <w:ind w:left="720"/>
      </w:pPr>
      <w:r w:rsidRPr="00BE334E">
        <w:t>Under the DSRM</w:t>
      </w:r>
      <w:r w:rsidR="00D62149">
        <w:t xml:space="preserve"> password section, type PASSWORD</w:t>
      </w:r>
      <w:r w:rsidRPr="00BE334E">
        <w:t xml:space="preserve">123! </w:t>
      </w:r>
      <w:proofErr w:type="gramStart"/>
      <w:r w:rsidRPr="00BE334E">
        <w:t>in</w:t>
      </w:r>
      <w:proofErr w:type="gramEnd"/>
      <w:r w:rsidRPr="00BE334E">
        <w:t xml:space="preserve"> the Password and Confirm password text boxes, and then click Next.</w:t>
      </w:r>
    </w:p>
    <w:p w:rsidR="005747EE" w:rsidRDefault="005747EE" w:rsidP="00D659DC">
      <w:pPr>
        <w:spacing w:before="0"/>
        <w:ind w:firstLine="720"/>
      </w:pPr>
      <w:r w:rsidRPr="00BE334E">
        <w:t xml:space="preserve">Click </w:t>
      </w:r>
      <w:proofErr w:type="gramStart"/>
      <w:r w:rsidRPr="00BE334E">
        <w:t>Next</w:t>
      </w:r>
      <w:proofErr w:type="gramEnd"/>
      <w:r w:rsidRPr="00BE334E">
        <w:t>, until the Prerequisites Check page is displayed</w:t>
      </w:r>
      <w:r w:rsidR="00000848">
        <w:t xml:space="preserve"> (Mark, 2016)</w:t>
      </w:r>
      <w:r w:rsidRPr="00BE334E">
        <w:t>.</w:t>
      </w:r>
    </w:p>
    <w:p w:rsidR="005747EE" w:rsidRDefault="005747EE" w:rsidP="00D659DC">
      <w:pPr>
        <w:spacing w:before="0"/>
        <w:ind w:firstLine="720"/>
      </w:pPr>
      <w:r w:rsidRPr="00BE334E">
        <w:lastRenderedPageBreak/>
        <w:t>On the Prerequisites Check page, click Install.</w:t>
      </w:r>
    </w:p>
    <w:p w:rsidR="00D62149" w:rsidRDefault="005747EE" w:rsidP="00D659DC">
      <w:pPr>
        <w:spacing w:before="0"/>
        <w:ind w:firstLine="720"/>
      </w:pPr>
      <w:r w:rsidRPr="00BE334E">
        <w:t>The installation process will start and the server will restart automatically.</w:t>
      </w:r>
    </w:p>
    <w:p w:rsidR="005747EE" w:rsidRDefault="005747EE" w:rsidP="00A16EA8">
      <w:pPr>
        <w:spacing w:before="0"/>
        <w:ind w:firstLine="720"/>
      </w:pPr>
      <w:r w:rsidRPr="00BE334E">
        <w:t>After DC01 restarts, sign in to DC01 with the WIDGETLLC\Administrator account.</w:t>
      </w:r>
    </w:p>
    <w:p w:rsidR="00D62149" w:rsidRDefault="005747EE" w:rsidP="00A16EA8">
      <w:pPr>
        <w:ind w:left="720"/>
        <w:rPr>
          <w:rFonts w:cstheme="minorHAnsi"/>
          <w:sz w:val="24"/>
          <w:szCs w:val="24"/>
        </w:rPr>
      </w:pPr>
      <w:r w:rsidRPr="00FF7FF8">
        <w:rPr>
          <w:rFonts w:cstheme="minorHAnsi"/>
          <w:b/>
          <w:sz w:val="24"/>
          <w:szCs w:val="24"/>
        </w:rPr>
        <w:t>Promoting the DC02 Virtual Machine as a Domain Controller:</w:t>
      </w:r>
    </w:p>
    <w:p w:rsidR="005747EE" w:rsidRDefault="005747EE" w:rsidP="003C5F43">
      <w:pPr>
        <w:spacing w:before="0"/>
        <w:ind w:left="720" w:right="530"/>
        <w:rPr>
          <w:rFonts w:cstheme="minorHAnsi"/>
          <w:sz w:val="24"/>
          <w:szCs w:val="24"/>
        </w:rPr>
      </w:pPr>
      <w:r w:rsidRPr="00FF7FF8">
        <w:rPr>
          <w:rFonts w:cstheme="minorHAnsi"/>
          <w:sz w:val="24"/>
          <w:szCs w:val="24"/>
        </w:rPr>
        <w:t>To promote the DC01 virtual machine as a domain controller, you need to perform the following steps:</w:t>
      </w:r>
    </w:p>
    <w:p w:rsidR="005747EE" w:rsidRPr="00D62149" w:rsidRDefault="005747EE" w:rsidP="003C5F43">
      <w:pPr>
        <w:spacing w:before="0"/>
        <w:ind w:right="530" w:firstLine="720"/>
        <w:rPr>
          <w:rFonts w:cstheme="minorHAnsi"/>
        </w:rPr>
      </w:pPr>
      <w:r w:rsidRPr="00D62149">
        <w:rPr>
          <w:rFonts w:cstheme="minorHAnsi"/>
        </w:rPr>
        <w:t>Open the Server Manager console.</w:t>
      </w:r>
    </w:p>
    <w:p w:rsidR="005747EE" w:rsidRPr="00D62149" w:rsidRDefault="005747EE" w:rsidP="003C5F43">
      <w:pPr>
        <w:spacing w:before="0"/>
        <w:ind w:right="530" w:firstLine="720"/>
        <w:rPr>
          <w:rFonts w:cstheme="minorHAnsi"/>
        </w:rPr>
      </w:pPr>
      <w:r w:rsidRPr="00D62149">
        <w:rPr>
          <w:rFonts w:cstheme="minorHAnsi"/>
        </w:rPr>
        <w:t>Click the Add roles and features link</w:t>
      </w:r>
    </w:p>
    <w:p w:rsidR="005747EE" w:rsidRPr="00D62149" w:rsidRDefault="005747EE" w:rsidP="003C5F43">
      <w:pPr>
        <w:spacing w:before="0"/>
        <w:ind w:right="530" w:firstLine="720"/>
        <w:rPr>
          <w:rFonts w:cstheme="minorHAnsi"/>
        </w:rPr>
      </w:pPr>
      <w:r w:rsidRPr="00D62149">
        <w:rPr>
          <w:rFonts w:cstheme="minorHAnsi"/>
        </w:rPr>
        <w:t xml:space="preserve">On the </w:t>
      </w:r>
      <w:proofErr w:type="gramStart"/>
      <w:r w:rsidRPr="00D62149">
        <w:rPr>
          <w:rFonts w:cstheme="minorHAnsi"/>
        </w:rPr>
        <w:t>Before</w:t>
      </w:r>
      <w:proofErr w:type="gramEnd"/>
      <w:r w:rsidRPr="00D62149">
        <w:rPr>
          <w:rFonts w:cstheme="minorHAnsi"/>
        </w:rPr>
        <w:t xml:space="preserve"> you begin page, click Next.</w:t>
      </w:r>
    </w:p>
    <w:p w:rsidR="005747EE" w:rsidRPr="00D62149" w:rsidRDefault="005747EE" w:rsidP="003C5F43">
      <w:pPr>
        <w:spacing w:before="0"/>
        <w:ind w:right="530" w:firstLine="720"/>
        <w:rPr>
          <w:rFonts w:cstheme="minorHAnsi"/>
        </w:rPr>
      </w:pPr>
      <w:r w:rsidRPr="00D62149">
        <w:rPr>
          <w:rFonts w:cstheme="minorHAnsi"/>
        </w:rPr>
        <w:t xml:space="preserve">On the Select installation type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Select destination server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Select server roles page, select the Active Directory Domain Services check box, as shown in the following figure.</w:t>
      </w:r>
    </w:p>
    <w:p w:rsidR="005747EE" w:rsidRPr="00D62149" w:rsidRDefault="005747EE" w:rsidP="003C5F43">
      <w:pPr>
        <w:spacing w:before="0"/>
        <w:ind w:right="530" w:firstLine="720"/>
        <w:rPr>
          <w:rFonts w:cstheme="minorHAnsi"/>
        </w:rPr>
      </w:pPr>
      <w:r w:rsidRPr="00D62149">
        <w:rPr>
          <w:rFonts w:cstheme="minorHAnsi"/>
        </w:rPr>
        <w:t>Accept the default selections through rest of the wizard and complete the installation process.</w:t>
      </w:r>
    </w:p>
    <w:p w:rsidR="005747EE" w:rsidRPr="00D62149" w:rsidRDefault="005747EE" w:rsidP="003C5F43">
      <w:pPr>
        <w:spacing w:before="0"/>
        <w:ind w:right="530" w:firstLine="720"/>
        <w:rPr>
          <w:rFonts w:cstheme="minorHAnsi"/>
        </w:rPr>
      </w:pPr>
      <w:r w:rsidRPr="00D62149">
        <w:rPr>
          <w:rFonts w:cstheme="minorHAnsi"/>
        </w:rPr>
        <w:t>Click Close, once the installation succeeds on DC02.</w:t>
      </w:r>
    </w:p>
    <w:p w:rsidR="005747EE" w:rsidRPr="00D62149" w:rsidRDefault="005747EE" w:rsidP="003C5F43">
      <w:pPr>
        <w:spacing w:before="0"/>
        <w:ind w:right="530" w:firstLine="720"/>
        <w:rPr>
          <w:rFonts w:cstheme="minorHAnsi"/>
        </w:rPr>
      </w:pPr>
      <w:r w:rsidRPr="00D62149">
        <w:rPr>
          <w:rFonts w:cstheme="minorHAnsi"/>
        </w:rPr>
        <w:t>On the Server Manager console, click the Notifications icon.</w:t>
      </w:r>
    </w:p>
    <w:p w:rsidR="005747EE" w:rsidRPr="00D62149" w:rsidRDefault="005747EE" w:rsidP="003C5F43">
      <w:pPr>
        <w:spacing w:before="0"/>
        <w:ind w:right="530" w:firstLine="720"/>
        <w:rPr>
          <w:rFonts w:cstheme="minorHAnsi"/>
        </w:rPr>
      </w:pPr>
      <w:r w:rsidRPr="00D62149">
        <w:rPr>
          <w:rFonts w:cstheme="minorHAnsi"/>
        </w:rPr>
        <w:t>Click the Promote this server to a domain controller link, as shown in the following figure.</w:t>
      </w:r>
    </w:p>
    <w:p w:rsidR="005747EE" w:rsidRPr="00D62149" w:rsidRDefault="005747EE" w:rsidP="003C5F43">
      <w:pPr>
        <w:spacing w:before="0"/>
        <w:ind w:left="720" w:right="530"/>
        <w:rPr>
          <w:rFonts w:cstheme="minorHAnsi"/>
        </w:rPr>
      </w:pPr>
      <w:r w:rsidRPr="00D62149">
        <w:rPr>
          <w:rFonts w:cstheme="minorHAnsi"/>
        </w:rPr>
        <w:t xml:space="preserve">On the Deployment Configuration page, select the </w:t>
      </w:r>
      <w:r w:rsidRPr="00D34D9C">
        <w:t>Add a domain controller to an existing forest radio button is selected</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In the Root domain name text box, type </w:t>
      </w:r>
      <w:proofErr w:type="spellStart"/>
      <w:r w:rsidRPr="00D62149">
        <w:rPr>
          <w:rFonts w:cstheme="minorHAnsi"/>
        </w:rPr>
        <w:t>widgetllc.internal</w:t>
      </w:r>
      <w:proofErr w:type="spellEnd"/>
      <w:r w:rsidRPr="00D62149">
        <w:rPr>
          <w:rFonts w:cstheme="minorHAnsi"/>
        </w:rPr>
        <w:t>, as shown in the following figure, and then click Next</w:t>
      </w:r>
      <w:r w:rsidR="00000848">
        <w:rPr>
          <w:rFonts w:cstheme="minorHAnsi"/>
        </w:rPr>
        <w:t xml:space="preserve"> (Mark,</w:t>
      </w:r>
      <w:r w:rsidR="0016616A">
        <w:rPr>
          <w:rFonts w:cstheme="minorHAnsi"/>
        </w:rPr>
        <w:t xml:space="preserve"> 2016)</w:t>
      </w:r>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On the Domain Controller Options page, make sure that the Domain Name System (DNS) server check box is selected, as shown in the following figure.</w:t>
      </w:r>
    </w:p>
    <w:p w:rsidR="005747EE" w:rsidRPr="00D62149" w:rsidRDefault="005747EE" w:rsidP="003C5F43">
      <w:pPr>
        <w:spacing w:before="0"/>
        <w:ind w:right="530" w:firstLine="720"/>
        <w:rPr>
          <w:rFonts w:cstheme="minorHAnsi"/>
        </w:rPr>
      </w:pPr>
      <w:r w:rsidRPr="00D62149">
        <w:rPr>
          <w:rFonts w:cstheme="minorHAnsi"/>
        </w:rPr>
        <w:t>In the Password and Confirm password text boxes, type the Password123</w:t>
      </w:r>
      <w:proofErr w:type="gramStart"/>
      <w:r w:rsidRPr="00D62149">
        <w:rPr>
          <w:rFonts w:cstheme="minorHAnsi"/>
        </w:rPr>
        <w:t>!,</w:t>
      </w:r>
      <w:proofErr w:type="gramEnd"/>
      <w:r w:rsidRPr="00D62149">
        <w:rPr>
          <w:rFonts w:cstheme="minorHAnsi"/>
        </w:rPr>
        <w:t xml:space="preserve"> and then click Next.</w:t>
      </w:r>
    </w:p>
    <w:p w:rsidR="005747EE" w:rsidRPr="00D62149" w:rsidRDefault="005747EE" w:rsidP="003C5F43">
      <w:pPr>
        <w:spacing w:before="0"/>
        <w:ind w:right="530" w:firstLine="720"/>
        <w:rPr>
          <w:rFonts w:cstheme="minorHAnsi"/>
        </w:rPr>
      </w:pPr>
      <w:r w:rsidRPr="00D62149">
        <w:rPr>
          <w:rFonts w:cstheme="minorHAnsi"/>
        </w:rPr>
        <w:t xml:space="preserve">On the DNS Options page and then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right="530" w:firstLine="720"/>
        <w:rPr>
          <w:rFonts w:cstheme="minorHAnsi"/>
        </w:rPr>
      </w:pPr>
      <w:r w:rsidRPr="00D62149">
        <w:rPr>
          <w:rFonts w:cstheme="minorHAnsi"/>
        </w:rPr>
        <w:t xml:space="preserve">On the Additional Options page, click </w:t>
      </w:r>
      <w:proofErr w:type="gramStart"/>
      <w:r w:rsidRPr="00D62149">
        <w:rPr>
          <w:rFonts w:cstheme="minorHAnsi"/>
        </w:rPr>
        <w:t>Next</w:t>
      </w:r>
      <w:proofErr w:type="gramEnd"/>
      <w:r w:rsidRPr="00D62149">
        <w:rPr>
          <w:rFonts w:cstheme="minorHAnsi"/>
        </w:rPr>
        <w:t>.</w:t>
      </w:r>
    </w:p>
    <w:p w:rsidR="005747EE" w:rsidRPr="00D62149" w:rsidRDefault="005747EE" w:rsidP="003C5F43">
      <w:pPr>
        <w:spacing w:before="0"/>
        <w:ind w:left="720" w:right="530"/>
        <w:rPr>
          <w:rFonts w:cstheme="minorHAnsi"/>
        </w:rPr>
      </w:pPr>
      <w:r w:rsidRPr="00D62149">
        <w:rPr>
          <w:rFonts w:cstheme="minorHAnsi"/>
        </w:rPr>
        <w:t xml:space="preserve">On the Paths page, as shown in the following figure, review the default location for the AD DS database file, and then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 xml:space="preserve">On the Review Options page, click </w:t>
      </w:r>
      <w:proofErr w:type="gramStart"/>
      <w:r w:rsidRPr="00D62149">
        <w:rPr>
          <w:rFonts w:cstheme="minorHAnsi"/>
        </w:rPr>
        <w:t>Next</w:t>
      </w:r>
      <w:proofErr w:type="gramEnd"/>
      <w:r w:rsidRPr="00D62149">
        <w:rPr>
          <w:rFonts w:cstheme="minorHAnsi"/>
        </w:rPr>
        <w:t>.</w:t>
      </w:r>
    </w:p>
    <w:p w:rsidR="00594396" w:rsidRPr="00D62149" w:rsidRDefault="00594396" w:rsidP="003C5F43">
      <w:pPr>
        <w:spacing w:before="0"/>
        <w:ind w:firstLine="720"/>
        <w:rPr>
          <w:rFonts w:cstheme="minorHAnsi"/>
        </w:rPr>
      </w:pPr>
      <w:r w:rsidRPr="00D62149">
        <w:rPr>
          <w:rFonts w:cstheme="minorHAnsi"/>
        </w:rPr>
        <w:t>On the Prerequisites Check page, as shown in the following figure, review the prerequisites, and then click Install.</w:t>
      </w:r>
    </w:p>
    <w:p w:rsidR="00594396" w:rsidRDefault="00594396" w:rsidP="003C5F43">
      <w:pPr>
        <w:spacing w:before="0"/>
        <w:ind w:left="720" w:hanging="720"/>
        <w:rPr>
          <w:rFonts w:cstheme="minorHAnsi"/>
          <w:sz w:val="24"/>
          <w:szCs w:val="24"/>
        </w:rPr>
      </w:pPr>
      <w:r>
        <w:rPr>
          <w:rFonts w:cstheme="minorHAnsi"/>
        </w:rPr>
        <w:t>`</w:t>
      </w:r>
      <w:r>
        <w:rPr>
          <w:rFonts w:cstheme="minorHAnsi"/>
        </w:rPr>
        <w:tab/>
      </w:r>
      <w:r w:rsidRPr="00D34D9C">
        <w:rPr>
          <w:rFonts w:cstheme="minorHAnsi"/>
          <w:sz w:val="24"/>
          <w:szCs w:val="24"/>
        </w:rPr>
        <w:t xml:space="preserve">After some time, the system will restart automatically; sign in to DC01 with the </w:t>
      </w:r>
      <w:r>
        <w:rPr>
          <w:rFonts w:cstheme="minorHAnsi"/>
          <w:sz w:val="24"/>
          <w:szCs w:val="24"/>
        </w:rPr>
        <w:t xml:space="preserve"> </w:t>
      </w:r>
    </w:p>
    <w:p w:rsidR="00594396" w:rsidRDefault="00594396" w:rsidP="003C5F43">
      <w:pPr>
        <w:spacing w:before="0"/>
        <w:ind w:left="720"/>
        <w:rPr>
          <w:rFonts w:cstheme="minorHAnsi"/>
          <w:sz w:val="24"/>
          <w:szCs w:val="24"/>
        </w:rPr>
      </w:pPr>
      <w:r w:rsidRPr="00D34D9C">
        <w:rPr>
          <w:rFonts w:cstheme="minorHAnsi"/>
          <w:sz w:val="24"/>
          <w:szCs w:val="24"/>
        </w:rPr>
        <w:t>WIDGETLLC\Administrator account</w:t>
      </w:r>
      <w:r w:rsidR="00730A89">
        <w:rPr>
          <w:rFonts w:cstheme="minorHAnsi"/>
          <w:sz w:val="24"/>
          <w:szCs w:val="24"/>
        </w:rPr>
        <w:t xml:space="preserve"> </w:t>
      </w:r>
      <w:r w:rsidR="00730A89">
        <w:rPr>
          <w:w w:val="105"/>
          <w:sz w:val="24"/>
          <w:szCs w:val="24"/>
        </w:rPr>
        <w:t xml:space="preserve"> </w:t>
      </w:r>
      <w:r w:rsidR="00731B8D">
        <w:rPr>
          <w:w w:val="105"/>
          <w:sz w:val="24"/>
          <w:szCs w:val="24"/>
        </w:rPr>
        <w:fldChar w:fldCharType="begin"/>
      </w:r>
      <w:r w:rsidR="00730A89">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730A89">
        <w:rPr>
          <w:noProof/>
          <w:w w:val="105"/>
          <w:sz w:val="24"/>
          <w:szCs w:val="24"/>
        </w:rPr>
        <w:t>(Mark, 2016)</w:t>
      </w:r>
      <w:r w:rsidR="00731B8D">
        <w:rPr>
          <w:w w:val="105"/>
          <w:sz w:val="24"/>
          <w:szCs w:val="24"/>
        </w:rPr>
        <w:fldChar w:fldCharType="end"/>
      </w:r>
      <w:r w:rsidRPr="00D34D9C">
        <w:rPr>
          <w:rFonts w:cstheme="minorHAnsi"/>
          <w:sz w:val="24"/>
          <w:szCs w:val="24"/>
        </w:rPr>
        <w:t>.</w:t>
      </w:r>
    </w:p>
    <w:p w:rsidR="00D659DC" w:rsidRDefault="00D659DC" w:rsidP="003C5F43">
      <w:pPr>
        <w:spacing w:before="0"/>
        <w:ind w:left="720" w:right="530"/>
        <w:rPr>
          <w:rFonts w:cstheme="minorHAnsi"/>
          <w:b/>
          <w:sz w:val="24"/>
          <w:szCs w:val="24"/>
        </w:rPr>
      </w:pPr>
    </w:p>
    <w:p w:rsidR="00594396" w:rsidRPr="00594396" w:rsidRDefault="00594396" w:rsidP="003C5F43">
      <w:pPr>
        <w:spacing w:before="0"/>
        <w:ind w:left="720" w:right="530"/>
        <w:rPr>
          <w:rFonts w:cstheme="minorHAnsi"/>
        </w:rPr>
      </w:pPr>
      <w:r w:rsidRPr="00D34D9C">
        <w:rPr>
          <w:rFonts w:cstheme="minorHAnsi"/>
          <w:b/>
          <w:sz w:val="24"/>
          <w:szCs w:val="24"/>
        </w:rPr>
        <w:t>Installing and Configuring the CLIENT01 Virtual Machine</w:t>
      </w:r>
    </w:p>
    <w:p w:rsidR="005747EE" w:rsidRDefault="00A67E14" w:rsidP="003C5F43">
      <w:pPr>
        <w:spacing w:before="0"/>
        <w:ind w:left="720" w:right="530"/>
      </w:pPr>
      <w:r w:rsidRPr="00A67E14">
        <w:rPr>
          <w:rFonts w:cstheme="minorHAnsi"/>
        </w:rPr>
        <w:t>To install and configure the CLIENT01 virtual machine, you can follow the simple steps as you used to install and configure the DC01 virtual machine.</w:t>
      </w:r>
    </w:p>
    <w:p w:rsidR="005747EE" w:rsidRDefault="00A67E14" w:rsidP="003C5F43">
      <w:pPr>
        <w:spacing w:before="0"/>
        <w:ind w:left="720" w:right="530"/>
      </w:pPr>
      <w:r w:rsidRPr="00A67E14">
        <w:t>During the installing CLIENT01 virtual machine, make sure that you use the following settings and options: Virtual machine name: CLIENT01. Operating system version: Windows 10 or later 64bit. Memory: 1024 MB Hard disk size: 50 GB Network Adapter: NAT (click Customize Hardware before clicking the Finish button.) Password: J388ica*</w:t>
      </w:r>
      <w:r w:rsidR="003C5F43">
        <w:t xml:space="preserve"> </w:t>
      </w:r>
      <w:r w:rsidR="003C5F43">
        <w:rPr>
          <w:w w:val="105"/>
          <w:sz w:val="24"/>
          <w:szCs w:val="24"/>
        </w:rPr>
        <w:t xml:space="preserve"> </w:t>
      </w:r>
      <w:r w:rsidR="00731B8D">
        <w:rPr>
          <w:w w:val="105"/>
          <w:sz w:val="24"/>
          <w:szCs w:val="24"/>
        </w:rPr>
        <w:fldChar w:fldCharType="begin"/>
      </w:r>
      <w:r w:rsidR="003C5F43">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3C5F43">
        <w:rPr>
          <w:noProof/>
          <w:w w:val="105"/>
          <w:sz w:val="24"/>
          <w:szCs w:val="24"/>
        </w:rPr>
        <w:t>(Mark, 2016)</w:t>
      </w:r>
      <w:r w:rsidR="00731B8D">
        <w:rPr>
          <w:w w:val="105"/>
          <w:sz w:val="24"/>
          <w:szCs w:val="24"/>
        </w:rPr>
        <w:fldChar w:fldCharType="end"/>
      </w:r>
      <w:r w:rsidR="000B74C4">
        <w:t>.</w:t>
      </w:r>
    </w:p>
    <w:p w:rsidR="00714587" w:rsidRDefault="00A67E14" w:rsidP="003C5F43">
      <w:pPr>
        <w:spacing w:before="0"/>
        <w:ind w:left="720"/>
        <w:rPr>
          <w:rFonts w:cstheme="minorHAnsi"/>
        </w:rPr>
      </w:pPr>
      <w:r w:rsidRPr="00A67E14">
        <w:rPr>
          <w:rFonts w:cstheme="minorHAnsi"/>
        </w:rPr>
        <w:t xml:space="preserve">Once you installed the CLIENT01 virtual machine with the preceding settings, configure the following TCP/IP settings: </w:t>
      </w:r>
    </w:p>
    <w:p w:rsidR="00714587" w:rsidRDefault="00A67E14" w:rsidP="003C5F43">
      <w:pPr>
        <w:spacing w:before="0"/>
        <w:ind w:left="720"/>
        <w:rPr>
          <w:rFonts w:cstheme="minorHAnsi"/>
        </w:rPr>
      </w:pPr>
      <w:r w:rsidRPr="00A67E14">
        <w:rPr>
          <w:rFonts w:cstheme="minorHAnsi"/>
        </w:rPr>
        <w:t xml:space="preserve">IP address: 192.168.1.225 </w:t>
      </w:r>
    </w:p>
    <w:p w:rsidR="00714587" w:rsidRDefault="00A67E14" w:rsidP="003C5F43">
      <w:pPr>
        <w:spacing w:before="0"/>
        <w:ind w:left="720"/>
        <w:rPr>
          <w:rFonts w:cstheme="minorHAnsi"/>
        </w:rPr>
      </w:pPr>
      <w:r w:rsidRPr="00A67E14">
        <w:rPr>
          <w:rFonts w:cstheme="minorHAnsi"/>
        </w:rPr>
        <w:t xml:space="preserve">Subnet mask: 255.255.255.0 </w:t>
      </w:r>
    </w:p>
    <w:p w:rsidR="00714587" w:rsidRDefault="00A67E14" w:rsidP="003C5F43">
      <w:pPr>
        <w:spacing w:before="0"/>
        <w:ind w:left="720"/>
        <w:rPr>
          <w:rFonts w:cstheme="minorHAnsi"/>
        </w:rPr>
      </w:pPr>
      <w:r w:rsidRPr="00A67E14">
        <w:rPr>
          <w:rFonts w:cstheme="minorHAnsi"/>
        </w:rPr>
        <w:t xml:space="preserve">Default gateway: 192.168.1.1 </w:t>
      </w:r>
    </w:p>
    <w:p w:rsidR="006834E6" w:rsidRPr="006834E6" w:rsidRDefault="00A67E14" w:rsidP="003C5F43">
      <w:pPr>
        <w:spacing w:before="0"/>
        <w:ind w:left="720"/>
        <w:rPr>
          <w:rFonts w:cstheme="minorHAnsi"/>
        </w:rPr>
      </w:pPr>
      <w:r w:rsidRPr="00A67E14">
        <w:rPr>
          <w:rFonts w:cstheme="minorHAnsi"/>
        </w:rPr>
        <w:t>Preferred DNS server: not set</w:t>
      </w:r>
    </w:p>
    <w:p w:rsidR="006834E6" w:rsidRPr="006834E6" w:rsidRDefault="00A67E14" w:rsidP="003C5F43">
      <w:pPr>
        <w:pStyle w:val="BodyText"/>
        <w:kinsoku w:val="0"/>
        <w:overflowPunct w:val="0"/>
        <w:spacing w:before="0" w:line="247" w:lineRule="auto"/>
        <w:ind w:left="720" w:right="677"/>
        <w:rPr>
          <w:sz w:val="24"/>
          <w:szCs w:val="24"/>
        </w:rPr>
      </w:pPr>
      <w:r w:rsidRPr="00A67E14">
        <w:rPr>
          <w:sz w:val="24"/>
          <w:szCs w:val="24"/>
        </w:rPr>
        <w:t>Once you configured the preceding TCP/IP settings, open the System Properties dialog box, and click Change.</w:t>
      </w:r>
    </w:p>
    <w:p w:rsidR="00A67E14"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On the Computer Name/Domain Changes dialog box, in the Computer name text box, type CLIENT01</w:t>
      </w:r>
      <w:r w:rsidR="00D659DC">
        <w:rPr>
          <w:w w:val="105"/>
          <w:sz w:val="24"/>
          <w:szCs w:val="24"/>
        </w:rPr>
        <w:t xml:space="preserve">  </w:t>
      </w:r>
      <w:r w:rsidR="00731B8D">
        <w:rPr>
          <w:w w:val="105"/>
          <w:sz w:val="24"/>
          <w:szCs w:val="24"/>
        </w:rPr>
        <w:fldChar w:fldCharType="begin"/>
      </w:r>
      <w:r w:rsidR="00D659DC">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9DC">
        <w:rPr>
          <w:noProof/>
          <w:w w:val="105"/>
          <w:sz w:val="24"/>
          <w:szCs w:val="24"/>
        </w:rPr>
        <w:t>(Mark, 2016)</w:t>
      </w:r>
      <w:r w:rsidR="00731B8D">
        <w:rPr>
          <w:w w:val="105"/>
          <w:sz w:val="24"/>
          <w:szCs w:val="24"/>
        </w:rPr>
        <w:fldChar w:fldCharType="end"/>
      </w:r>
      <w:r w:rsidRPr="00A67E14">
        <w:rPr>
          <w:w w:val="105"/>
          <w:sz w:val="24"/>
          <w:szCs w:val="24"/>
        </w:rPr>
        <w:t>.</w:t>
      </w:r>
    </w:p>
    <w:p w:rsidR="00DF31B2" w:rsidRDefault="00A67E14" w:rsidP="003C5F43">
      <w:pPr>
        <w:pStyle w:val="BodyText"/>
        <w:kinsoku w:val="0"/>
        <w:overflowPunct w:val="0"/>
        <w:spacing w:before="0" w:line="247" w:lineRule="auto"/>
        <w:ind w:left="720" w:right="677"/>
        <w:rPr>
          <w:w w:val="105"/>
          <w:sz w:val="24"/>
          <w:szCs w:val="24"/>
        </w:rPr>
      </w:pPr>
      <w:r w:rsidRPr="00A67E14">
        <w:rPr>
          <w:w w:val="105"/>
          <w:sz w:val="24"/>
          <w:szCs w:val="24"/>
        </w:rPr>
        <w:t xml:space="preserve">Select the Domain radio button in the Member of section, type </w:t>
      </w:r>
      <w:proofErr w:type="spellStart"/>
      <w:r w:rsidRPr="00A67E14">
        <w:rPr>
          <w:w w:val="105"/>
          <w:sz w:val="24"/>
          <w:szCs w:val="24"/>
        </w:rPr>
        <w:t>widgetllc.internal</w:t>
      </w:r>
      <w:proofErr w:type="spellEnd"/>
      <w:r w:rsidRPr="00A67E14">
        <w:rPr>
          <w:w w:val="105"/>
          <w:sz w:val="24"/>
          <w:szCs w:val="24"/>
        </w:rPr>
        <w:t>, and then click OK.</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On the Windows Security dialog box, provide the credentials of the DC01 server, and restart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lastRenderedPageBreak/>
        <w:t>Sign in to CLIENT01 with the Administrator account password: J388ica*.</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Shut down the CLIENT01 virtual machine.</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Note:</w:t>
      </w:r>
      <w:r w:rsidR="0032775A">
        <w:rPr>
          <w:w w:val="105"/>
          <w:sz w:val="24"/>
          <w:szCs w:val="24"/>
        </w:rPr>
        <w:t xml:space="preserve"> </w:t>
      </w:r>
      <w:r w:rsidRPr="00714587">
        <w:rPr>
          <w:w w:val="105"/>
          <w:sz w:val="24"/>
          <w:szCs w:val="24"/>
        </w:rPr>
        <w:t>the above procedure can be used to install any other Client machines in the lab environment with changes made to each IP Address.</w:t>
      </w:r>
    </w:p>
    <w:p w:rsidR="000B74C4" w:rsidRDefault="000B74C4" w:rsidP="003C5F43">
      <w:pPr>
        <w:pStyle w:val="BodyText"/>
        <w:kinsoku w:val="0"/>
        <w:overflowPunct w:val="0"/>
        <w:spacing w:before="0" w:line="247" w:lineRule="auto"/>
        <w:ind w:left="720" w:right="677"/>
        <w:rPr>
          <w:w w:val="105"/>
          <w:sz w:val="24"/>
          <w:szCs w:val="24"/>
        </w:rPr>
      </w:pPr>
    </w:p>
    <w:p w:rsidR="00714587" w:rsidRPr="000B74C4" w:rsidRDefault="00714587" w:rsidP="003C5F43">
      <w:pPr>
        <w:pStyle w:val="BodyText"/>
        <w:kinsoku w:val="0"/>
        <w:overflowPunct w:val="0"/>
        <w:spacing w:before="0" w:line="247" w:lineRule="auto"/>
        <w:ind w:left="720" w:right="677"/>
        <w:rPr>
          <w:b/>
          <w:w w:val="105"/>
          <w:sz w:val="24"/>
          <w:szCs w:val="24"/>
        </w:rPr>
      </w:pPr>
      <w:r w:rsidRPr="000B74C4">
        <w:rPr>
          <w:b/>
          <w:w w:val="105"/>
          <w:sz w:val="24"/>
          <w:szCs w:val="24"/>
        </w:rPr>
        <w:t>Task 6: Installing a login script to the DC01 domain Controller</w:t>
      </w:r>
    </w:p>
    <w:p w:rsidR="00714587" w:rsidRDefault="00714587" w:rsidP="003C5F43">
      <w:pPr>
        <w:pStyle w:val="BodyText"/>
        <w:kinsoku w:val="0"/>
        <w:overflowPunct w:val="0"/>
        <w:spacing w:before="0" w:line="247" w:lineRule="auto"/>
        <w:ind w:left="720" w:right="677"/>
        <w:rPr>
          <w:w w:val="105"/>
          <w:sz w:val="24"/>
          <w:szCs w:val="24"/>
        </w:rPr>
      </w:pPr>
      <w:r w:rsidRPr="00714587">
        <w:rPr>
          <w:w w:val="105"/>
          <w:sz w:val="24"/>
          <w:szCs w:val="24"/>
        </w:rPr>
        <w:t>A generic login script from Microsoft will be utilised in this Lab testing environment.</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The login script is found in the C:\Windows\SYSVOL\widgetllc.internal\scripts folder and replicated to the C:\Windows\SYSVOL\Domain\scripts folder</w:t>
      </w:r>
    </w:p>
    <w:p w:rsidR="00714587" w:rsidRDefault="00714587" w:rsidP="00A67E14">
      <w:pPr>
        <w:pStyle w:val="BodyText"/>
        <w:kinsoku w:val="0"/>
        <w:overflowPunct w:val="0"/>
        <w:spacing w:before="27" w:line="247" w:lineRule="auto"/>
        <w:ind w:left="720" w:right="677"/>
        <w:rPr>
          <w:w w:val="105"/>
          <w:sz w:val="24"/>
          <w:szCs w:val="24"/>
        </w:rPr>
      </w:pPr>
      <w:r w:rsidRPr="00714587">
        <w:rPr>
          <w:w w:val="105"/>
          <w:sz w:val="24"/>
          <w:szCs w:val="24"/>
        </w:rPr>
        <w:t xml:space="preserve">Testing continued over several days with more positive results than </w:t>
      </w:r>
      <w:r w:rsidR="0032775A" w:rsidRPr="00714587">
        <w:rPr>
          <w:w w:val="105"/>
          <w:sz w:val="24"/>
          <w:szCs w:val="24"/>
        </w:rPr>
        <w:t>negative with</w:t>
      </w:r>
      <w:r w:rsidRPr="00714587">
        <w:rPr>
          <w:w w:val="105"/>
          <w:sz w:val="24"/>
          <w:szCs w:val="24"/>
        </w:rPr>
        <w:t xml:space="preserve"> the procedure being one of the easiest processes so far in this project</w:t>
      </w:r>
      <w:r w:rsidR="00D65D78">
        <w:rPr>
          <w:w w:val="105"/>
          <w:sz w:val="24"/>
          <w:szCs w:val="24"/>
        </w:rPr>
        <w:t xml:space="preserve"> </w:t>
      </w:r>
      <w:r w:rsidR="00731B8D">
        <w:rPr>
          <w:w w:val="105"/>
          <w:sz w:val="24"/>
          <w:szCs w:val="24"/>
        </w:rPr>
        <w:fldChar w:fldCharType="begin"/>
      </w:r>
      <w:r w:rsidR="00D65D78">
        <w:rPr>
          <w:w w:val="105"/>
          <w:sz w:val="24"/>
          <w:szCs w:val="24"/>
        </w:rPr>
        <w:instrText xml:space="preserve"> ADDIN EN.CITE &lt;EndNote&gt;&lt;Cite&gt;&lt;Author&gt;Mark&lt;/Author&gt;&lt;Year&gt;2016&lt;/Year&gt;&lt;RecNum&gt;53&lt;/RecNum&gt;&lt;DisplayText&gt;(Mark, 2016)&lt;/DisplayText&gt;&lt;record&gt;&lt;rec-number&gt;53&lt;/rec-number&gt;&lt;foreign-keys&gt;&lt;key app="EN" db-id="0p0xdfwx4fxtrxewrtopdw9fx2tpswtfzaad" timestamp="1648993523"&gt;53&lt;/key&gt;&lt;/foreign-keys&gt;&lt;ref-type name="Electronic Book"&gt;44&lt;/ref-type&gt;&lt;contributors&gt;&lt;authors&gt;&lt;author&gt;K. G. Mark&lt;/author&gt;&lt;/authors&gt;&lt;/contributors&gt;&lt;titles&gt;&lt;title&gt;Installing and Configuring Windows Server 2016&lt;/title&gt;&lt;/titles&gt;&lt;dates&gt;&lt;year&gt;2016&lt;/year&gt;&lt;/dates&gt;&lt;urls&gt;&lt;related-urls&gt;&lt;url&gt;https://pdfroom.com/books/installing-and-configuring-windows-server-2016-hands-on-guide-step-by-step-lab-guide/j9ZdYZ1rgV4/download&lt;/url&gt;&lt;/related-urls&gt;&lt;/urls&gt;&lt;/record&gt;&lt;/Cite&gt;&lt;/EndNote&gt;</w:instrText>
      </w:r>
      <w:r w:rsidR="00731B8D">
        <w:rPr>
          <w:w w:val="105"/>
          <w:sz w:val="24"/>
          <w:szCs w:val="24"/>
        </w:rPr>
        <w:fldChar w:fldCharType="separate"/>
      </w:r>
      <w:r w:rsidR="00D65D78">
        <w:rPr>
          <w:noProof/>
          <w:w w:val="105"/>
          <w:sz w:val="24"/>
          <w:szCs w:val="24"/>
        </w:rPr>
        <w:t>(Mark, 2016)</w:t>
      </w:r>
      <w:r w:rsidR="00731B8D">
        <w:rPr>
          <w:w w:val="105"/>
          <w:sz w:val="24"/>
          <w:szCs w:val="24"/>
        </w:rPr>
        <w:fldChar w:fldCharType="end"/>
      </w:r>
      <w:r w:rsidRPr="00714587">
        <w:rPr>
          <w:w w:val="105"/>
          <w:sz w:val="24"/>
          <w:szCs w:val="24"/>
        </w:rPr>
        <w:t>.</w:t>
      </w:r>
      <w:r w:rsidR="0032775A">
        <w:rPr>
          <w:w w:val="105"/>
          <w:sz w:val="24"/>
          <w:szCs w:val="24"/>
        </w:rPr>
        <w:br/>
      </w:r>
    </w:p>
    <w:p w:rsidR="00A6602D" w:rsidRDefault="00A6602D"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A16EA8" w:rsidRDefault="00A16EA8" w:rsidP="00DF7413">
      <w:pPr>
        <w:tabs>
          <w:tab w:val="left" w:pos="3445"/>
        </w:tabs>
        <w:kinsoku w:val="0"/>
        <w:overflowPunct w:val="0"/>
        <w:ind w:firstLine="567"/>
        <w:rPr>
          <w:w w:val="105"/>
          <w:sz w:val="28"/>
          <w:szCs w:val="28"/>
        </w:rPr>
      </w:pPr>
    </w:p>
    <w:p w:rsidR="00F3276F" w:rsidRDefault="00F3276F" w:rsidP="00A16EA8">
      <w:pPr>
        <w:pStyle w:val="Heading1"/>
        <w:ind w:left="0"/>
        <w:jc w:val="left"/>
        <w:rPr>
          <w:w w:val="105"/>
          <w:sz w:val="24"/>
          <w:szCs w:val="24"/>
          <w:u w:val="single"/>
        </w:rPr>
      </w:pPr>
      <w:bookmarkStart w:id="9" w:name="Exercise_04:_Installing_and_Configuring_"/>
      <w:bookmarkStart w:id="10" w:name="_bookmark27"/>
      <w:bookmarkEnd w:id="9"/>
      <w:bookmarkEnd w:id="10"/>
    </w:p>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Default="00A16EA8" w:rsidP="00A16EA8"/>
    <w:p w:rsidR="00A16EA8" w:rsidRPr="00A16EA8" w:rsidRDefault="00A16EA8" w:rsidP="00A16EA8">
      <w:bookmarkStart w:id="11" w:name="_GoBack"/>
      <w:bookmarkEnd w:id="11"/>
    </w:p>
    <w:p w:rsidR="00F3276F" w:rsidRPr="00B96B32" w:rsidRDefault="00604E5A" w:rsidP="00B96B32">
      <w:pPr>
        <w:pStyle w:val="Heading3"/>
        <w:rPr>
          <w:w w:val="105"/>
          <w:sz w:val="24"/>
          <w:szCs w:val="24"/>
        </w:rPr>
      </w:pPr>
      <w:bookmarkStart w:id="12" w:name="_Toc101091427"/>
      <w:r w:rsidRPr="00B96B32">
        <w:rPr>
          <w:w w:val="105"/>
          <w:sz w:val="24"/>
          <w:szCs w:val="24"/>
        </w:rPr>
        <w:lastRenderedPageBreak/>
        <w:t>References</w:t>
      </w:r>
      <w:bookmarkEnd w:id="12"/>
    </w:p>
    <w:p w:rsidR="00F3276F" w:rsidRPr="00F3276F" w:rsidRDefault="00F3276F" w:rsidP="00604E5A">
      <w:pPr>
        <w:pStyle w:val="Heading1"/>
        <w:jc w:val="left"/>
        <w:rPr>
          <w:w w:val="105"/>
          <w:sz w:val="24"/>
          <w:szCs w:val="24"/>
        </w:rPr>
      </w:pPr>
    </w:p>
    <w:p w:rsidR="00D659DC" w:rsidRPr="00000848" w:rsidRDefault="00731B8D" w:rsidP="00D659DC">
      <w:pPr>
        <w:pStyle w:val="EndNoteBibliography"/>
        <w:ind w:left="720" w:hanging="720"/>
        <w:rPr>
          <w:color w:val="FF0000"/>
          <w:sz w:val="24"/>
          <w:szCs w:val="24"/>
        </w:rPr>
      </w:pPr>
      <w:r w:rsidRPr="00000848">
        <w:rPr>
          <w:color w:val="FF0000"/>
          <w:w w:val="105"/>
          <w:sz w:val="24"/>
          <w:szCs w:val="24"/>
        </w:rPr>
        <w:fldChar w:fldCharType="begin"/>
      </w:r>
      <w:r w:rsidR="00F3276F" w:rsidRPr="00000848">
        <w:rPr>
          <w:color w:val="FF0000"/>
          <w:w w:val="105"/>
          <w:sz w:val="24"/>
          <w:szCs w:val="24"/>
        </w:rPr>
        <w:instrText xml:space="preserve"> ADDIN EN.REFLIST </w:instrText>
      </w:r>
      <w:r w:rsidRPr="00000848">
        <w:rPr>
          <w:color w:val="FF0000"/>
          <w:w w:val="105"/>
          <w:sz w:val="24"/>
          <w:szCs w:val="24"/>
        </w:rPr>
        <w:fldChar w:fldCharType="end"/>
      </w:r>
      <w:r w:rsidR="00D659DC" w:rsidRPr="00000848">
        <w:rPr>
          <w:color w:val="FF0000"/>
          <w:sz w:val="24"/>
          <w:szCs w:val="24"/>
        </w:rPr>
        <w:t xml:space="preserve">Mark, K. G. (2016). </w:t>
      </w:r>
      <w:r w:rsidR="00D659DC" w:rsidRPr="00000848">
        <w:rPr>
          <w:i/>
          <w:color w:val="FF0000"/>
          <w:sz w:val="24"/>
          <w:szCs w:val="24"/>
        </w:rPr>
        <w:t>Installing and Configuring Windows Server 2016</w:t>
      </w:r>
      <w:r w:rsidR="00D659DC" w:rsidRPr="00000848">
        <w:rPr>
          <w:color w:val="FF0000"/>
          <w:sz w:val="24"/>
          <w:szCs w:val="24"/>
        </w:rPr>
        <w:t xml:space="preserve">   https://pdfroom.com/books/installing-and-configuring-windows-server-2016-hands-on-guide-step-by-step-lab-guide/j9ZdYZ1rgV4/download </w:t>
      </w:r>
    </w:p>
    <w:p w:rsidR="00D659DC" w:rsidRPr="0016616A" w:rsidRDefault="00D659DC" w:rsidP="00D659DC">
      <w:pPr>
        <w:pStyle w:val="EndNoteBibliography"/>
        <w:rPr>
          <w:color w:val="FF0000"/>
        </w:rPr>
      </w:pPr>
    </w:p>
    <w:p w:rsidR="003C5F43" w:rsidRPr="003C5F43" w:rsidRDefault="003C5F43" w:rsidP="003C5F43">
      <w:pPr>
        <w:pStyle w:val="EndNoteBibliography"/>
      </w:pPr>
    </w:p>
    <w:p w:rsidR="00D65D78" w:rsidRPr="00D65D78" w:rsidRDefault="00D65D78" w:rsidP="00D65D78">
      <w:pPr>
        <w:pStyle w:val="EndNoteBibliography"/>
      </w:pPr>
    </w:p>
    <w:p w:rsidR="00604E5A" w:rsidRDefault="00604E5A" w:rsidP="00B96B32">
      <w:pPr>
        <w:pStyle w:val="Heading1"/>
        <w:rPr>
          <w:w w:val="105"/>
          <w:sz w:val="24"/>
          <w:szCs w:val="24"/>
        </w:rPr>
      </w:pPr>
    </w:p>
    <w:p w:rsidR="00A41058" w:rsidRPr="00A41058" w:rsidRDefault="00A41058" w:rsidP="00A41058"/>
    <w:sectPr w:rsidR="00A41058" w:rsidRPr="00A41058" w:rsidSect="00A67E14">
      <w:pgSz w:w="12240" w:h="15840"/>
      <w:pgMar w:top="720" w:right="720" w:bottom="720" w:left="72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402"/>
    <w:multiLevelType w:val="multilevel"/>
    <w:tmpl w:val="00000885"/>
    <w:lvl w:ilvl="0">
      <w:start w:val="11"/>
      <w:numFmt w:val="upperLetter"/>
      <w:lvlText w:val="%1"/>
      <w:lvlJc w:val="left"/>
      <w:pPr>
        <w:ind w:left="2524" w:hanging="2263"/>
      </w:pPr>
    </w:lvl>
    <w:lvl w:ilvl="1">
      <w:start w:val="7"/>
      <w:numFmt w:val="upperLetter"/>
      <w:lvlText w:val="%1.%2"/>
      <w:lvlJc w:val="left"/>
      <w:pPr>
        <w:ind w:left="2524" w:hanging="2263"/>
      </w:pPr>
      <w:rPr>
        <w:rFonts w:ascii="Arial" w:hAnsi="Arial" w:cs="Arial"/>
        <w:b w:val="0"/>
        <w:bCs w:val="0"/>
        <w:color w:val="150303"/>
        <w:spacing w:val="-2"/>
        <w:w w:val="89"/>
        <w:sz w:val="130"/>
        <w:szCs w:val="130"/>
      </w:rPr>
    </w:lvl>
    <w:lvl w:ilvl="2">
      <w:start w:val="1"/>
      <w:numFmt w:val="decimal"/>
      <w:lvlText w:val="%3."/>
      <w:lvlJc w:val="left"/>
      <w:pPr>
        <w:ind w:left="4191" w:hanging="2164"/>
      </w:pPr>
      <w:rPr>
        <w:rFonts w:ascii="Times New Roman" w:hAnsi="Times New Roman" w:cs="Times New Roman"/>
        <w:b w:val="0"/>
        <w:bCs w:val="0"/>
        <w:w w:val="102"/>
        <w:sz w:val="28"/>
        <w:szCs w:val="28"/>
      </w:rPr>
    </w:lvl>
    <w:lvl w:ilvl="3">
      <w:numFmt w:val="bullet"/>
      <w:lvlText w:val="•"/>
      <w:lvlJc w:val="left"/>
      <w:pPr>
        <w:ind w:left="5715" w:hanging="2164"/>
      </w:pPr>
    </w:lvl>
    <w:lvl w:ilvl="4">
      <w:numFmt w:val="bullet"/>
      <w:lvlText w:val="•"/>
      <w:lvlJc w:val="left"/>
      <w:pPr>
        <w:ind w:left="6473" w:hanging="2164"/>
      </w:pPr>
    </w:lvl>
    <w:lvl w:ilvl="5">
      <w:numFmt w:val="bullet"/>
      <w:lvlText w:val="•"/>
      <w:lvlJc w:val="left"/>
      <w:pPr>
        <w:ind w:left="7231" w:hanging="2164"/>
      </w:pPr>
    </w:lvl>
    <w:lvl w:ilvl="6">
      <w:numFmt w:val="bullet"/>
      <w:lvlText w:val="•"/>
      <w:lvlJc w:val="left"/>
      <w:pPr>
        <w:ind w:left="7988" w:hanging="2164"/>
      </w:pPr>
    </w:lvl>
    <w:lvl w:ilvl="7">
      <w:numFmt w:val="bullet"/>
      <w:lvlText w:val="•"/>
      <w:lvlJc w:val="left"/>
      <w:pPr>
        <w:ind w:left="8746" w:hanging="2164"/>
      </w:pPr>
    </w:lvl>
    <w:lvl w:ilvl="8">
      <w:numFmt w:val="bullet"/>
      <w:lvlText w:val="•"/>
      <w:lvlJc w:val="left"/>
      <w:pPr>
        <w:ind w:left="9504" w:hanging="2164"/>
      </w:pPr>
    </w:lvl>
  </w:abstractNum>
  <w:abstractNum w:abstractNumId="1">
    <w:nsid w:val="00000403"/>
    <w:multiLevelType w:val="multilevel"/>
    <w:tmpl w:val="00000886"/>
    <w:lvl w:ilvl="0">
      <w:start w:val="1"/>
      <w:numFmt w:val="decimal"/>
      <w:lvlText w:val="%1."/>
      <w:lvlJc w:val="left"/>
      <w:pPr>
        <w:ind w:left="3771" w:hanging="1744"/>
      </w:pPr>
      <w:rPr>
        <w:rFonts w:ascii="Times New Roman" w:hAnsi="Times New Roman" w:cs="Times New Roman"/>
        <w:b w:val="0"/>
        <w:bCs w:val="0"/>
        <w:w w:val="102"/>
        <w:sz w:val="28"/>
        <w:szCs w:val="28"/>
      </w:rPr>
    </w:lvl>
    <w:lvl w:ilvl="1">
      <w:numFmt w:val="bullet"/>
      <w:lvlText w:val="•"/>
      <w:lvlJc w:val="left"/>
      <w:pPr>
        <w:ind w:left="4504" w:hanging="1744"/>
      </w:pPr>
    </w:lvl>
    <w:lvl w:ilvl="2">
      <w:numFmt w:val="bullet"/>
      <w:lvlText w:val="•"/>
      <w:lvlJc w:val="left"/>
      <w:pPr>
        <w:ind w:left="5228" w:hanging="1744"/>
      </w:pPr>
    </w:lvl>
    <w:lvl w:ilvl="3">
      <w:numFmt w:val="bullet"/>
      <w:lvlText w:val="•"/>
      <w:lvlJc w:val="left"/>
      <w:pPr>
        <w:ind w:left="5952" w:hanging="1744"/>
      </w:pPr>
    </w:lvl>
    <w:lvl w:ilvl="4">
      <w:numFmt w:val="bullet"/>
      <w:lvlText w:val="•"/>
      <w:lvlJc w:val="left"/>
      <w:pPr>
        <w:ind w:left="6676" w:hanging="1744"/>
      </w:pPr>
    </w:lvl>
    <w:lvl w:ilvl="5">
      <w:numFmt w:val="bullet"/>
      <w:lvlText w:val="•"/>
      <w:lvlJc w:val="left"/>
      <w:pPr>
        <w:ind w:left="7400" w:hanging="1744"/>
      </w:pPr>
    </w:lvl>
    <w:lvl w:ilvl="6">
      <w:numFmt w:val="bullet"/>
      <w:lvlText w:val="•"/>
      <w:lvlJc w:val="left"/>
      <w:pPr>
        <w:ind w:left="8124" w:hanging="1744"/>
      </w:pPr>
    </w:lvl>
    <w:lvl w:ilvl="7">
      <w:numFmt w:val="bullet"/>
      <w:lvlText w:val="•"/>
      <w:lvlJc w:val="left"/>
      <w:pPr>
        <w:ind w:left="8848" w:hanging="1744"/>
      </w:pPr>
    </w:lvl>
    <w:lvl w:ilvl="8">
      <w:numFmt w:val="bullet"/>
      <w:lvlText w:val="•"/>
      <w:lvlJc w:val="left"/>
      <w:pPr>
        <w:ind w:left="9572" w:hanging="1744"/>
      </w:pPr>
    </w:lvl>
  </w:abstractNum>
  <w:abstractNum w:abstractNumId="2">
    <w:nsid w:val="00000404"/>
    <w:multiLevelType w:val="multilevel"/>
    <w:tmpl w:val="00000887"/>
    <w:lvl w:ilvl="0">
      <w:start w:val="6"/>
      <w:numFmt w:val="decimal"/>
      <w:lvlText w:val="%1."/>
      <w:lvlJc w:val="left"/>
      <w:pPr>
        <w:ind w:left="2560" w:hanging="613"/>
      </w:pPr>
      <w:rPr>
        <w:rFonts w:ascii="Times New Roman" w:hAnsi="Times New Roman" w:cs="Times New Roman"/>
        <w:b w:val="0"/>
        <w:bCs w:val="0"/>
        <w:w w:val="102"/>
        <w:sz w:val="28"/>
        <w:szCs w:val="28"/>
      </w:rPr>
    </w:lvl>
    <w:lvl w:ilvl="1">
      <w:numFmt w:val="bullet"/>
      <w:lvlText w:val="•"/>
      <w:lvlJc w:val="left"/>
      <w:pPr>
        <w:ind w:left="3406" w:hanging="613"/>
      </w:pPr>
    </w:lvl>
    <w:lvl w:ilvl="2">
      <w:numFmt w:val="bullet"/>
      <w:lvlText w:val="•"/>
      <w:lvlJc w:val="left"/>
      <w:pPr>
        <w:ind w:left="4252" w:hanging="613"/>
      </w:pPr>
    </w:lvl>
    <w:lvl w:ilvl="3">
      <w:numFmt w:val="bullet"/>
      <w:lvlText w:val="•"/>
      <w:lvlJc w:val="left"/>
      <w:pPr>
        <w:ind w:left="5098" w:hanging="613"/>
      </w:pPr>
    </w:lvl>
    <w:lvl w:ilvl="4">
      <w:numFmt w:val="bullet"/>
      <w:lvlText w:val="•"/>
      <w:lvlJc w:val="left"/>
      <w:pPr>
        <w:ind w:left="5944" w:hanging="613"/>
      </w:pPr>
    </w:lvl>
    <w:lvl w:ilvl="5">
      <w:numFmt w:val="bullet"/>
      <w:lvlText w:val="•"/>
      <w:lvlJc w:val="left"/>
      <w:pPr>
        <w:ind w:left="6790" w:hanging="613"/>
      </w:pPr>
    </w:lvl>
    <w:lvl w:ilvl="6">
      <w:numFmt w:val="bullet"/>
      <w:lvlText w:val="•"/>
      <w:lvlJc w:val="left"/>
      <w:pPr>
        <w:ind w:left="7636" w:hanging="613"/>
      </w:pPr>
    </w:lvl>
    <w:lvl w:ilvl="7">
      <w:numFmt w:val="bullet"/>
      <w:lvlText w:val="•"/>
      <w:lvlJc w:val="left"/>
      <w:pPr>
        <w:ind w:left="8482" w:hanging="613"/>
      </w:pPr>
    </w:lvl>
    <w:lvl w:ilvl="8">
      <w:numFmt w:val="bullet"/>
      <w:lvlText w:val="•"/>
      <w:lvlJc w:val="left"/>
      <w:pPr>
        <w:ind w:left="9328" w:hanging="613"/>
      </w:pPr>
    </w:lvl>
  </w:abstractNum>
  <w:abstractNum w:abstractNumId="3">
    <w:nsid w:val="00000405"/>
    <w:multiLevelType w:val="multilevel"/>
    <w:tmpl w:val="00000888"/>
    <w:lvl w:ilvl="0">
      <w:start w:val="1"/>
      <w:numFmt w:val="decimal"/>
      <w:lvlText w:val="%1."/>
      <w:lvlJc w:val="left"/>
      <w:pPr>
        <w:ind w:left="3619" w:hanging="1592"/>
      </w:pPr>
      <w:rPr>
        <w:rFonts w:ascii="Times New Roman" w:hAnsi="Times New Roman" w:cs="Times New Roman"/>
        <w:b w:val="0"/>
        <w:bCs w:val="0"/>
        <w:w w:val="102"/>
        <w:sz w:val="28"/>
        <w:szCs w:val="28"/>
      </w:rPr>
    </w:lvl>
    <w:lvl w:ilvl="1">
      <w:numFmt w:val="bullet"/>
      <w:lvlText w:val="•"/>
      <w:lvlJc w:val="left"/>
      <w:pPr>
        <w:ind w:left="4360" w:hanging="1592"/>
      </w:pPr>
    </w:lvl>
    <w:lvl w:ilvl="2">
      <w:numFmt w:val="bullet"/>
      <w:lvlText w:val="•"/>
      <w:lvlJc w:val="left"/>
      <w:pPr>
        <w:ind w:left="5100" w:hanging="1592"/>
      </w:pPr>
    </w:lvl>
    <w:lvl w:ilvl="3">
      <w:numFmt w:val="bullet"/>
      <w:lvlText w:val="•"/>
      <w:lvlJc w:val="left"/>
      <w:pPr>
        <w:ind w:left="5840" w:hanging="1592"/>
      </w:pPr>
    </w:lvl>
    <w:lvl w:ilvl="4">
      <w:numFmt w:val="bullet"/>
      <w:lvlText w:val="•"/>
      <w:lvlJc w:val="left"/>
      <w:pPr>
        <w:ind w:left="6580" w:hanging="1592"/>
      </w:pPr>
    </w:lvl>
    <w:lvl w:ilvl="5">
      <w:numFmt w:val="bullet"/>
      <w:lvlText w:val="•"/>
      <w:lvlJc w:val="left"/>
      <w:pPr>
        <w:ind w:left="7320" w:hanging="1592"/>
      </w:pPr>
    </w:lvl>
    <w:lvl w:ilvl="6">
      <w:numFmt w:val="bullet"/>
      <w:lvlText w:val="•"/>
      <w:lvlJc w:val="left"/>
      <w:pPr>
        <w:ind w:left="8060" w:hanging="1592"/>
      </w:pPr>
    </w:lvl>
    <w:lvl w:ilvl="7">
      <w:numFmt w:val="bullet"/>
      <w:lvlText w:val="•"/>
      <w:lvlJc w:val="left"/>
      <w:pPr>
        <w:ind w:left="8800" w:hanging="1592"/>
      </w:pPr>
    </w:lvl>
    <w:lvl w:ilvl="8">
      <w:numFmt w:val="bullet"/>
      <w:lvlText w:val="•"/>
      <w:lvlJc w:val="left"/>
      <w:pPr>
        <w:ind w:left="9540" w:hanging="1592"/>
      </w:pPr>
    </w:lvl>
  </w:abstractNum>
  <w:abstractNum w:abstractNumId="4">
    <w:nsid w:val="00000406"/>
    <w:multiLevelType w:val="multilevel"/>
    <w:tmpl w:val="00000889"/>
    <w:lvl w:ilvl="0">
      <w:start w:val="1"/>
      <w:numFmt w:val="decimal"/>
      <w:lvlText w:val="%1."/>
      <w:lvlJc w:val="left"/>
      <w:pPr>
        <w:ind w:left="4367" w:hanging="2340"/>
      </w:pPr>
      <w:rPr>
        <w:rFonts w:ascii="Times New Roman" w:hAnsi="Times New Roman" w:cs="Times New Roman"/>
        <w:b w:val="0"/>
        <w:bCs w:val="0"/>
        <w:w w:val="102"/>
        <w:sz w:val="28"/>
        <w:szCs w:val="28"/>
      </w:rPr>
    </w:lvl>
    <w:lvl w:ilvl="1">
      <w:numFmt w:val="bullet"/>
      <w:lvlText w:val="•"/>
      <w:lvlJc w:val="left"/>
      <w:pPr>
        <w:ind w:left="5026" w:hanging="2340"/>
      </w:pPr>
    </w:lvl>
    <w:lvl w:ilvl="2">
      <w:numFmt w:val="bullet"/>
      <w:lvlText w:val="•"/>
      <w:lvlJc w:val="left"/>
      <w:pPr>
        <w:ind w:left="5692" w:hanging="2340"/>
      </w:pPr>
    </w:lvl>
    <w:lvl w:ilvl="3">
      <w:numFmt w:val="bullet"/>
      <w:lvlText w:val="•"/>
      <w:lvlJc w:val="left"/>
      <w:pPr>
        <w:ind w:left="6358" w:hanging="2340"/>
      </w:pPr>
    </w:lvl>
    <w:lvl w:ilvl="4">
      <w:numFmt w:val="bullet"/>
      <w:lvlText w:val="•"/>
      <w:lvlJc w:val="left"/>
      <w:pPr>
        <w:ind w:left="7024" w:hanging="2340"/>
      </w:pPr>
    </w:lvl>
    <w:lvl w:ilvl="5">
      <w:numFmt w:val="bullet"/>
      <w:lvlText w:val="•"/>
      <w:lvlJc w:val="left"/>
      <w:pPr>
        <w:ind w:left="7690" w:hanging="2340"/>
      </w:pPr>
    </w:lvl>
    <w:lvl w:ilvl="6">
      <w:numFmt w:val="bullet"/>
      <w:lvlText w:val="•"/>
      <w:lvlJc w:val="left"/>
      <w:pPr>
        <w:ind w:left="8356" w:hanging="2340"/>
      </w:pPr>
    </w:lvl>
    <w:lvl w:ilvl="7">
      <w:numFmt w:val="bullet"/>
      <w:lvlText w:val="•"/>
      <w:lvlJc w:val="left"/>
      <w:pPr>
        <w:ind w:left="9022" w:hanging="2340"/>
      </w:pPr>
    </w:lvl>
    <w:lvl w:ilvl="8">
      <w:numFmt w:val="bullet"/>
      <w:lvlText w:val="•"/>
      <w:lvlJc w:val="left"/>
      <w:pPr>
        <w:ind w:left="9688" w:hanging="2340"/>
      </w:pPr>
    </w:lvl>
  </w:abstractNum>
  <w:abstractNum w:abstractNumId="5">
    <w:nsid w:val="00000407"/>
    <w:multiLevelType w:val="multilevel"/>
    <w:tmpl w:val="0000088A"/>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6">
    <w:nsid w:val="00000408"/>
    <w:multiLevelType w:val="multilevel"/>
    <w:tmpl w:val="0000088B"/>
    <w:lvl w:ilvl="0">
      <w:start w:val="1"/>
      <w:numFmt w:val="decimal"/>
      <w:lvlText w:val="%1."/>
      <w:lvlJc w:val="left"/>
      <w:pPr>
        <w:ind w:left="3971" w:hanging="717"/>
      </w:pPr>
      <w:rPr>
        <w:rFonts w:ascii="Times New Roman" w:hAnsi="Times New Roman" w:cs="Times New Roman"/>
        <w:b w:val="0"/>
        <w:bCs w:val="0"/>
        <w:w w:val="102"/>
        <w:sz w:val="28"/>
        <w:szCs w:val="28"/>
      </w:rPr>
    </w:lvl>
    <w:lvl w:ilvl="1">
      <w:numFmt w:val="bullet"/>
      <w:lvlText w:val="•"/>
      <w:lvlJc w:val="left"/>
      <w:pPr>
        <w:ind w:left="4684" w:hanging="717"/>
      </w:pPr>
    </w:lvl>
    <w:lvl w:ilvl="2">
      <w:numFmt w:val="bullet"/>
      <w:lvlText w:val="•"/>
      <w:lvlJc w:val="left"/>
      <w:pPr>
        <w:ind w:left="5388" w:hanging="717"/>
      </w:pPr>
    </w:lvl>
    <w:lvl w:ilvl="3">
      <w:numFmt w:val="bullet"/>
      <w:lvlText w:val="•"/>
      <w:lvlJc w:val="left"/>
      <w:pPr>
        <w:ind w:left="6092" w:hanging="717"/>
      </w:pPr>
    </w:lvl>
    <w:lvl w:ilvl="4">
      <w:numFmt w:val="bullet"/>
      <w:lvlText w:val="•"/>
      <w:lvlJc w:val="left"/>
      <w:pPr>
        <w:ind w:left="6796" w:hanging="717"/>
      </w:pPr>
    </w:lvl>
    <w:lvl w:ilvl="5">
      <w:numFmt w:val="bullet"/>
      <w:lvlText w:val="•"/>
      <w:lvlJc w:val="left"/>
      <w:pPr>
        <w:ind w:left="7500" w:hanging="717"/>
      </w:pPr>
    </w:lvl>
    <w:lvl w:ilvl="6">
      <w:numFmt w:val="bullet"/>
      <w:lvlText w:val="•"/>
      <w:lvlJc w:val="left"/>
      <w:pPr>
        <w:ind w:left="8204" w:hanging="717"/>
      </w:pPr>
    </w:lvl>
    <w:lvl w:ilvl="7">
      <w:numFmt w:val="bullet"/>
      <w:lvlText w:val="•"/>
      <w:lvlJc w:val="left"/>
      <w:pPr>
        <w:ind w:left="8908" w:hanging="717"/>
      </w:pPr>
    </w:lvl>
    <w:lvl w:ilvl="8">
      <w:numFmt w:val="bullet"/>
      <w:lvlText w:val="•"/>
      <w:lvlJc w:val="left"/>
      <w:pPr>
        <w:ind w:left="9612" w:hanging="717"/>
      </w:pPr>
    </w:lvl>
  </w:abstractNum>
  <w:abstractNum w:abstractNumId="7">
    <w:nsid w:val="00000409"/>
    <w:multiLevelType w:val="multilevel"/>
    <w:tmpl w:val="0000088C"/>
    <w:lvl w:ilvl="0">
      <w:start w:val="1"/>
      <w:numFmt w:val="decimal"/>
      <w:lvlText w:val="%1."/>
      <w:lvlJc w:val="left"/>
      <w:pPr>
        <w:ind w:left="4223" w:hanging="545"/>
      </w:pPr>
      <w:rPr>
        <w:rFonts w:ascii="Times New Roman" w:hAnsi="Times New Roman" w:cs="Times New Roman"/>
        <w:b w:val="0"/>
        <w:bCs w:val="0"/>
        <w:w w:val="102"/>
        <w:sz w:val="28"/>
        <w:szCs w:val="28"/>
      </w:rPr>
    </w:lvl>
    <w:lvl w:ilvl="1">
      <w:numFmt w:val="bullet"/>
      <w:lvlText w:val="•"/>
      <w:lvlJc w:val="left"/>
      <w:pPr>
        <w:ind w:left="4900" w:hanging="545"/>
      </w:pPr>
    </w:lvl>
    <w:lvl w:ilvl="2">
      <w:numFmt w:val="bullet"/>
      <w:lvlText w:val="•"/>
      <w:lvlJc w:val="left"/>
      <w:pPr>
        <w:ind w:left="5580" w:hanging="545"/>
      </w:pPr>
    </w:lvl>
    <w:lvl w:ilvl="3">
      <w:numFmt w:val="bullet"/>
      <w:lvlText w:val="•"/>
      <w:lvlJc w:val="left"/>
      <w:pPr>
        <w:ind w:left="6260" w:hanging="545"/>
      </w:pPr>
    </w:lvl>
    <w:lvl w:ilvl="4">
      <w:numFmt w:val="bullet"/>
      <w:lvlText w:val="•"/>
      <w:lvlJc w:val="left"/>
      <w:pPr>
        <w:ind w:left="6940" w:hanging="545"/>
      </w:pPr>
    </w:lvl>
    <w:lvl w:ilvl="5">
      <w:numFmt w:val="bullet"/>
      <w:lvlText w:val="•"/>
      <w:lvlJc w:val="left"/>
      <w:pPr>
        <w:ind w:left="7620" w:hanging="545"/>
      </w:pPr>
    </w:lvl>
    <w:lvl w:ilvl="6">
      <w:numFmt w:val="bullet"/>
      <w:lvlText w:val="•"/>
      <w:lvlJc w:val="left"/>
      <w:pPr>
        <w:ind w:left="8300" w:hanging="545"/>
      </w:pPr>
    </w:lvl>
    <w:lvl w:ilvl="7">
      <w:numFmt w:val="bullet"/>
      <w:lvlText w:val="•"/>
      <w:lvlJc w:val="left"/>
      <w:pPr>
        <w:ind w:left="8980" w:hanging="545"/>
      </w:pPr>
    </w:lvl>
    <w:lvl w:ilvl="8">
      <w:numFmt w:val="bullet"/>
      <w:lvlText w:val="•"/>
      <w:lvlJc w:val="left"/>
      <w:pPr>
        <w:ind w:left="9660" w:hanging="545"/>
      </w:pPr>
    </w:lvl>
  </w:abstractNum>
  <w:abstractNum w:abstractNumId="8">
    <w:nsid w:val="0000040A"/>
    <w:multiLevelType w:val="multilevel"/>
    <w:tmpl w:val="0000088D"/>
    <w:lvl w:ilvl="0">
      <w:start w:val="1"/>
      <w:numFmt w:val="decimal"/>
      <w:lvlText w:val="%1."/>
      <w:lvlJc w:val="left"/>
      <w:pPr>
        <w:ind w:left="3971" w:hanging="685"/>
      </w:pPr>
      <w:rPr>
        <w:rFonts w:ascii="Times New Roman" w:hAnsi="Times New Roman" w:cs="Times New Roman"/>
        <w:b w:val="0"/>
        <w:bCs w:val="0"/>
        <w:w w:val="102"/>
        <w:sz w:val="28"/>
        <w:szCs w:val="28"/>
      </w:rPr>
    </w:lvl>
    <w:lvl w:ilvl="1">
      <w:numFmt w:val="bullet"/>
      <w:lvlText w:val="•"/>
      <w:lvlJc w:val="left"/>
      <w:pPr>
        <w:ind w:left="4684" w:hanging="685"/>
      </w:pPr>
    </w:lvl>
    <w:lvl w:ilvl="2">
      <w:numFmt w:val="bullet"/>
      <w:lvlText w:val="•"/>
      <w:lvlJc w:val="left"/>
      <w:pPr>
        <w:ind w:left="5388" w:hanging="685"/>
      </w:pPr>
    </w:lvl>
    <w:lvl w:ilvl="3">
      <w:numFmt w:val="bullet"/>
      <w:lvlText w:val="•"/>
      <w:lvlJc w:val="left"/>
      <w:pPr>
        <w:ind w:left="6092" w:hanging="685"/>
      </w:pPr>
    </w:lvl>
    <w:lvl w:ilvl="4">
      <w:numFmt w:val="bullet"/>
      <w:lvlText w:val="•"/>
      <w:lvlJc w:val="left"/>
      <w:pPr>
        <w:ind w:left="6796" w:hanging="685"/>
      </w:pPr>
    </w:lvl>
    <w:lvl w:ilvl="5">
      <w:numFmt w:val="bullet"/>
      <w:lvlText w:val="•"/>
      <w:lvlJc w:val="left"/>
      <w:pPr>
        <w:ind w:left="7500" w:hanging="685"/>
      </w:pPr>
    </w:lvl>
    <w:lvl w:ilvl="6">
      <w:numFmt w:val="bullet"/>
      <w:lvlText w:val="•"/>
      <w:lvlJc w:val="left"/>
      <w:pPr>
        <w:ind w:left="8204" w:hanging="685"/>
      </w:pPr>
    </w:lvl>
    <w:lvl w:ilvl="7">
      <w:numFmt w:val="bullet"/>
      <w:lvlText w:val="•"/>
      <w:lvlJc w:val="left"/>
      <w:pPr>
        <w:ind w:left="8908" w:hanging="685"/>
      </w:pPr>
    </w:lvl>
    <w:lvl w:ilvl="8">
      <w:numFmt w:val="bullet"/>
      <w:lvlText w:val="•"/>
      <w:lvlJc w:val="left"/>
      <w:pPr>
        <w:ind w:left="9612" w:hanging="685"/>
      </w:pPr>
    </w:lvl>
  </w:abstractNum>
  <w:abstractNum w:abstractNumId="9">
    <w:nsid w:val="0000040B"/>
    <w:multiLevelType w:val="multilevel"/>
    <w:tmpl w:val="0000088E"/>
    <w:lvl w:ilvl="0">
      <w:start w:val="1"/>
      <w:numFmt w:val="decimal"/>
      <w:lvlText w:val="%1."/>
      <w:lvlJc w:val="left"/>
      <w:pPr>
        <w:ind w:left="3348" w:hanging="1321"/>
      </w:pPr>
      <w:rPr>
        <w:rFonts w:ascii="Times New Roman" w:hAnsi="Times New Roman" w:cs="Times New Roman"/>
        <w:b w:val="0"/>
        <w:bCs w:val="0"/>
        <w:w w:val="102"/>
        <w:sz w:val="28"/>
        <w:szCs w:val="28"/>
      </w:rPr>
    </w:lvl>
    <w:lvl w:ilvl="1">
      <w:numFmt w:val="bullet"/>
      <w:lvlText w:val="•"/>
      <w:lvlJc w:val="left"/>
      <w:pPr>
        <w:ind w:left="4108" w:hanging="1321"/>
      </w:pPr>
    </w:lvl>
    <w:lvl w:ilvl="2">
      <w:numFmt w:val="bullet"/>
      <w:lvlText w:val="•"/>
      <w:lvlJc w:val="left"/>
      <w:pPr>
        <w:ind w:left="4876" w:hanging="1321"/>
      </w:pPr>
    </w:lvl>
    <w:lvl w:ilvl="3">
      <w:numFmt w:val="bullet"/>
      <w:lvlText w:val="•"/>
      <w:lvlJc w:val="left"/>
      <w:pPr>
        <w:ind w:left="5644" w:hanging="1321"/>
      </w:pPr>
    </w:lvl>
    <w:lvl w:ilvl="4">
      <w:numFmt w:val="bullet"/>
      <w:lvlText w:val="•"/>
      <w:lvlJc w:val="left"/>
      <w:pPr>
        <w:ind w:left="6412" w:hanging="1321"/>
      </w:pPr>
    </w:lvl>
    <w:lvl w:ilvl="5">
      <w:numFmt w:val="bullet"/>
      <w:lvlText w:val="•"/>
      <w:lvlJc w:val="left"/>
      <w:pPr>
        <w:ind w:left="7180" w:hanging="1321"/>
      </w:pPr>
    </w:lvl>
    <w:lvl w:ilvl="6">
      <w:numFmt w:val="bullet"/>
      <w:lvlText w:val="•"/>
      <w:lvlJc w:val="left"/>
      <w:pPr>
        <w:ind w:left="7948" w:hanging="1321"/>
      </w:pPr>
    </w:lvl>
    <w:lvl w:ilvl="7">
      <w:numFmt w:val="bullet"/>
      <w:lvlText w:val="•"/>
      <w:lvlJc w:val="left"/>
      <w:pPr>
        <w:ind w:left="8716" w:hanging="1321"/>
      </w:pPr>
    </w:lvl>
    <w:lvl w:ilvl="8">
      <w:numFmt w:val="bullet"/>
      <w:lvlText w:val="•"/>
      <w:lvlJc w:val="left"/>
      <w:pPr>
        <w:ind w:left="9484" w:hanging="1321"/>
      </w:pPr>
    </w:lvl>
  </w:abstractNum>
  <w:abstractNum w:abstractNumId="10">
    <w:nsid w:val="0000040C"/>
    <w:multiLevelType w:val="multilevel"/>
    <w:tmpl w:val="0000088F"/>
    <w:lvl w:ilvl="0">
      <w:start w:val="1"/>
      <w:numFmt w:val="decimal"/>
      <w:lvlText w:val="%1."/>
      <w:lvlJc w:val="left"/>
      <w:pPr>
        <w:ind w:left="2664" w:hanging="792"/>
      </w:pPr>
      <w:rPr>
        <w:rFonts w:ascii="Times New Roman" w:hAnsi="Times New Roman" w:cs="Times New Roman"/>
        <w:b w:val="0"/>
        <w:bCs w:val="0"/>
        <w:w w:val="102"/>
        <w:sz w:val="28"/>
        <w:szCs w:val="28"/>
      </w:rPr>
    </w:lvl>
    <w:lvl w:ilvl="1">
      <w:numFmt w:val="bullet"/>
      <w:lvlText w:val="•"/>
      <w:lvlJc w:val="left"/>
      <w:pPr>
        <w:ind w:left="3496" w:hanging="792"/>
      </w:pPr>
    </w:lvl>
    <w:lvl w:ilvl="2">
      <w:numFmt w:val="bullet"/>
      <w:lvlText w:val="•"/>
      <w:lvlJc w:val="left"/>
      <w:pPr>
        <w:ind w:left="4332" w:hanging="792"/>
      </w:pPr>
    </w:lvl>
    <w:lvl w:ilvl="3">
      <w:numFmt w:val="bullet"/>
      <w:lvlText w:val="•"/>
      <w:lvlJc w:val="left"/>
      <w:pPr>
        <w:ind w:left="5168" w:hanging="792"/>
      </w:pPr>
    </w:lvl>
    <w:lvl w:ilvl="4">
      <w:numFmt w:val="bullet"/>
      <w:lvlText w:val="•"/>
      <w:lvlJc w:val="left"/>
      <w:pPr>
        <w:ind w:left="6004" w:hanging="792"/>
      </w:pPr>
    </w:lvl>
    <w:lvl w:ilvl="5">
      <w:numFmt w:val="bullet"/>
      <w:lvlText w:val="•"/>
      <w:lvlJc w:val="left"/>
      <w:pPr>
        <w:ind w:left="6840" w:hanging="792"/>
      </w:pPr>
    </w:lvl>
    <w:lvl w:ilvl="6">
      <w:numFmt w:val="bullet"/>
      <w:lvlText w:val="•"/>
      <w:lvlJc w:val="left"/>
      <w:pPr>
        <w:ind w:left="7676" w:hanging="792"/>
      </w:pPr>
    </w:lvl>
    <w:lvl w:ilvl="7">
      <w:numFmt w:val="bullet"/>
      <w:lvlText w:val="•"/>
      <w:lvlJc w:val="left"/>
      <w:pPr>
        <w:ind w:left="8512" w:hanging="792"/>
      </w:pPr>
    </w:lvl>
    <w:lvl w:ilvl="8">
      <w:numFmt w:val="bullet"/>
      <w:lvlText w:val="•"/>
      <w:lvlJc w:val="left"/>
      <w:pPr>
        <w:ind w:left="9348" w:hanging="792"/>
      </w:pPr>
    </w:lvl>
  </w:abstractNum>
  <w:abstractNum w:abstractNumId="11">
    <w:nsid w:val="0000040D"/>
    <w:multiLevelType w:val="multilevel"/>
    <w:tmpl w:val="00000890"/>
    <w:lvl w:ilvl="0">
      <w:start w:val="1"/>
      <w:numFmt w:val="decimal"/>
      <w:lvlText w:val="%1."/>
      <w:lvlJc w:val="left"/>
      <w:pPr>
        <w:ind w:left="3416" w:hanging="1389"/>
      </w:pPr>
      <w:rPr>
        <w:rFonts w:ascii="Times New Roman" w:hAnsi="Times New Roman" w:cs="Times New Roman"/>
        <w:b w:val="0"/>
        <w:bCs w:val="0"/>
        <w:w w:val="102"/>
        <w:sz w:val="28"/>
        <w:szCs w:val="28"/>
      </w:rPr>
    </w:lvl>
    <w:lvl w:ilvl="1">
      <w:numFmt w:val="bullet"/>
      <w:lvlText w:val="•"/>
      <w:lvlJc w:val="left"/>
      <w:pPr>
        <w:ind w:left="4180" w:hanging="1389"/>
      </w:pPr>
    </w:lvl>
    <w:lvl w:ilvl="2">
      <w:numFmt w:val="bullet"/>
      <w:lvlText w:val="•"/>
      <w:lvlJc w:val="left"/>
      <w:pPr>
        <w:ind w:left="4940" w:hanging="1389"/>
      </w:pPr>
    </w:lvl>
    <w:lvl w:ilvl="3">
      <w:numFmt w:val="bullet"/>
      <w:lvlText w:val="•"/>
      <w:lvlJc w:val="left"/>
      <w:pPr>
        <w:ind w:left="5700" w:hanging="1389"/>
      </w:pPr>
    </w:lvl>
    <w:lvl w:ilvl="4">
      <w:numFmt w:val="bullet"/>
      <w:lvlText w:val="•"/>
      <w:lvlJc w:val="left"/>
      <w:pPr>
        <w:ind w:left="6460" w:hanging="1389"/>
      </w:pPr>
    </w:lvl>
    <w:lvl w:ilvl="5">
      <w:numFmt w:val="bullet"/>
      <w:lvlText w:val="•"/>
      <w:lvlJc w:val="left"/>
      <w:pPr>
        <w:ind w:left="7220" w:hanging="1389"/>
      </w:pPr>
    </w:lvl>
    <w:lvl w:ilvl="6">
      <w:numFmt w:val="bullet"/>
      <w:lvlText w:val="•"/>
      <w:lvlJc w:val="left"/>
      <w:pPr>
        <w:ind w:left="7980" w:hanging="1389"/>
      </w:pPr>
    </w:lvl>
    <w:lvl w:ilvl="7">
      <w:numFmt w:val="bullet"/>
      <w:lvlText w:val="•"/>
      <w:lvlJc w:val="left"/>
      <w:pPr>
        <w:ind w:left="8740" w:hanging="1389"/>
      </w:pPr>
    </w:lvl>
    <w:lvl w:ilvl="8">
      <w:numFmt w:val="bullet"/>
      <w:lvlText w:val="•"/>
      <w:lvlJc w:val="left"/>
      <w:pPr>
        <w:ind w:left="9500" w:hanging="1389"/>
      </w:pPr>
    </w:lvl>
  </w:abstractNum>
  <w:abstractNum w:abstractNumId="12">
    <w:nsid w:val="0000040E"/>
    <w:multiLevelType w:val="multilevel"/>
    <w:tmpl w:val="00000891"/>
    <w:lvl w:ilvl="0">
      <w:start w:val="1"/>
      <w:numFmt w:val="decimal"/>
      <w:lvlText w:val="%1."/>
      <w:lvlJc w:val="left"/>
      <w:pPr>
        <w:ind w:left="3491" w:hanging="1464"/>
      </w:pPr>
      <w:rPr>
        <w:rFonts w:ascii="Times New Roman" w:hAnsi="Times New Roman" w:cs="Times New Roman"/>
        <w:b w:val="0"/>
        <w:bCs w:val="0"/>
        <w:w w:val="102"/>
        <w:sz w:val="28"/>
        <w:szCs w:val="28"/>
      </w:rPr>
    </w:lvl>
    <w:lvl w:ilvl="1">
      <w:numFmt w:val="bullet"/>
      <w:lvlText w:val="•"/>
      <w:lvlJc w:val="left"/>
      <w:pPr>
        <w:ind w:left="4252" w:hanging="1464"/>
      </w:pPr>
    </w:lvl>
    <w:lvl w:ilvl="2">
      <w:numFmt w:val="bullet"/>
      <w:lvlText w:val="•"/>
      <w:lvlJc w:val="left"/>
      <w:pPr>
        <w:ind w:left="5004" w:hanging="1464"/>
      </w:pPr>
    </w:lvl>
    <w:lvl w:ilvl="3">
      <w:numFmt w:val="bullet"/>
      <w:lvlText w:val="•"/>
      <w:lvlJc w:val="left"/>
      <w:pPr>
        <w:ind w:left="5756" w:hanging="1464"/>
      </w:pPr>
    </w:lvl>
    <w:lvl w:ilvl="4">
      <w:numFmt w:val="bullet"/>
      <w:lvlText w:val="•"/>
      <w:lvlJc w:val="left"/>
      <w:pPr>
        <w:ind w:left="6508" w:hanging="1464"/>
      </w:pPr>
    </w:lvl>
    <w:lvl w:ilvl="5">
      <w:numFmt w:val="bullet"/>
      <w:lvlText w:val="•"/>
      <w:lvlJc w:val="left"/>
      <w:pPr>
        <w:ind w:left="7260" w:hanging="1464"/>
      </w:pPr>
    </w:lvl>
    <w:lvl w:ilvl="6">
      <w:numFmt w:val="bullet"/>
      <w:lvlText w:val="•"/>
      <w:lvlJc w:val="left"/>
      <w:pPr>
        <w:ind w:left="8012" w:hanging="1464"/>
      </w:pPr>
    </w:lvl>
    <w:lvl w:ilvl="7">
      <w:numFmt w:val="bullet"/>
      <w:lvlText w:val="•"/>
      <w:lvlJc w:val="left"/>
      <w:pPr>
        <w:ind w:left="8764" w:hanging="1464"/>
      </w:pPr>
    </w:lvl>
    <w:lvl w:ilvl="8">
      <w:numFmt w:val="bullet"/>
      <w:lvlText w:val="•"/>
      <w:lvlJc w:val="left"/>
      <w:pPr>
        <w:ind w:left="9516" w:hanging="1464"/>
      </w:pPr>
    </w:lvl>
  </w:abstractNum>
  <w:abstractNum w:abstractNumId="13">
    <w:nsid w:val="0000040F"/>
    <w:multiLevelType w:val="multilevel"/>
    <w:tmpl w:val="00000892"/>
    <w:lvl w:ilvl="0">
      <w:start w:val="1"/>
      <w:numFmt w:val="decimal"/>
      <w:lvlText w:val="%1."/>
      <w:lvlJc w:val="left"/>
      <w:pPr>
        <w:ind w:left="2711" w:hanging="684"/>
      </w:pPr>
      <w:rPr>
        <w:rFonts w:ascii="Times New Roman" w:hAnsi="Times New Roman" w:cs="Times New Roman"/>
        <w:b w:val="0"/>
        <w:bCs w:val="0"/>
        <w:w w:val="102"/>
        <w:sz w:val="28"/>
        <w:szCs w:val="28"/>
      </w:rPr>
    </w:lvl>
    <w:lvl w:ilvl="1">
      <w:numFmt w:val="bullet"/>
      <w:lvlText w:val="•"/>
      <w:lvlJc w:val="left"/>
      <w:pPr>
        <w:ind w:left="3550" w:hanging="684"/>
      </w:pPr>
    </w:lvl>
    <w:lvl w:ilvl="2">
      <w:numFmt w:val="bullet"/>
      <w:lvlText w:val="•"/>
      <w:lvlJc w:val="left"/>
      <w:pPr>
        <w:ind w:left="4380" w:hanging="684"/>
      </w:pPr>
    </w:lvl>
    <w:lvl w:ilvl="3">
      <w:numFmt w:val="bullet"/>
      <w:lvlText w:val="•"/>
      <w:lvlJc w:val="left"/>
      <w:pPr>
        <w:ind w:left="5210" w:hanging="684"/>
      </w:pPr>
    </w:lvl>
    <w:lvl w:ilvl="4">
      <w:numFmt w:val="bullet"/>
      <w:lvlText w:val="•"/>
      <w:lvlJc w:val="left"/>
      <w:pPr>
        <w:ind w:left="6040" w:hanging="684"/>
      </w:pPr>
    </w:lvl>
    <w:lvl w:ilvl="5">
      <w:numFmt w:val="bullet"/>
      <w:lvlText w:val="•"/>
      <w:lvlJc w:val="left"/>
      <w:pPr>
        <w:ind w:left="6870" w:hanging="684"/>
      </w:pPr>
    </w:lvl>
    <w:lvl w:ilvl="6">
      <w:numFmt w:val="bullet"/>
      <w:lvlText w:val="•"/>
      <w:lvlJc w:val="left"/>
      <w:pPr>
        <w:ind w:left="7700" w:hanging="684"/>
      </w:pPr>
    </w:lvl>
    <w:lvl w:ilvl="7">
      <w:numFmt w:val="bullet"/>
      <w:lvlText w:val="•"/>
      <w:lvlJc w:val="left"/>
      <w:pPr>
        <w:ind w:left="8530" w:hanging="684"/>
      </w:pPr>
    </w:lvl>
    <w:lvl w:ilvl="8">
      <w:numFmt w:val="bullet"/>
      <w:lvlText w:val="•"/>
      <w:lvlJc w:val="left"/>
      <w:pPr>
        <w:ind w:left="9360" w:hanging="684"/>
      </w:pPr>
    </w:lvl>
  </w:abstractNum>
  <w:abstractNum w:abstractNumId="14">
    <w:nsid w:val="00000410"/>
    <w:multiLevelType w:val="multilevel"/>
    <w:tmpl w:val="00000893"/>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5">
    <w:nsid w:val="00000411"/>
    <w:multiLevelType w:val="multilevel"/>
    <w:tmpl w:val="00000894"/>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6">
    <w:nsid w:val="00000412"/>
    <w:multiLevelType w:val="multilevel"/>
    <w:tmpl w:val="00000895"/>
    <w:lvl w:ilvl="0">
      <w:start w:val="1"/>
      <w:numFmt w:val="decimal"/>
      <w:lvlText w:val="%1."/>
      <w:lvlJc w:val="left"/>
      <w:pPr>
        <w:ind w:left="3191" w:hanging="1164"/>
      </w:pPr>
      <w:rPr>
        <w:rFonts w:ascii="Times New Roman" w:hAnsi="Times New Roman" w:cs="Times New Roman"/>
        <w:b w:val="0"/>
        <w:bCs w:val="0"/>
        <w:w w:val="102"/>
        <w:sz w:val="28"/>
        <w:szCs w:val="28"/>
      </w:rPr>
    </w:lvl>
    <w:lvl w:ilvl="1">
      <w:numFmt w:val="bullet"/>
      <w:lvlText w:val="•"/>
      <w:lvlJc w:val="left"/>
      <w:pPr>
        <w:ind w:left="3982" w:hanging="1164"/>
      </w:pPr>
    </w:lvl>
    <w:lvl w:ilvl="2">
      <w:numFmt w:val="bullet"/>
      <w:lvlText w:val="•"/>
      <w:lvlJc w:val="left"/>
      <w:pPr>
        <w:ind w:left="4764" w:hanging="1164"/>
      </w:pPr>
    </w:lvl>
    <w:lvl w:ilvl="3">
      <w:numFmt w:val="bullet"/>
      <w:lvlText w:val="•"/>
      <w:lvlJc w:val="left"/>
      <w:pPr>
        <w:ind w:left="5546" w:hanging="1164"/>
      </w:pPr>
    </w:lvl>
    <w:lvl w:ilvl="4">
      <w:numFmt w:val="bullet"/>
      <w:lvlText w:val="•"/>
      <w:lvlJc w:val="left"/>
      <w:pPr>
        <w:ind w:left="6328" w:hanging="1164"/>
      </w:pPr>
    </w:lvl>
    <w:lvl w:ilvl="5">
      <w:numFmt w:val="bullet"/>
      <w:lvlText w:val="•"/>
      <w:lvlJc w:val="left"/>
      <w:pPr>
        <w:ind w:left="7110" w:hanging="1164"/>
      </w:pPr>
    </w:lvl>
    <w:lvl w:ilvl="6">
      <w:numFmt w:val="bullet"/>
      <w:lvlText w:val="•"/>
      <w:lvlJc w:val="left"/>
      <w:pPr>
        <w:ind w:left="7892" w:hanging="1164"/>
      </w:pPr>
    </w:lvl>
    <w:lvl w:ilvl="7">
      <w:numFmt w:val="bullet"/>
      <w:lvlText w:val="•"/>
      <w:lvlJc w:val="left"/>
      <w:pPr>
        <w:ind w:left="8674" w:hanging="1164"/>
      </w:pPr>
    </w:lvl>
    <w:lvl w:ilvl="8">
      <w:numFmt w:val="bullet"/>
      <w:lvlText w:val="•"/>
      <w:lvlJc w:val="left"/>
      <w:pPr>
        <w:ind w:left="9456" w:hanging="1164"/>
      </w:pPr>
    </w:lvl>
  </w:abstractNum>
  <w:abstractNum w:abstractNumId="17">
    <w:nsid w:val="00000413"/>
    <w:multiLevelType w:val="multilevel"/>
    <w:tmpl w:val="00000896"/>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18">
    <w:nsid w:val="00000414"/>
    <w:multiLevelType w:val="multilevel"/>
    <w:tmpl w:val="00000897"/>
    <w:lvl w:ilvl="0">
      <w:start w:val="1"/>
      <w:numFmt w:val="decimal"/>
      <w:lvlText w:val="%1."/>
      <w:lvlJc w:val="left"/>
      <w:pPr>
        <w:ind w:left="2613" w:hanging="586"/>
      </w:pPr>
      <w:rPr>
        <w:rFonts w:ascii="Times New Roman" w:hAnsi="Times New Roman" w:cs="Times New Roman"/>
        <w:b w:val="0"/>
        <w:bCs w:val="0"/>
        <w:w w:val="102"/>
        <w:sz w:val="28"/>
        <w:szCs w:val="28"/>
      </w:rPr>
    </w:lvl>
    <w:lvl w:ilvl="1">
      <w:numFmt w:val="bullet"/>
      <w:lvlText w:val="•"/>
      <w:lvlJc w:val="left"/>
      <w:pPr>
        <w:ind w:left="3460" w:hanging="586"/>
      </w:pPr>
    </w:lvl>
    <w:lvl w:ilvl="2">
      <w:numFmt w:val="bullet"/>
      <w:lvlText w:val="•"/>
      <w:lvlJc w:val="left"/>
      <w:pPr>
        <w:ind w:left="4300" w:hanging="586"/>
      </w:pPr>
    </w:lvl>
    <w:lvl w:ilvl="3">
      <w:numFmt w:val="bullet"/>
      <w:lvlText w:val="•"/>
      <w:lvlJc w:val="left"/>
      <w:pPr>
        <w:ind w:left="5140" w:hanging="586"/>
      </w:pPr>
    </w:lvl>
    <w:lvl w:ilvl="4">
      <w:numFmt w:val="bullet"/>
      <w:lvlText w:val="•"/>
      <w:lvlJc w:val="left"/>
      <w:pPr>
        <w:ind w:left="5980" w:hanging="586"/>
      </w:pPr>
    </w:lvl>
    <w:lvl w:ilvl="5">
      <w:numFmt w:val="bullet"/>
      <w:lvlText w:val="•"/>
      <w:lvlJc w:val="left"/>
      <w:pPr>
        <w:ind w:left="6820" w:hanging="586"/>
      </w:pPr>
    </w:lvl>
    <w:lvl w:ilvl="6">
      <w:numFmt w:val="bullet"/>
      <w:lvlText w:val="•"/>
      <w:lvlJc w:val="left"/>
      <w:pPr>
        <w:ind w:left="7660" w:hanging="586"/>
      </w:pPr>
    </w:lvl>
    <w:lvl w:ilvl="7">
      <w:numFmt w:val="bullet"/>
      <w:lvlText w:val="•"/>
      <w:lvlJc w:val="left"/>
      <w:pPr>
        <w:ind w:left="8500" w:hanging="586"/>
      </w:pPr>
    </w:lvl>
    <w:lvl w:ilvl="8">
      <w:numFmt w:val="bullet"/>
      <w:lvlText w:val="•"/>
      <w:lvlJc w:val="left"/>
      <w:pPr>
        <w:ind w:left="9340" w:hanging="586"/>
      </w:pPr>
    </w:lvl>
  </w:abstractNum>
  <w:abstractNum w:abstractNumId="19">
    <w:nsid w:val="00000415"/>
    <w:multiLevelType w:val="multilevel"/>
    <w:tmpl w:val="00000898"/>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0">
    <w:nsid w:val="00000416"/>
    <w:multiLevelType w:val="multilevel"/>
    <w:tmpl w:val="00000899"/>
    <w:lvl w:ilvl="0">
      <w:start w:val="1"/>
      <w:numFmt w:val="decimal"/>
      <w:lvlText w:val="%1."/>
      <w:lvlJc w:val="left"/>
      <w:pPr>
        <w:ind w:left="2624" w:hanging="597"/>
      </w:pPr>
      <w:rPr>
        <w:rFonts w:ascii="Times New Roman" w:hAnsi="Times New Roman" w:cs="Times New Roman"/>
        <w:b w:val="0"/>
        <w:bCs w:val="0"/>
        <w:w w:val="102"/>
        <w:sz w:val="28"/>
        <w:szCs w:val="28"/>
      </w:rPr>
    </w:lvl>
    <w:lvl w:ilvl="1">
      <w:numFmt w:val="bullet"/>
      <w:lvlText w:val="•"/>
      <w:lvlJc w:val="left"/>
      <w:pPr>
        <w:ind w:left="3460" w:hanging="597"/>
      </w:pPr>
    </w:lvl>
    <w:lvl w:ilvl="2">
      <w:numFmt w:val="bullet"/>
      <w:lvlText w:val="•"/>
      <w:lvlJc w:val="left"/>
      <w:pPr>
        <w:ind w:left="4300" w:hanging="597"/>
      </w:pPr>
    </w:lvl>
    <w:lvl w:ilvl="3">
      <w:numFmt w:val="bullet"/>
      <w:lvlText w:val="•"/>
      <w:lvlJc w:val="left"/>
      <w:pPr>
        <w:ind w:left="5140" w:hanging="597"/>
      </w:pPr>
    </w:lvl>
    <w:lvl w:ilvl="4">
      <w:numFmt w:val="bullet"/>
      <w:lvlText w:val="•"/>
      <w:lvlJc w:val="left"/>
      <w:pPr>
        <w:ind w:left="5980" w:hanging="597"/>
      </w:pPr>
    </w:lvl>
    <w:lvl w:ilvl="5">
      <w:numFmt w:val="bullet"/>
      <w:lvlText w:val="•"/>
      <w:lvlJc w:val="left"/>
      <w:pPr>
        <w:ind w:left="6820" w:hanging="597"/>
      </w:pPr>
    </w:lvl>
    <w:lvl w:ilvl="6">
      <w:numFmt w:val="bullet"/>
      <w:lvlText w:val="•"/>
      <w:lvlJc w:val="left"/>
      <w:pPr>
        <w:ind w:left="7660" w:hanging="597"/>
      </w:pPr>
    </w:lvl>
    <w:lvl w:ilvl="7">
      <w:numFmt w:val="bullet"/>
      <w:lvlText w:val="•"/>
      <w:lvlJc w:val="left"/>
      <w:pPr>
        <w:ind w:left="8500" w:hanging="597"/>
      </w:pPr>
    </w:lvl>
    <w:lvl w:ilvl="8">
      <w:numFmt w:val="bullet"/>
      <w:lvlText w:val="•"/>
      <w:lvlJc w:val="left"/>
      <w:pPr>
        <w:ind w:left="9340" w:hanging="597"/>
      </w:pPr>
    </w:lvl>
  </w:abstractNum>
  <w:abstractNum w:abstractNumId="21">
    <w:nsid w:val="00000417"/>
    <w:multiLevelType w:val="multilevel"/>
    <w:tmpl w:val="0000089A"/>
    <w:lvl w:ilvl="0">
      <w:start w:val="1"/>
      <w:numFmt w:val="decimal"/>
      <w:lvlText w:val="%1."/>
      <w:lvlJc w:val="left"/>
      <w:pPr>
        <w:ind w:left="4415" w:hanging="2004"/>
      </w:pPr>
      <w:rPr>
        <w:rFonts w:ascii="Times New Roman" w:hAnsi="Times New Roman" w:cs="Times New Roman"/>
        <w:b w:val="0"/>
        <w:bCs w:val="0"/>
        <w:w w:val="102"/>
        <w:sz w:val="28"/>
        <w:szCs w:val="28"/>
      </w:rPr>
    </w:lvl>
    <w:lvl w:ilvl="1">
      <w:numFmt w:val="bullet"/>
      <w:lvlText w:val="•"/>
      <w:lvlJc w:val="left"/>
      <w:pPr>
        <w:ind w:left="5080" w:hanging="2004"/>
      </w:pPr>
    </w:lvl>
    <w:lvl w:ilvl="2">
      <w:numFmt w:val="bullet"/>
      <w:lvlText w:val="•"/>
      <w:lvlJc w:val="left"/>
      <w:pPr>
        <w:ind w:left="5740" w:hanging="2004"/>
      </w:pPr>
    </w:lvl>
    <w:lvl w:ilvl="3">
      <w:numFmt w:val="bullet"/>
      <w:lvlText w:val="•"/>
      <w:lvlJc w:val="left"/>
      <w:pPr>
        <w:ind w:left="6400" w:hanging="2004"/>
      </w:pPr>
    </w:lvl>
    <w:lvl w:ilvl="4">
      <w:numFmt w:val="bullet"/>
      <w:lvlText w:val="•"/>
      <w:lvlJc w:val="left"/>
      <w:pPr>
        <w:ind w:left="7060" w:hanging="2004"/>
      </w:pPr>
    </w:lvl>
    <w:lvl w:ilvl="5">
      <w:numFmt w:val="bullet"/>
      <w:lvlText w:val="•"/>
      <w:lvlJc w:val="left"/>
      <w:pPr>
        <w:ind w:left="7720" w:hanging="2004"/>
      </w:pPr>
    </w:lvl>
    <w:lvl w:ilvl="6">
      <w:numFmt w:val="bullet"/>
      <w:lvlText w:val="•"/>
      <w:lvlJc w:val="left"/>
      <w:pPr>
        <w:ind w:left="8380" w:hanging="2004"/>
      </w:pPr>
    </w:lvl>
    <w:lvl w:ilvl="7">
      <w:numFmt w:val="bullet"/>
      <w:lvlText w:val="•"/>
      <w:lvlJc w:val="left"/>
      <w:pPr>
        <w:ind w:left="9040" w:hanging="2004"/>
      </w:pPr>
    </w:lvl>
    <w:lvl w:ilvl="8">
      <w:numFmt w:val="bullet"/>
      <w:lvlText w:val="•"/>
      <w:lvlJc w:val="left"/>
      <w:pPr>
        <w:ind w:left="9700" w:hanging="2004"/>
      </w:pPr>
    </w:lvl>
  </w:abstractNum>
  <w:abstractNum w:abstractNumId="22">
    <w:nsid w:val="00000418"/>
    <w:multiLevelType w:val="multilevel"/>
    <w:tmpl w:val="0000089B"/>
    <w:lvl w:ilvl="0">
      <w:start w:val="1"/>
      <w:numFmt w:val="decimal"/>
      <w:lvlText w:val="%1."/>
      <w:lvlJc w:val="left"/>
      <w:pPr>
        <w:ind w:left="3251" w:hanging="1224"/>
      </w:pPr>
      <w:rPr>
        <w:rFonts w:ascii="Times New Roman" w:hAnsi="Times New Roman" w:cs="Times New Roman"/>
        <w:b w:val="0"/>
        <w:bCs w:val="0"/>
        <w:w w:val="102"/>
        <w:sz w:val="28"/>
        <w:szCs w:val="28"/>
      </w:rPr>
    </w:lvl>
    <w:lvl w:ilvl="1">
      <w:numFmt w:val="bullet"/>
      <w:lvlText w:val="•"/>
      <w:lvlJc w:val="left"/>
      <w:pPr>
        <w:ind w:left="4036" w:hanging="1224"/>
      </w:pPr>
    </w:lvl>
    <w:lvl w:ilvl="2">
      <w:numFmt w:val="bullet"/>
      <w:lvlText w:val="•"/>
      <w:lvlJc w:val="left"/>
      <w:pPr>
        <w:ind w:left="4812" w:hanging="1224"/>
      </w:pPr>
    </w:lvl>
    <w:lvl w:ilvl="3">
      <w:numFmt w:val="bullet"/>
      <w:lvlText w:val="•"/>
      <w:lvlJc w:val="left"/>
      <w:pPr>
        <w:ind w:left="5588" w:hanging="1224"/>
      </w:pPr>
    </w:lvl>
    <w:lvl w:ilvl="4">
      <w:numFmt w:val="bullet"/>
      <w:lvlText w:val="•"/>
      <w:lvlJc w:val="left"/>
      <w:pPr>
        <w:ind w:left="6364" w:hanging="1224"/>
      </w:pPr>
    </w:lvl>
    <w:lvl w:ilvl="5">
      <w:numFmt w:val="bullet"/>
      <w:lvlText w:val="•"/>
      <w:lvlJc w:val="left"/>
      <w:pPr>
        <w:ind w:left="7140" w:hanging="1224"/>
      </w:pPr>
    </w:lvl>
    <w:lvl w:ilvl="6">
      <w:numFmt w:val="bullet"/>
      <w:lvlText w:val="•"/>
      <w:lvlJc w:val="left"/>
      <w:pPr>
        <w:ind w:left="7916" w:hanging="1224"/>
      </w:pPr>
    </w:lvl>
    <w:lvl w:ilvl="7">
      <w:numFmt w:val="bullet"/>
      <w:lvlText w:val="•"/>
      <w:lvlJc w:val="left"/>
      <w:pPr>
        <w:ind w:left="8692" w:hanging="1224"/>
      </w:pPr>
    </w:lvl>
    <w:lvl w:ilvl="8">
      <w:numFmt w:val="bullet"/>
      <w:lvlText w:val="•"/>
      <w:lvlJc w:val="left"/>
      <w:pPr>
        <w:ind w:left="9468" w:hanging="1224"/>
      </w:pPr>
    </w:lvl>
  </w:abstractNum>
  <w:abstractNum w:abstractNumId="23">
    <w:nsid w:val="00000419"/>
    <w:multiLevelType w:val="multilevel"/>
    <w:tmpl w:val="0000089C"/>
    <w:lvl w:ilvl="0">
      <w:start w:val="1"/>
      <w:numFmt w:val="decimal"/>
      <w:lvlText w:val="%1."/>
      <w:lvlJc w:val="left"/>
      <w:pPr>
        <w:ind w:left="4031" w:hanging="2004"/>
      </w:pPr>
      <w:rPr>
        <w:rFonts w:ascii="Times New Roman" w:hAnsi="Times New Roman" w:cs="Times New Roman"/>
        <w:b w:val="0"/>
        <w:bCs w:val="0"/>
        <w:w w:val="102"/>
        <w:sz w:val="28"/>
        <w:szCs w:val="28"/>
      </w:rPr>
    </w:lvl>
    <w:lvl w:ilvl="1">
      <w:numFmt w:val="bullet"/>
      <w:lvlText w:val="•"/>
      <w:lvlJc w:val="left"/>
      <w:pPr>
        <w:ind w:left="4738" w:hanging="2004"/>
      </w:pPr>
    </w:lvl>
    <w:lvl w:ilvl="2">
      <w:numFmt w:val="bullet"/>
      <w:lvlText w:val="•"/>
      <w:lvlJc w:val="left"/>
      <w:pPr>
        <w:ind w:left="5436" w:hanging="2004"/>
      </w:pPr>
    </w:lvl>
    <w:lvl w:ilvl="3">
      <w:numFmt w:val="bullet"/>
      <w:lvlText w:val="•"/>
      <w:lvlJc w:val="left"/>
      <w:pPr>
        <w:ind w:left="6134" w:hanging="2004"/>
      </w:pPr>
    </w:lvl>
    <w:lvl w:ilvl="4">
      <w:numFmt w:val="bullet"/>
      <w:lvlText w:val="•"/>
      <w:lvlJc w:val="left"/>
      <w:pPr>
        <w:ind w:left="6832" w:hanging="2004"/>
      </w:pPr>
    </w:lvl>
    <w:lvl w:ilvl="5">
      <w:numFmt w:val="bullet"/>
      <w:lvlText w:val="•"/>
      <w:lvlJc w:val="left"/>
      <w:pPr>
        <w:ind w:left="7530" w:hanging="2004"/>
      </w:pPr>
    </w:lvl>
    <w:lvl w:ilvl="6">
      <w:numFmt w:val="bullet"/>
      <w:lvlText w:val="•"/>
      <w:lvlJc w:val="left"/>
      <w:pPr>
        <w:ind w:left="8228" w:hanging="2004"/>
      </w:pPr>
    </w:lvl>
    <w:lvl w:ilvl="7">
      <w:numFmt w:val="bullet"/>
      <w:lvlText w:val="•"/>
      <w:lvlJc w:val="left"/>
      <w:pPr>
        <w:ind w:left="8926" w:hanging="2004"/>
      </w:pPr>
    </w:lvl>
    <w:lvl w:ilvl="8">
      <w:numFmt w:val="bullet"/>
      <w:lvlText w:val="•"/>
      <w:lvlJc w:val="left"/>
      <w:pPr>
        <w:ind w:left="9624" w:hanging="2004"/>
      </w:pPr>
    </w:lvl>
  </w:abstractNum>
  <w:abstractNum w:abstractNumId="24">
    <w:nsid w:val="0000041A"/>
    <w:multiLevelType w:val="multilevel"/>
    <w:tmpl w:val="0000089D"/>
    <w:lvl w:ilvl="0">
      <w:start w:val="1"/>
      <w:numFmt w:val="decimal"/>
      <w:lvlText w:val="%1."/>
      <w:lvlJc w:val="left"/>
      <w:pPr>
        <w:ind w:left="2607" w:hanging="580"/>
      </w:pPr>
      <w:rPr>
        <w:rFonts w:ascii="Times New Roman" w:hAnsi="Times New Roman" w:cs="Times New Roman"/>
        <w:b w:val="0"/>
        <w:bCs w:val="0"/>
        <w:w w:val="102"/>
        <w:sz w:val="28"/>
        <w:szCs w:val="28"/>
      </w:rPr>
    </w:lvl>
    <w:lvl w:ilvl="1">
      <w:numFmt w:val="bullet"/>
      <w:lvlText w:val="•"/>
      <w:lvlJc w:val="left"/>
      <w:pPr>
        <w:ind w:left="3442" w:hanging="580"/>
      </w:pPr>
    </w:lvl>
    <w:lvl w:ilvl="2">
      <w:numFmt w:val="bullet"/>
      <w:lvlText w:val="•"/>
      <w:lvlJc w:val="left"/>
      <w:pPr>
        <w:ind w:left="4284" w:hanging="580"/>
      </w:pPr>
    </w:lvl>
    <w:lvl w:ilvl="3">
      <w:numFmt w:val="bullet"/>
      <w:lvlText w:val="•"/>
      <w:lvlJc w:val="left"/>
      <w:pPr>
        <w:ind w:left="5126" w:hanging="580"/>
      </w:pPr>
    </w:lvl>
    <w:lvl w:ilvl="4">
      <w:numFmt w:val="bullet"/>
      <w:lvlText w:val="•"/>
      <w:lvlJc w:val="left"/>
      <w:pPr>
        <w:ind w:left="5968" w:hanging="580"/>
      </w:pPr>
    </w:lvl>
    <w:lvl w:ilvl="5">
      <w:numFmt w:val="bullet"/>
      <w:lvlText w:val="•"/>
      <w:lvlJc w:val="left"/>
      <w:pPr>
        <w:ind w:left="6810" w:hanging="580"/>
      </w:pPr>
    </w:lvl>
    <w:lvl w:ilvl="6">
      <w:numFmt w:val="bullet"/>
      <w:lvlText w:val="•"/>
      <w:lvlJc w:val="left"/>
      <w:pPr>
        <w:ind w:left="7652" w:hanging="580"/>
      </w:pPr>
    </w:lvl>
    <w:lvl w:ilvl="7">
      <w:numFmt w:val="bullet"/>
      <w:lvlText w:val="•"/>
      <w:lvlJc w:val="left"/>
      <w:pPr>
        <w:ind w:left="8494" w:hanging="580"/>
      </w:pPr>
    </w:lvl>
    <w:lvl w:ilvl="8">
      <w:numFmt w:val="bullet"/>
      <w:lvlText w:val="•"/>
      <w:lvlJc w:val="left"/>
      <w:pPr>
        <w:ind w:left="9336" w:hanging="580"/>
      </w:pPr>
    </w:lvl>
  </w:abstractNum>
  <w:abstractNum w:abstractNumId="25">
    <w:nsid w:val="0000041B"/>
    <w:multiLevelType w:val="multilevel"/>
    <w:tmpl w:val="0000089E"/>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26">
    <w:nsid w:val="0000041C"/>
    <w:multiLevelType w:val="multilevel"/>
    <w:tmpl w:val="0000089F"/>
    <w:lvl w:ilvl="0">
      <w:start w:val="1"/>
      <w:numFmt w:val="decimal"/>
      <w:lvlText w:val="%1."/>
      <w:lvlJc w:val="left"/>
      <w:pPr>
        <w:ind w:left="2948" w:hanging="921"/>
      </w:pPr>
      <w:rPr>
        <w:rFonts w:ascii="Times New Roman" w:hAnsi="Times New Roman" w:cs="Times New Roman"/>
        <w:b w:val="0"/>
        <w:bCs w:val="0"/>
        <w:w w:val="102"/>
        <w:sz w:val="28"/>
        <w:szCs w:val="28"/>
      </w:rPr>
    </w:lvl>
    <w:lvl w:ilvl="1">
      <w:numFmt w:val="bullet"/>
      <w:lvlText w:val="•"/>
      <w:lvlJc w:val="left"/>
      <w:pPr>
        <w:ind w:left="3748" w:hanging="921"/>
      </w:pPr>
    </w:lvl>
    <w:lvl w:ilvl="2">
      <w:numFmt w:val="bullet"/>
      <w:lvlText w:val="•"/>
      <w:lvlJc w:val="left"/>
      <w:pPr>
        <w:ind w:left="4556" w:hanging="921"/>
      </w:pPr>
    </w:lvl>
    <w:lvl w:ilvl="3">
      <w:numFmt w:val="bullet"/>
      <w:lvlText w:val="•"/>
      <w:lvlJc w:val="left"/>
      <w:pPr>
        <w:ind w:left="5364" w:hanging="921"/>
      </w:pPr>
    </w:lvl>
    <w:lvl w:ilvl="4">
      <w:numFmt w:val="bullet"/>
      <w:lvlText w:val="•"/>
      <w:lvlJc w:val="left"/>
      <w:pPr>
        <w:ind w:left="6172" w:hanging="921"/>
      </w:pPr>
    </w:lvl>
    <w:lvl w:ilvl="5">
      <w:numFmt w:val="bullet"/>
      <w:lvlText w:val="•"/>
      <w:lvlJc w:val="left"/>
      <w:pPr>
        <w:ind w:left="6980" w:hanging="921"/>
      </w:pPr>
    </w:lvl>
    <w:lvl w:ilvl="6">
      <w:numFmt w:val="bullet"/>
      <w:lvlText w:val="•"/>
      <w:lvlJc w:val="left"/>
      <w:pPr>
        <w:ind w:left="7788" w:hanging="921"/>
      </w:pPr>
    </w:lvl>
    <w:lvl w:ilvl="7">
      <w:numFmt w:val="bullet"/>
      <w:lvlText w:val="•"/>
      <w:lvlJc w:val="left"/>
      <w:pPr>
        <w:ind w:left="8596" w:hanging="921"/>
      </w:pPr>
    </w:lvl>
    <w:lvl w:ilvl="8">
      <w:numFmt w:val="bullet"/>
      <w:lvlText w:val="•"/>
      <w:lvlJc w:val="left"/>
      <w:pPr>
        <w:ind w:left="9404" w:hanging="921"/>
      </w:pPr>
    </w:lvl>
  </w:abstractNum>
  <w:abstractNum w:abstractNumId="27">
    <w:nsid w:val="0000041D"/>
    <w:multiLevelType w:val="multilevel"/>
    <w:tmpl w:val="000008A0"/>
    <w:lvl w:ilvl="0">
      <w:start w:val="1"/>
      <w:numFmt w:val="decimal"/>
      <w:lvlText w:val="%1."/>
      <w:lvlJc w:val="left"/>
      <w:pPr>
        <w:ind w:left="3256" w:hanging="1229"/>
      </w:pPr>
      <w:rPr>
        <w:rFonts w:ascii="Times New Roman" w:hAnsi="Times New Roman" w:cs="Times New Roman"/>
        <w:b w:val="0"/>
        <w:bCs w:val="0"/>
        <w:w w:val="102"/>
        <w:sz w:val="28"/>
        <w:szCs w:val="28"/>
      </w:rPr>
    </w:lvl>
    <w:lvl w:ilvl="1">
      <w:numFmt w:val="bullet"/>
      <w:lvlText w:val="•"/>
      <w:lvlJc w:val="left"/>
      <w:pPr>
        <w:ind w:left="4036" w:hanging="1229"/>
      </w:pPr>
    </w:lvl>
    <w:lvl w:ilvl="2">
      <w:numFmt w:val="bullet"/>
      <w:lvlText w:val="•"/>
      <w:lvlJc w:val="left"/>
      <w:pPr>
        <w:ind w:left="4812" w:hanging="1229"/>
      </w:pPr>
    </w:lvl>
    <w:lvl w:ilvl="3">
      <w:numFmt w:val="bullet"/>
      <w:lvlText w:val="•"/>
      <w:lvlJc w:val="left"/>
      <w:pPr>
        <w:ind w:left="5588" w:hanging="1229"/>
      </w:pPr>
    </w:lvl>
    <w:lvl w:ilvl="4">
      <w:numFmt w:val="bullet"/>
      <w:lvlText w:val="•"/>
      <w:lvlJc w:val="left"/>
      <w:pPr>
        <w:ind w:left="6364" w:hanging="1229"/>
      </w:pPr>
    </w:lvl>
    <w:lvl w:ilvl="5">
      <w:numFmt w:val="bullet"/>
      <w:lvlText w:val="•"/>
      <w:lvlJc w:val="left"/>
      <w:pPr>
        <w:ind w:left="7140" w:hanging="1229"/>
      </w:pPr>
    </w:lvl>
    <w:lvl w:ilvl="6">
      <w:numFmt w:val="bullet"/>
      <w:lvlText w:val="•"/>
      <w:lvlJc w:val="left"/>
      <w:pPr>
        <w:ind w:left="7916" w:hanging="1229"/>
      </w:pPr>
    </w:lvl>
    <w:lvl w:ilvl="7">
      <w:numFmt w:val="bullet"/>
      <w:lvlText w:val="•"/>
      <w:lvlJc w:val="left"/>
      <w:pPr>
        <w:ind w:left="8692" w:hanging="1229"/>
      </w:pPr>
    </w:lvl>
    <w:lvl w:ilvl="8">
      <w:numFmt w:val="bullet"/>
      <w:lvlText w:val="•"/>
      <w:lvlJc w:val="left"/>
      <w:pPr>
        <w:ind w:left="9468" w:hanging="1229"/>
      </w:pPr>
    </w:lvl>
  </w:abstractNum>
  <w:abstractNum w:abstractNumId="28">
    <w:nsid w:val="0000041E"/>
    <w:multiLevelType w:val="multilevel"/>
    <w:tmpl w:val="000008A1"/>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29">
    <w:nsid w:val="0000041F"/>
    <w:multiLevelType w:val="multilevel"/>
    <w:tmpl w:val="000008A2"/>
    <w:lvl w:ilvl="0">
      <w:start w:val="1"/>
      <w:numFmt w:val="decimal"/>
      <w:lvlText w:val="%1."/>
      <w:lvlJc w:val="left"/>
      <w:pPr>
        <w:ind w:left="3403" w:hanging="1376"/>
      </w:pPr>
      <w:rPr>
        <w:rFonts w:ascii="Times New Roman" w:hAnsi="Times New Roman" w:cs="Times New Roman"/>
        <w:b w:val="0"/>
        <w:bCs w:val="0"/>
        <w:w w:val="102"/>
        <w:sz w:val="28"/>
        <w:szCs w:val="28"/>
      </w:rPr>
    </w:lvl>
    <w:lvl w:ilvl="1">
      <w:numFmt w:val="bullet"/>
      <w:lvlText w:val="•"/>
      <w:lvlJc w:val="left"/>
      <w:pPr>
        <w:ind w:left="4162" w:hanging="1376"/>
      </w:pPr>
    </w:lvl>
    <w:lvl w:ilvl="2">
      <w:numFmt w:val="bullet"/>
      <w:lvlText w:val="•"/>
      <w:lvlJc w:val="left"/>
      <w:pPr>
        <w:ind w:left="4924" w:hanging="1376"/>
      </w:pPr>
    </w:lvl>
    <w:lvl w:ilvl="3">
      <w:numFmt w:val="bullet"/>
      <w:lvlText w:val="•"/>
      <w:lvlJc w:val="left"/>
      <w:pPr>
        <w:ind w:left="5686" w:hanging="1376"/>
      </w:pPr>
    </w:lvl>
    <w:lvl w:ilvl="4">
      <w:numFmt w:val="bullet"/>
      <w:lvlText w:val="•"/>
      <w:lvlJc w:val="left"/>
      <w:pPr>
        <w:ind w:left="6448" w:hanging="1376"/>
      </w:pPr>
    </w:lvl>
    <w:lvl w:ilvl="5">
      <w:numFmt w:val="bullet"/>
      <w:lvlText w:val="•"/>
      <w:lvlJc w:val="left"/>
      <w:pPr>
        <w:ind w:left="7210" w:hanging="1376"/>
      </w:pPr>
    </w:lvl>
    <w:lvl w:ilvl="6">
      <w:numFmt w:val="bullet"/>
      <w:lvlText w:val="•"/>
      <w:lvlJc w:val="left"/>
      <w:pPr>
        <w:ind w:left="7972" w:hanging="1376"/>
      </w:pPr>
    </w:lvl>
    <w:lvl w:ilvl="7">
      <w:numFmt w:val="bullet"/>
      <w:lvlText w:val="•"/>
      <w:lvlJc w:val="left"/>
      <w:pPr>
        <w:ind w:left="8734" w:hanging="1376"/>
      </w:pPr>
    </w:lvl>
    <w:lvl w:ilvl="8">
      <w:numFmt w:val="bullet"/>
      <w:lvlText w:val="•"/>
      <w:lvlJc w:val="left"/>
      <w:pPr>
        <w:ind w:left="9496" w:hanging="1376"/>
      </w:pPr>
    </w:lvl>
  </w:abstractNum>
  <w:abstractNum w:abstractNumId="30">
    <w:nsid w:val="00000420"/>
    <w:multiLevelType w:val="multilevel"/>
    <w:tmpl w:val="000008A3"/>
    <w:lvl w:ilvl="0">
      <w:start w:val="1"/>
      <w:numFmt w:val="decimal"/>
      <w:lvlText w:val="%1."/>
      <w:lvlJc w:val="left"/>
      <w:pPr>
        <w:ind w:left="2667" w:hanging="640"/>
      </w:pPr>
      <w:rPr>
        <w:rFonts w:ascii="Times New Roman" w:hAnsi="Times New Roman" w:cs="Times New Roman"/>
        <w:b w:val="0"/>
        <w:bCs w:val="0"/>
        <w:w w:val="102"/>
        <w:sz w:val="28"/>
        <w:szCs w:val="28"/>
      </w:rPr>
    </w:lvl>
    <w:lvl w:ilvl="1">
      <w:numFmt w:val="bullet"/>
      <w:lvlText w:val="•"/>
      <w:lvlJc w:val="left"/>
      <w:pPr>
        <w:ind w:left="3496" w:hanging="640"/>
      </w:pPr>
    </w:lvl>
    <w:lvl w:ilvl="2">
      <w:numFmt w:val="bullet"/>
      <w:lvlText w:val="•"/>
      <w:lvlJc w:val="left"/>
      <w:pPr>
        <w:ind w:left="4332" w:hanging="640"/>
      </w:pPr>
    </w:lvl>
    <w:lvl w:ilvl="3">
      <w:numFmt w:val="bullet"/>
      <w:lvlText w:val="•"/>
      <w:lvlJc w:val="left"/>
      <w:pPr>
        <w:ind w:left="5168" w:hanging="640"/>
      </w:pPr>
    </w:lvl>
    <w:lvl w:ilvl="4">
      <w:numFmt w:val="bullet"/>
      <w:lvlText w:val="•"/>
      <w:lvlJc w:val="left"/>
      <w:pPr>
        <w:ind w:left="6004" w:hanging="640"/>
      </w:pPr>
    </w:lvl>
    <w:lvl w:ilvl="5">
      <w:numFmt w:val="bullet"/>
      <w:lvlText w:val="•"/>
      <w:lvlJc w:val="left"/>
      <w:pPr>
        <w:ind w:left="6840" w:hanging="640"/>
      </w:pPr>
    </w:lvl>
    <w:lvl w:ilvl="6">
      <w:numFmt w:val="bullet"/>
      <w:lvlText w:val="•"/>
      <w:lvlJc w:val="left"/>
      <w:pPr>
        <w:ind w:left="7676" w:hanging="640"/>
      </w:pPr>
    </w:lvl>
    <w:lvl w:ilvl="7">
      <w:numFmt w:val="bullet"/>
      <w:lvlText w:val="•"/>
      <w:lvlJc w:val="left"/>
      <w:pPr>
        <w:ind w:left="8512" w:hanging="640"/>
      </w:pPr>
    </w:lvl>
    <w:lvl w:ilvl="8">
      <w:numFmt w:val="bullet"/>
      <w:lvlText w:val="•"/>
      <w:lvlJc w:val="left"/>
      <w:pPr>
        <w:ind w:left="9348" w:hanging="640"/>
      </w:pPr>
    </w:lvl>
  </w:abstractNum>
  <w:abstractNum w:abstractNumId="31">
    <w:nsid w:val="00000421"/>
    <w:multiLevelType w:val="multilevel"/>
    <w:tmpl w:val="000008A4"/>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32">
    <w:nsid w:val="00000422"/>
    <w:multiLevelType w:val="multilevel"/>
    <w:tmpl w:val="000008A5"/>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33">
    <w:nsid w:val="00000423"/>
    <w:multiLevelType w:val="multilevel"/>
    <w:tmpl w:val="000008A6"/>
    <w:lvl w:ilvl="0">
      <w:start w:val="1"/>
      <w:numFmt w:val="decimal"/>
      <w:lvlText w:val="%1."/>
      <w:lvlJc w:val="left"/>
      <w:pPr>
        <w:ind w:left="5234" w:hanging="3207"/>
      </w:pPr>
      <w:rPr>
        <w:rFonts w:ascii="Times New Roman" w:hAnsi="Times New Roman" w:cs="Times New Roman"/>
        <w:b w:val="0"/>
        <w:bCs w:val="0"/>
        <w:w w:val="102"/>
        <w:sz w:val="28"/>
        <w:szCs w:val="28"/>
      </w:rPr>
    </w:lvl>
    <w:lvl w:ilvl="1">
      <w:numFmt w:val="bullet"/>
      <w:lvlText w:val="•"/>
      <w:lvlJc w:val="left"/>
      <w:pPr>
        <w:ind w:left="5818" w:hanging="3207"/>
      </w:pPr>
    </w:lvl>
    <w:lvl w:ilvl="2">
      <w:numFmt w:val="bullet"/>
      <w:lvlText w:val="•"/>
      <w:lvlJc w:val="left"/>
      <w:pPr>
        <w:ind w:left="6396" w:hanging="3207"/>
      </w:pPr>
    </w:lvl>
    <w:lvl w:ilvl="3">
      <w:numFmt w:val="bullet"/>
      <w:lvlText w:val="•"/>
      <w:lvlJc w:val="left"/>
      <w:pPr>
        <w:ind w:left="6974" w:hanging="3207"/>
      </w:pPr>
    </w:lvl>
    <w:lvl w:ilvl="4">
      <w:numFmt w:val="bullet"/>
      <w:lvlText w:val="•"/>
      <w:lvlJc w:val="left"/>
      <w:pPr>
        <w:ind w:left="7552" w:hanging="3207"/>
      </w:pPr>
    </w:lvl>
    <w:lvl w:ilvl="5">
      <w:numFmt w:val="bullet"/>
      <w:lvlText w:val="•"/>
      <w:lvlJc w:val="left"/>
      <w:pPr>
        <w:ind w:left="8130" w:hanging="3207"/>
      </w:pPr>
    </w:lvl>
    <w:lvl w:ilvl="6">
      <w:numFmt w:val="bullet"/>
      <w:lvlText w:val="•"/>
      <w:lvlJc w:val="left"/>
      <w:pPr>
        <w:ind w:left="8708" w:hanging="3207"/>
      </w:pPr>
    </w:lvl>
    <w:lvl w:ilvl="7">
      <w:numFmt w:val="bullet"/>
      <w:lvlText w:val="•"/>
      <w:lvlJc w:val="left"/>
      <w:pPr>
        <w:ind w:left="9286" w:hanging="3207"/>
      </w:pPr>
    </w:lvl>
    <w:lvl w:ilvl="8">
      <w:numFmt w:val="bullet"/>
      <w:lvlText w:val="•"/>
      <w:lvlJc w:val="left"/>
      <w:pPr>
        <w:ind w:left="9864" w:hanging="3207"/>
      </w:pPr>
    </w:lvl>
  </w:abstractNum>
  <w:abstractNum w:abstractNumId="34">
    <w:nsid w:val="00000424"/>
    <w:multiLevelType w:val="multilevel"/>
    <w:tmpl w:val="000008A7"/>
    <w:lvl w:ilvl="0">
      <w:start w:val="1"/>
      <w:numFmt w:val="decimal"/>
      <w:lvlText w:val="%1."/>
      <w:lvlJc w:val="left"/>
      <w:pPr>
        <w:ind w:left="3255" w:hanging="497"/>
      </w:pPr>
      <w:rPr>
        <w:rFonts w:ascii="Times New Roman" w:hAnsi="Times New Roman" w:cs="Times New Roman"/>
        <w:b w:val="0"/>
        <w:bCs w:val="0"/>
        <w:w w:val="102"/>
        <w:sz w:val="28"/>
        <w:szCs w:val="28"/>
      </w:rPr>
    </w:lvl>
    <w:lvl w:ilvl="1">
      <w:numFmt w:val="bullet"/>
      <w:lvlText w:val="•"/>
      <w:lvlJc w:val="left"/>
      <w:pPr>
        <w:ind w:left="4036" w:hanging="497"/>
      </w:pPr>
    </w:lvl>
    <w:lvl w:ilvl="2">
      <w:numFmt w:val="bullet"/>
      <w:lvlText w:val="•"/>
      <w:lvlJc w:val="left"/>
      <w:pPr>
        <w:ind w:left="4812" w:hanging="497"/>
      </w:pPr>
    </w:lvl>
    <w:lvl w:ilvl="3">
      <w:numFmt w:val="bullet"/>
      <w:lvlText w:val="•"/>
      <w:lvlJc w:val="left"/>
      <w:pPr>
        <w:ind w:left="5588" w:hanging="497"/>
      </w:pPr>
    </w:lvl>
    <w:lvl w:ilvl="4">
      <w:numFmt w:val="bullet"/>
      <w:lvlText w:val="•"/>
      <w:lvlJc w:val="left"/>
      <w:pPr>
        <w:ind w:left="6364" w:hanging="497"/>
      </w:pPr>
    </w:lvl>
    <w:lvl w:ilvl="5">
      <w:numFmt w:val="bullet"/>
      <w:lvlText w:val="•"/>
      <w:lvlJc w:val="left"/>
      <w:pPr>
        <w:ind w:left="7140" w:hanging="497"/>
      </w:pPr>
    </w:lvl>
    <w:lvl w:ilvl="6">
      <w:numFmt w:val="bullet"/>
      <w:lvlText w:val="•"/>
      <w:lvlJc w:val="left"/>
      <w:pPr>
        <w:ind w:left="7916" w:hanging="497"/>
      </w:pPr>
    </w:lvl>
    <w:lvl w:ilvl="7">
      <w:numFmt w:val="bullet"/>
      <w:lvlText w:val="•"/>
      <w:lvlJc w:val="left"/>
      <w:pPr>
        <w:ind w:left="8692" w:hanging="497"/>
      </w:pPr>
    </w:lvl>
    <w:lvl w:ilvl="8">
      <w:numFmt w:val="bullet"/>
      <w:lvlText w:val="•"/>
      <w:lvlJc w:val="left"/>
      <w:pPr>
        <w:ind w:left="9468" w:hanging="497"/>
      </w:pPr>
    </w:lvl>
  </w:abstractNum>
  <w:abstractNum w:abstractNumId="35">
    <w:nsid w:val="00000425"/>
    <w:multiLevelType w:val="multilevel"/>
    <w:tmpl w:val="000008A8"/>
    <w:lvl w:ilvl="0">
      <w:start w:val="1"/>
      <w:numFmt w:val="decimal"/>
      <w:lvlText w:val="%1."/>
      <w:lvlJc w:val="left"/>
      <w:pPr>
        <w:ind w:left="3175" w:hanging="1148"/>
      </w:pPr>
      <w:rPr>
        <w:rFonts w:ascii="Times New Roman" w:hAnsi="Times New Roman" w:cs="Times New Roman"/>
        <w:b w:val="0"/>
        <w:bCs w:val="0"/>
        <w:w w:val="102"/>
        <w:sz w:val="28"/>
        <w:szCs w:val="28"/>
      </w:rPr>
    </w:lvl>
    <w:lvl w:ilvl="1">
      <w:numFmt w:val="bullet"/>
      <w:lvlText w:val="•"/>
      <w:lvlJc w:val="left"/>
      <w:pPr>
        <w:ind w:left="3964" w:hanging="1148"/>
      </w:pPr>
    </w:lvl>
    <w:lvl w:ilvl="2">
      <w:numFmt w:val="bullet"/>
      <w:lvlText w:val="•"/>
      <w:lvlJc w:val="left"/>
      <w:pPr>
        <w:ind w:left="4748" w:hanging="1148"/>
      </w:pPr>
    </w:lvl>
    <w:lvl w:ilvl="3">
      <w:numFmt w:val="bullet"/>
      <w:lvlText w:val="•"/>
      <w:lvlJc w:val="left"/>
      <w:pPr>
        <w:ind w:left="5532" w:hanging="1148"/>
      </w:pPr>
    </w:lvl>
    <w:lvl w:ilvl="4">
      <w:numFmt w:val="bullet"/>
      <w:lvlText w:val="•"/>
      <w:lvlJc w:val="left"/>
      <w:pPr>
        <w:ind w:left="6316" w:hanging="1148"/>
      </w:pPr>
    </w:lvl>
    <w:lvl w:ilvl="5">
      <w:numFmt w:val="bullet"/>
      <w:lvlText w:val="•"/>
      <w:lvlJc w:val="left"/>
      <w:pPr>
        <w:ind w:left="7100" w:hanging="1148"/>
      </w:pPr>
    </w:lvl>
    <w:lvl w:ilvl="6">
      <w:numFmt w:val="bullet"/>
      <w:lvlText w:val="•"/>
      <w:lvlJc w:val="left"/>
      <w:pPr>
        <w:ind w:left="7884" w:hanging="1148"/>
      </w:pPr>
    </w:lvl>
    <w:lvl w:ilvl="7">
      <w:numFmt w:val="bullet"/>
      <w:lvlText w:val="•"/>
      <w:lvlJc w:val="left"/>
      <w:pPr>
        <w:ind w:left="8668" w:hanging="1148"/>
      </w:pPr>
    </w:lvl>
    <w:lvl w:ilvl="8">
      <w:numFmt w:val="bullet"/>
      <w:lvlText w:val="•"/>
      <w:lvlJc w:val="left"/>
      <w:pPr>
        <w:ind w:left="9452" w:hanging="1148"/>
      </w:pPr>
    </w:lvl>
  </w:abstractNum>
  <w:abstractNum w:abstractNumId="36">
    <w:nsid w:val="00000426"/>
    <w:multiLevelType w:val="multilevel"/>
    <w:tmpl w:val="000008A9"/>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37">
    <w:nsid w:val="00000427"/>
    <w:multiLevelType w:val="multilevel"/>
    <w:tmpl w:val="000008AA"/>
    <w:lvl w:ilvl="0">
      <w:start w:val="1"/>
      <w:numFmt w:val="decimal"/>
      <w:lvlText w:val="%1."/>
      <w:lvlJc w:val="left"/>
      <w:pPr>
        <w:ind w:left="3528" w:hanging="533"/>
      </w:pPr>
      <w:rPr>
        <w:rFonts w:ascii="Times New Roman" w:hAnsi="Times New Roman" w:cs="Times New Roman"/>
        <w:b w:val="0"/>
        <w:bCs w:val="0"/>
        <w:w w:val="102"/>
        <w:sz w:val="28"/>
        <w:szCs w:val="28"/>
      </w:rPr>
    </w:lvl>
    <w:lvl w:ilvl="1">
      <w:numFmt w:val="bullet"/>
      <w:lvlText w:val="•"/>
      <w:lvlJc w:val="left"/>
      <w:pPr>
        <w:ind w:left="4270" w:hanging="533"/>
      </w:pPr>
    </w:lvl>
    <w:lvl w:ilvl="2">
      <w:numFmt w:val="bullet"/>
      <w:lvlText w:val="•"/>
      <w:lvlJc w:val="left"/>
      <w:pPr>
        <w:ind w:left="5020" w:hanging="533"/>
      </w:pPr>
    </w:lvl>
    <w:lvl w:ilvl="3">
      <w:numFmt w:val="bullet"/>
      <w:lvlText w:val="•"/>
      <w:lvlJc w:val="left"/>
      <w:pPr>
        <w:ind w:left="5770" w:hanging="533"/>
      </w:pPr>
    </w:lvl>
    <w:lvl w:ilvl="4">
      <w:numFmt w:val="bullet"/>
      <w:lvlText w:val="•"/>
      <w:lvlJc w:val="left"/>
      <w:pPr>
        <w:ind w:left="6520" w:hanging="533"/>
      </w:pPr>
    </w:lvl>
    <w:lvl w:ilvl="5">
      <w:numFmt w:val="bullet"/>
      <w:lvlText w:val="•"/>
      <w:lvlJc w:val="left"/>
      <w:pPr>
        <w:ind w:left="7270" w:hanging="533"/>
      </w:pPr>
    </w:lvl>
    <w:lvl w:ilvl="6">
      <w:numFmt w:val="bullet"/>
      <w:lvlText w:val="•"/>
      <w:lvlJc w:val="left"/>
      <w:pPr>
        <w:ind w:left="8020" w:hanging="533"/>
      </w:pPr>
    </w:lvl>
    <w:lvl w:ilvl="7">
      <w:numFmt w:val="bullet"/>
      <w:lvlText w:val="•"/>
      <w:lvlJc w:val="left"/>
      <w:pPr>
        <w:ind w:left="8770" w:hanging="533"/>
      </w:pPr>
    </w:lvl>
    <w:lvl w:ilvl="8">
      <w:numFmt w:val="bullet"/>
      <w:lvlText w:val="•"/>
      <w:lvlJc w:val="left"/>
      <w:pPr>
        <w:ind w:left="9520" w:hanging="533"/>
      </w:pPr>
    </w:lvl>
  </w:abstractNum>
  <w:abstractNum w:abstractNumId="38">
    <w:nsid w:val="00000428"/>
    <w:multiLevelType w:val="multilevel"/>
    <w:tmpl w:val="000008AB"/>
    <w:lvl w:ilvl="0">
      <w:start w:val="1"/>
      <w:numFmt w:val="decimal"/>
      <w:lvlText w:val="%1."/>
      <w:lvlJc w:val="left"/>
      <w:pPr>
        <w:ind w:left="2635" w:hanging="608"/>
      </w:pPr>
      <w:rPr>
        <w:rFonts w:ascii="Times New Roman" w:hAnsi="Times New Roman" w:cs="Times New Roman"/>
        <w:b w:val="0"/>
        <w:bCs w:val="0"/>
        <w:w w:val="102"/>
        <w:sz w:val="28"/>
        <w:szCs w:val="28"/>
      </w:rPr>
    </w:lvl>
    <w:lvl w:ilvl="1">
      <w:numFmt w:val="bullet"/>
      <w:lvlText w:val="•"/>
      <w:lvlJc w:val="left"/>
      <w:pPr>
        <w:ind w:left="3478" w:hanging="608"/>
      </w:pPr>
    </w:lvl>
    <w:lvl w:ilvl="2">
      <w:numFmt w:val="bullet"/>
      <w:lvlText w:val="•"/>
      <w:lvlJc w:val="left"/>
      <w:pPr>
        <w:ind w:left="4316" w:hanging="608"/>
      </w:pPr>
    </w:lvl>
    <w:lvl w:ilvl="3">
      <w:numFmt w:val="bullet"/>
      <w:lvlText w:val="•"/>
      <w:lvlJc w:val="left"/>
      <w:pPr>
        <w:ind w:left="5154" w:hanging="608"/>
      </w:pPr>
    </w:lvl>
    <w:lvl w:ilvl="4">
      <w:numFmt w:val="bullet"/>
      <w:lvlText w:val="•"/>
      <w:lvlJc w:val="left"/>
      <w:pPr>
        <w:ind w:left="5992" w:hanging="608"/>
      </w:pPr>
    </w:lvl>
    <w:lvl w:ilvl="5">
      <w:numFmt w:val="bullet"/>
      <w:lvlText w:val="•"/>
      <w:lvlJc w:val="left"/>
      <w:pPr>
        <w:ind w:left="6830" w:hanging="608"/>
      </w:pPr>
    </w:lvl>
    <w:lvl w:ilvl="6">
      <w:numFmt w:val="bullet"/>
      <w:lvlText w:val="•"/>
      <w:lvlJc w:val="left"/>
      <w:pPr>
        <w:ind w:left="7668" w:hanging="608"/>
      </w:pPr>
    </w:lvl>
    <w:lvl w:ilvl="7">
      <w:numFmt w:val="bullet"/>
      <w:lvlText w:val="•"/>
      <w:lvlJc w:val="left"/>
      <w:pPr>
        <w:ind w:left="8506" w:hanging="608"/>
      </w:pPr>
    </w:lvl>
    <w:lvl w:ilvl="8">
      <w:numFmt w:val="bullet"/>
      <w:lvlText w:val="•"/>
      <w:lvlJc w:val="left"/>
      <w:pPr>
        <w:ind w:left="9344" w:hanging="608"/>
      </w:pPr>
    </w:lvl>
  </w:abstractNum>
  <w:abstractNum w:abstractNumId="39">
    <w:nsid w:val="00000429"/>
    <w:multiLevelType w:val="multilevel"/>
    <w:tmpl w:val="000008AC"/>
    <w:lvl w:ilvl="0">
      <w:start w:val="1"/>
      <w:numFmt w:val="decimal"/>
      <w:lvlText w:val="%1."/>
      <w:lvlJc w:val="left"/>
      <w:pPr>
        <w:ind w:left="3323" w:hanging="1296"/>
      </w:pPr>
      <w:rPr>
        <w:rFonts w:ascii="Times New Roman" w:hAnsi="Times New Roman" w:cs="Times New Roman"/>
        <w:b w:val="0"/>
        <w:bCs w:val="0"/>
        <w:w w:val="102"/>
        <w:sz w:val="28"/>
        <w:szCs w:val="28"/>
      </w:rPr>
    </w:lvl>
    <w:lvl w:ilvl="1">
      <w:numFmt w:val="bullet"/>
      <w:lvlText w:val="•"/>
      <w:lvlJc w:val="left"/>
      <w:pPr>
        <w:ind w:left="4090" w:hanging="1296"/>
      </w:pPr>
    </w:lvl>
    <w:lvl w:ilvl="2">
      <w:numFmt w:val="bullet"/>
      <w:lvlText w:val="•"/>
      <w:lvlJc w:val="left"/>
      <w:pPr>
        <w:ind w:left="4860" w:hanging="1296"/>
      </w:pPr>
    </w:lvl>
    <w:lvl w:ilvl="3">
      <w:numFmt w:val="bullet"/>
      <w:lvlText w:val="•"/>
      <w:lvlJc w:val="left"/>
      <w:pPr>
        <w:ind w:left="5630" w:hanging="1296"/>
      </w:pPr>
    </w:lvl>
    <w:lvl w:ilvl="4">
      <w:numFmt w:val="bullet"/>
      <w:lvlText w:val="•"/>
      <w:lvlJc w:val="left"/>
      <w:pPr>
        <w:ind w:left="6400" w:hanging="1296"/>
      </w:pPr>
    </w:lvl>
    <w:lvl w:ilvl="5">
      <w:numFmt w:val="bullet"/>
      <w:lvlText w:val="•"/>
      <w:lvlJc w:val="left"/>
      <w:pPr>
        <w:ind w:left="7170" w:hanging="1296"/>
      </w:pPr>
    </w:lvl>
    <w:lvl w:ilvl="6">
      <w:numFmt w:val="bullet"/>
      <w:lvlText w:val="•"/>
      <w:lvlJc w:val="left"/>
      <w:pPr>
        <w:ind w:left="7940" w:hanging="1296"/>
      </w:pPr>
    </w:lvl>
    <w:lvl w:ilvl="7">
      <w:numFmt w:val="bullet"/>
      <w:lvlText w:val="•"/>
      <w:lvlJc w:val="left"/>
      <w:pPr>
        <w:ind w:left="8710" w:hanging="1296"/>
      </w:pPr>
    </w:lvl>
    <w:lvl w:ilvl="8">
      <w:numFmt w:val="bullet"/>
      <w:lvlText w:val="•"/>
      <w:lvlJc w:val="left"/>
      <w:pPr>
        <w:ind w:left="9480" w:hanging="1296"/>
      </w:pPr>
    </w:lvl>
  </w:abstractNum>
  <w:abstractNum w:abstractNumId="40">
    <w:nsid w:val="0000042A"/>
    <w:multiLevelType w:val="multilevel"/>
    <w:tmpl w:val="000008AD"/>
    <w:lvl w:ilvl="0">
      <w:start w:val="1"/>
      <w:numFmt w:val="decimal"/>
      <w:lvlText w:val="%1."/>
      <w:lvlJc w:val="left"/>
      <w:pPr>
        <w:ind w:left="2964" w:hanging="936"/>
      </w:pPr>
      <w:rPr>
        <w:rFonts w:ascii="Times New Roman" w:hAnsi="Times New Roman" w:cs="Times New Roman"/>
        <w:b w:val="0"/>
        <w:bCs w:val="0"/>
        <w:w w:val="102"/>
        <w:sz w:val="28"/>
        <w:szCs w:val="28"/>
      </w:rPr>
    </w:lvl>
    <w:lvl w:ilvl="1">
      <w:numFmt w:val="bullet"/>
      <w:lvlText w:val="•"/>
      <w:lvlJc w:val="left"/>
      <w:pPr>
        <w:ind w:left="3766" w:hanging="936"/>
      </w:pPr>
    </w:lvl>
    <w:lvl w:ilvl="2">
      <w:numFmt w:val="bullet"/>
      <w:lvlText w:val="•"/>
      <w:lvlJc w:val="left"/>
      <w:pPr>
        <w:ind w:left="4572" w:hanging="936"/>
      </w:pPr>
    </w:lvl>
    <w:lvl w:ilvl="3">
      <w:numFmt w:val="bullet"/>
      <w:lvlText w:val="•"/>
      <w:lvlJc w:val="left"/>
      <w:pPr>
        <w:ind w:left="5378" w:hanging="936"/>
      </w:pPr>
    </w:lvl>
    <w:lvl w:ilvl="4">
      <w:numFmt w:val="bullet"/>
      <w:lvlText w:val="•"/>
      <w:lvlJc w:val="left"/>
      <w:pPr>
        <w:ind w:left="6184" w:hanging="936"/>
      </w:pPr>
    </w:lvl>
    <w:lvl w:ilvl="5">
      <w:numFmt w:val="bullet"/>
      <w:lvlText w:val="•"/>
      <w:lvlJc w:val="left"/>
      <w:pPr>
        <w:ind w:left="6990" w:hanging="936"/>
      </w:pPr>
    </w:lvl>
    <w:lvl w:ilvl="6">
      <w:numFmt w:val="bullet"/>
      <w:lvlText w:val="•"/>
      <w:lvlJc w:val="left"/>
      <w:pPr>
        <w:ind w:left="7796" w:hanging="936"/>
      </w:pPr>
    </w:lvl>
    <w:lvl w:ilvl="7">
      <w:numFmt w:val="bullet"/>
      <w:lvlText w:val="•"/>
      <w:lvlJc w:val="left"/>
      <w:pPr>
        <w:ind w:left="8602" w:hanging="936"/>
      </w:pPr>
    </w:lvl>
    <w:lvl w:ilvl="8">
      <w:numFmt w:val="bullet"/>
      <w:lvlText w:val="•"/>
      <w:lvlJc w:val="left"/>
      <w:pPr>
        <w:ind w:left="9408" w:hanging="936"/>
      </w:pPr>
    </w:lvl>
  </w:abstractNum>
  <w:abstractNum w:abstractNumId="41">
    <w:nsid w:val="0000042B"/>
    <w:multiLevelType w:val="multilevel"/>
    <w:tmpl w:val="000008AE"/>
    <w:lvl w:ilvl="0">
      <w:start w:val="1"/>
      <w:numFmt w:val="decimal"/>
      <w:lvlText w:val="%1."/>
      <w:lvlJc w:val="left"/>
      <w:pPr>
        <w:ind w:left="4379" w:hanging="1980"/>
      </w:pPr>
      <w:rPr>
        <w:rFonts w:ascii="Times New Roman" w:hAnsi="Times New Roman" w:cs="Times New Roman"/>
        <w:b w:val="0"/>
        <w:bCs w:val="0"/>
        <w:w w:val="102"/>
        <w:sz w:val="28"/>
        <w:szCs w:val="28"/>
      </w:rPr>
    </w:lvl>
    <w:lvl w:ilvl="1">
      <w:numFmt w:val="bullet"/>
      <w:lvlText w:val="•"/>
      <w:lvlJc w:val="left"/>
      <w:pPr>
        <w:ind w:left="5044" w:hanging="1980"/>
      </w:pPr>
    </w:lvl>
    <w:lvl w:ilvl="2">
      <w:numFmt w:val="bullet"/>
      <w:lvlText w:val="•"/>
      <w:lvlJc w:val="left"/>
      <w:pPr>
        <w:ind w:left="5708" w:hanging="1980"/>
      </w:pPr>
    </w:lvl>
    <w:lvl w:ilvl="3">
      <w:numFmt w:val="bullet"/>
      <w:lvlText w:val="•"/>
      <w:lvlJc w:val="left"/>
      <w:pPr>
        <w:ind w:left="6372" w:hanging="1980"/>
      </w:pPr>
    </w:lvl>
    <w:lvl w:ilvl="4">
      <w:numFmt w:val="bullet"/>
      <w:lvlText w:val="•"/>
      <w:lvlJc w:val="left"/>
      <w:pPr>
        <w:ind w:left="7036" w:hanging="1980"/>
      </w:pPr>
    </w:lvl>
    <w:lvl w:ilvl="5">
      <w:numFmt w:val="bullet"/>
      <w:lvlText w:val="•"/>
      <w:lvlJc w:val="left"/>
      <w:pPr>
        <w:ind w:left="7700" w:hanging="1980"/>
      </w:pPr>
    </w:lvl>
    <w:lvl w:ilvl="6">
      <w:numFmt w:val="bullet"/>
      <w:lvlText w:val="•"/>
      <w:lvlJc w:val="left"/>
      <w:pPr>
        <w:ind w:left="8364" w:hanging="1980"/>
      </w:pPr>
    </w:lvl>
    <w:lvl w:ilvl="7">
      <w:numFmt w:val="bullet"/>
      <w:lvlText w:val="•"/>
      <w:lvlJc w:val="left"/>
      <w:pPr>
        <w:ind w:left="9028" w:hanging="1980"/>
      </w:pPr>
    </w:lvl>
    <w:lvl w:ilvl="8">
      <w:numFmt w:val="bullet"/>
      <w:lvlText w:val="•"/>
      <w:lvlJc w:val="left"/>
      <w:pPr>
        <w:ind w:left="9692" w:hanging="1980"/>
      </w:pPr>
    </w:lvl>
  </w:abstractNum>
  <w:abstractNum w:abstractNumId="42">
    <w:nsid w:val="0000042C"/>
    <w:multiLevelType w:val="multilevel"/>
    <w:tmpl w:val="000008AF"/>
    <w:lvl w:ilvl="0">
      <w:start w:val="1"/>
      <w:numFmt w:val="decimal"/>
      <w:lvlText w:val="%1."/>
      <w:lvlJc w:val="left"/>
      <w:pPr>
        <w:ind w:left="2627" w:hanging="600"/>
      </w:pPr>
      <w:rPr>
        <w:rFonts w:ascii="Times New Roman" w:hAnsi="Times New Roman" w:cs="Times New Roman"/>
        <w:b w:val="0"/>
        <w:bCs w:val="0"/>
        <w:w w:val="102"/>
        <w:sz w:val="28"/>
        <w:szCs w:val="28"/>
      </w:rPr>
    </w:lvl>
    <w:lvl w:ilvl="1">
      <w:numFmt w:val="bullet"/>
      <w:lvlText w:val="•"/>
      <w:lvlJc w:val="left"/>
      <w:pPr>
        <w:ind w:left="3460" w:hanging="600"/>
      </w:pPr>
    </w:lvl>
    <w:lvl w:ilvl="2">
      <w:numFmt w:val="bullet"/>
      <w:lvlText w:val="•"/>
      <w:lvlJc w:val="left"/>
      <w:pPr>
        <w:ind w:left="4300" w:hanging="600"/>
      </w:pPr>
    </w:lvl>
    <w:lvl w:ilvl="3">
      <w:numFmt w:val="bullet"/>
      <w:lvlText w:val="•"/>
      <w:lvlJc w:val="left"/>
      <w:pPr>
        <w:ind w:left="5140" w:hanging="600"/>
      </w:pPr>
    </w:lvl>
    <w:lvl w:ilvl="4">
      <w:numFmt w:val="bullet"/>
      <w:lvlText w:val="•"/>
      <w:lvlJc w:val="left"/>
      <w:pPr>
        <w:ind w:left="5980" w:hanging="600"/>
      </w:pPr>
    </w:lvl>
    <w:lvl w:ilvl="5">
      <w:numFmt w:val="bullet"/>
      <w:lvlText w:val="•"/>
      <w:lvlJc w:val="left"/>
      <w:pPr>
        <w:ind w:left="6820" w:hanging="600"/>
      </w:pPr>
    </w:lvl>
    <w:lvl w:ilvl="6">
      <w:numFmt w:val="bullet"/>
      <w:lvlText w:val="•"/>
      <w:lvlJc w:val="left"/>
      <w:pPr>
        <w:ind w:left="7660" w:hanging="600"/>
      </w:pPr>
    </w:lvl>
    <w:lvl w:ilvl="7">
      <w:numFmt w:val="bullet"/>
      <w:lvlText w:val="•"/>
      <w:lvlJc w:val="left"/>
      <w:pPr>
        <w:ind w:left="8500" w:hanging="600"/>
      </w:pPr>
    </w:lvl>
    <w:lvl w:ilvl="8">
      <w:numFmt w:val="bullet"/>
      <w:lvlText w:val="•"/>
      <w:lvlJc w:val="left"/>
      <w:pPr>
        <w:ind w:left="9340" w:hanging="600"/>
      </w:pPr>
    </w:lvl>
  </w:abstractNum>
  <w:abstractNum w:abstractNumId="43">
    <w:nsid w:val="0000042D"/>
    <w:multiLevelType w:val="multilevel"/>
    <w:tmpl w:val="000008B0"/>
    <w:lvl w:ilvl="0">
      <w:start w:val="1"/>
      <w:numFmt w:val="decimal"/>
      <w:lvlText w:val="%1."/>
      <w:lvlJc w:val="left"/>
      <w:pPr>
        <w:ind w:left="4874" w:hanging="2847"/>
      </w:pPr>
      <w:rPr>
        <w:rFonts w:ascii="Times New Roman" w:hAnsi="Times New Roman" w:cs="Times New Roman"/>
        <w:b w:val="0"/>
        <w:bCs w:val="0"/>
        <w:w w:val="102"/>
        <w:sz w:val="28"/>
        <w:szCs w:val="28"/>
      </w:rPr>
    </w:lvl>
    <w:lvl w:ilvl="1">
      <w:numFmt w:val="bullet"/>
      <w:lvlText w:val="•"/>
      <w:lvlJc w:val="left"/>
      <w:pPr>
        <w:ind w:left="5494" w:hanging="2847"/>
      </w:pPr>
    </w:lvl>
    <w:lvl w:ilvl="2">
      <w:numFmt w:val="bullet"/>
      <w:lvlText w:val="•"/>
      <w:lvlJc w:val="left"/>
      <w:pPr>
        <w:ind w:left="6108" w:hanging="2847"/>
      </w:pPr>
    </w:lvl>
    <w:lvl w:ilvl="3">
      <w:numFmt w:val="bullet"/>
      <w:lvlText w:val="•"/>
      <w:lvlJc w:val="left"/>
      <w:pPr>
        <w:ind w:left="6722" w:hanging="2847"/>
      </w:pPr>
    </w:lvl>
    <w:lvl w:ilvl="4">
      <w:numFmt w:val="bullet"/>
      <w:lvlText w:val="•"/>
      <w:lvlJc w:val="left"/>
      <w:pPr>
        <w:ind w:left="7336" w:hanging="2847"/>
      </w:pPr>
    </w:lvl>
    <w:lvl w:ilvl="5">
      <w:numFmt w:val="bullet"/>
      <w:lvlText w:val="•"/>
      <w:lvlJc w:val="left"/>
      <w:pPr>
        <w:ind w:left="7950" w:hanging="2847"/>
      </w:pPr>
    </w:lvl>
    <w:lvl w:ilvl="6">
      <w:numFmt w:val="bullet"/>
      <w:lvlText w:val="•"/>
      <w:lvlJc w:val="left"/>
      <w:pPr>
        <w:ind w:left="8564" w:hanging="2847"/>
      </w:pPr>
    </w:lvl>
    <w:lvl w:ilvl="7">
      <w:numFmt w:val="bullet"/>
      <w:lvlText w:val="•"/>
      <w:lvlJc w:val="left"/>
      <w:pPr>
        <w:ind w:left="9178" w:hanging="2847"/>
      </w:pPr>
    </w:lvl>
    <w:lvl w:ilvl="8">
      <w:numFmt w:val="bullet"/>
      <w:lvlText w:val="•"/>
      <w:lvlJc w:val="left"/>
      <w:pPr>
        <w:ind w:left="9792" w:hanging="2847"/>
      </w:pPr>
    </w:lvl>
  </w:abstractNum>
  <w:abstractNum w:abstractNumId="44">
    <w:nsid w:val="0000042E"/>
    <w:multiLevelType w:val="multilevel"/>
    <w:tmpl w:val="000008B1"/>
    <w:lvl w:ilvl="0">
      <w:start w:val="1"/>
      <w:numFmt w:val="decimal"/>
      <w:lvlText w:val="%1."/>
      <w:lvlJc w:val="left"/>
      <w:pPr>
        <w:ind w:left="3067" w:hanging="968"/>
      </w:pPr>
      <w:rPr>
        <w:rFonts w:ascii="Times New Roman" w:hAnsi="Times New Roman" w:cs="Times New Roman"/>
        <w:b w:val="0"/>
        <w:bCs w:val="0"/>
        <w:w w:val="102"/>
        <w:sz w:val="28"/>
        <w:szCs w:val="28"/>
      </w:rPr>
    </w:lvl>
    <w:lvl w:ilvl="1">
      <w:numFmt w:val="bullet"/>
      <w:lvlText w:val="•"/>
      <w:lvlJc w:val="left"/>
      <w:pPr>
        <w:ind w:left="3856" w:hanging="968"/>
      </w:pPr>
    </w:lvl>
    <w:lvl w:ilvl="2">
      <w:numFmt w:val="bullet"/>
      <w:lvlText w:val="•"/>
      <w:lvlJc w:val="left"/>
      <w:pPr>
        <w:ind w:left="4652" w:hanging="968"/>
      </w:pPr>
    </w:lvl>
    <w:lvl w:ilvl="3">
      <w:numFmt w:val="bullet"/>
      <w:lvlText w:val="•"/>
      <w:lvlJc w:val="left"/>
      <w:pPr>
        <w:ind w:left="5448" w:hanging="968"/>
      </w:pPr>
    </w:lvl>
    <w:lvl w:ilvl="4">
      <w:numFmt w:val="bullet"/>
      <w:lvlText w:val="•"/>
      <w:lvlJc w:val="left"/>
      <w:pPr>
        <w:ind w:left="6244" w:hanging="968"/>
      </w:pPr>
    </w:lvl>
    <w:lvl w:ilvl="5">
      <w:numFmt w:val="bullet"/>
      <w:lvlText w:val="•"/>
      <w:lvlJc w:val="left"/>
      <w:pPr>
        <w:ind w:left="7040" w:hanging="968"/>
      </w:pPr>
    </w:lvl>
    <w:lvl w:ilvl="6">
      <w:numFmt w:val="bullet"/>
      <w:lvlText w:val="•"/>
      <w:lvlJc w:val="left"/>
      <w:pPr>
        <w:ind w:left="7836" w:hanging="968"/>
      </w:pPr>
    </w:lvl>
    <w:lvl w:ilvl="7">
      <w:numFmt w:val="bullet"/>
      <w:lvlText w:val="•"/>
      <w:lvlJc w:val="left"/>
      <w:pPr>
        <w:ind w:left="8632" w:hanging="968"/>
      </w:pPr>
    </w:lvl>
    <w:lvl w:ilvl="8">
      <w:numFmt w:val="bullet"/>
      <w:lvlText w:val="•"/>
      <w:lvlJc w:val="left"/>
      <w:pPr>
        <w:ind w:left="9428" w:hanging="968"/>
      </w:pPr>
    </w:lvl>
  </w:abstractNum>
  <w:abstractNum w:abstractNumId="45">
    <w:nsid w:val="0000042F"/>
    <w:multiLevelType w:val="multilevel"/>
    <w:tmpl w:val="000008B2"/>
    <w:lvl w:ilvl="0">
      <w:start w:val="1"/>
      <w:numFmt w:val="decimal"/>
      <w:lvlText w:val="%1."/>
      <w:lvlJc w:val="left"/>
      <w:pPr>
        <w:ind w:left="3363" w:hanging="1336"/>
      </w:pPr>
      <w:rPr>
        <w:rFonts w:ascii="Times New Roman" w:hAnsi="Times New Roman" w:cs="Times New Roman"/>
        <w:b w:val="0"/>
        <w:bCs w:val="0"/>
        <w:w w:val="102"/>
        <w:sz w:val="28"/>
        <w:szCs w:val="28"/>
      </w:rPr>
    </w:lvl>
    <w:lvl w:ilvl="1">
      <w:numFmt w:val="bullet"/>
      <w:lvlText w:val="•"/>
      <w:lvlJc w:val="left"/>
      <w:pPr>
        <w:ind w:left="4126" w:hanging="1336"/>
      </w:pPr>
    </w:lvl>
    <w:lvl w:ilvl="2">
      <w:numFmt w:val="bullet"/>
      <w:lvlText w:val="•"/>
      <w:lvlJc w:val="left"/>
      <w:pPr>
        <w:ind w:left="4892" w:hanging="1336"/>
      </w:pPr>
    </w:lvl>
    <w:lvl w:ilvl="3">
      <w:numFmt w:val="bullet"/>
      <w:lvlText w:val="•"/>
      <w:lvlJc w:val="left"/>
      <w:pPr>
        <w:ind w:left="5658" w:hanging="1336"/>
      </w:pPr>
    </w:lvl>
    <w:lvl w:ilvl="4">
      <w:numFmt w:val="bullet"/>
      <w:lvlText w:val="•"/>
      <w:lvlJc w:val="left"/>
      <w:pPr>
        <w:ind w:left="6424" w:hanging="1336"/>
      </w:pPr>
    </w:lvl>
    <w:lvl w:ilvl="5">
      <w:numFmt w:val="bullet"/>
      <w:lvlText w:val="•"/>
      <w:lvlJc w:val="left"/>
      <w:pPr>
        <w:ind w:left="7190" w:hanging="1336"/>
      </w:pPr>
    </w:lvl>
    <w:lvl w:ilvl="6">
      <w:numFmt w:val="bullet"/>
      <w:lvlText w:val="•"/>
      <w:lvlJc w:val="left"/>
      <w:pPr>
        <w:ind w:left="7956" w:hanging="1336"/>
      </w:pPr>
    </w:lvl>
    <w:lvl w:ilvl="7">
      <w:numFmt w:val="bullet"/>
      <w:lvlText w:val="•"/>
      <w:lvlJc w:val="left"/>
      <w:pPr>
        <w:ind w:left="8722" w:hanging="1336"/>
      </w:pPr>
    </w:lvl>
    <w:lvl w:ilvl="8">
      <w:numFmt w:val="bullet"/>
      <w:lvlText w:val="•"/>
      <w:lvlJc w:val="left"/>
      <w:pPr>
        <w:ind w:left="9488" w:hanging="1336"/>
      </w:pPr>
    </w:lvl>
  </w:abstractNum>
  <w:abstractNum w:abstractNumId="46">
    <w:nsid w:val="00000430"/>
    <w:multiLevelType w:val="multilevel"/>
    <w:tmpl w:val="000008B3"/>
    <w:lvl w:ilvl="0">
      <w:start w:val="1"/>
      <w:numFmt w:val="decimal"/>
      <w:lvlText w:val="%1."/>
      <w:lvlJc w:val="left"/>
      <w:pPr>
        <w:ind w:left="2936" w:hanging="909"/>
      </w:pPr>
      <w:rPr>
        <w:rFonts w:ascii="Times New Roman" w:hAnsi="Times New Roman" w:cs="Times New Roman"/>
        <w:b w:val="0"/>
        <w:bCs w:val="0"/>
        <w:w w:val="102"/>
        <w:sz w:val="28"/>
        <w:szCs w:val="28"/>
      </w:rPr>
    </w:lvl>
    <w:lvl w:ilvl="1">
      <w:numFmt w:val="bullet"/>
      <w:lvlText w:val="•"/>
      <w:lvlJc w:val="left"/>
      <w:pPr>
        <w:ind w:left="3748" w:hanging="909"/>
      </w:pPr>
    </w:lvl>
    <w:lvl w:ilvl="2">
      <w:numFmt w:val="bullet"/>
      <w:lvlText w:val="•"/>
      <w:lvlJc w:val="left"/>
      <w:pPr>
        <w:ind w:left="4556" w:hanging="909"/>
      </w:pPr>
    </w:lvl>
    <w:lvl w:ilvl="3">
      <w:numFmt w:val="bullet"/>
      <w:lvlText w:val="•"/>
      <w:lvlJc w:val="left"/>
      <w:pPr>
        <w:ind w:left="5364" w:hanging="909"/>
      </w:pPr>
    </w:lvl>
    <w:lvl w:ilvl="4">
      <w:numFmt w:val="bullet"/>
      <w:lvlText w:val="•"/>
      <w:lvlJc w:val="left"/>
      <w:pPr>
        <w:ind w:left="6172" w:hanging="909"/>
      </w:pPr>
    </w:lvl>
    <w:lvl w:ilvl="5">
      <w:numFmt w:val="bullet"/>
      <w:lvlText w:val="•"/>
      <w:lvlJc w:val="left"/>
      <w:pPr>
        <w:ind w:left="6980" w:hanging="909"/>
      </w:pPr>
    </w:lvl>
    <w:lvl w:ilvl="6">
      <w:numFmt w:val="bullet"/>
      <w:lvlText w:val="•"/>
      <w:lvlJc w:val="left"/>
      <w:pPr>
        <w:ind w:left="7788" w:hanging="909"/>
      </w:pPr>
    </w:lvl>
    <w:lvl w:ilvl="7">
      <w:numFmt w:val="bullet"/>
      <w:lvlText w:val="•"/>
      <w:lvlJc w:val="left"/>
      <w:pPr>
        <w:ind w:left="8596" w:hanging="909"/>
      </w:pPr>
    </w:lvl>
    <w:lvl w:ilvl="8">
      <w:numFmt w:val="bullet"/>
      <w:lvlText w:val="•"/>
      <w:lvlJc w:val="left"/>
      <w:pPr>
        <w:ind w:left="9404" w:hanging="909"/>
      </w:pPr>
    </w:lvl>
  </w:abstractNum>
  <w:abstractNum w:abstractNumId="47">
    <w:nsid w:val="00000431"/>
    <w:multiLevelType w:val="multilevel"/>
    <w:tmpl w:val="000008B4"/>
    <w:lvl w:ilvl="0">
      <w:start w:val="1"/>
      <w:numFmt w:val="decimal"/>
      <w:lvlText w:val="%1."/>
      <w:lvlJc w:val="left"/>
      <w:pPr>
        <w:ind w:left="2668" w:hanging="641"/>
      </w:pPr>
      <w:rPr>
        <w:rFonts w:ascii="Times New Roman" w:hAnsi="Times New Roman" w:cs="Times New Roman"/>
        <w:b w:val="0"/>
        <w:bCs w:val="0"/>
        <w:w w:val="102"/>
        <w:sz w:val="28"/>
        <w:szCs w:val="28"/>
      </w:rPr>
    </w:lvl>
    <w:lvl w:ilvl="1">
      <w:numFmt w:val="bullet"/>
      <w:lvlText w:val="•"/>
      <w:lvlJc w:val="left"/>
      <w:pPr>
        <w:ind w:left="3496" w:hanging="641"/>
      </w:pPr>
    </w:lvl>
    <w:lvl w:ilvl="2">
      <w:numFmt w:val="bullet"/>
      <w:lvlText w:val="•"/>
      <w:lvlJc w:val="left"/>
      <w:pPr>
        <w:ind w:left="4332" w:hanging="641"/>
      </w:pPr>
    </w:lvl>
    <w:lvl w:ilvl="3">
      <w:numFmt w:val="bullet"/>
      <w:lvlText w:val="•"/>
      <w:lvlJc w:val="left"/>
      <w:pPr>
        <w:ind w:left="5168" w:hanging="641"/>
      </w:pPr>
    </w:lvl>
    <w:lvl w:ilvl="4">
      <w:numFmt w:val="bullet"/>
      <w:lvlText w:val="•"/>
      <w:lvlJc w:val="left"/>
      <w:pPr>
        <w:ind w:left="6004" w:hanging="641"/>
      </w:pPr>
    </w:lvl>
    <w:lvl w:ilvl="5">
      <w:numFmt w:val="bullet"/>
      <w:lvlText w:val="•"/>
      <w:lvlJc w:val="left"/>
      <w:pPr>
        <w:ind w:left="6840" w:hanging="641"/>
      </w:pPr>
    </w:lvl>
    <w:lvl w:ilvl="6">
      <w:numFmt w:val="bullet"/>
      <w:lvlText w:val="•"/>
      <w:lvlJc w:val="left"/>
      <w:pPr>
        <w:ind w:left="7676" w:hanging="641"/>
      </w:pPr>
    </w:lvl>
    <w:lvl w:ilvl="7">
      <w:numFmt w:val="bullet"/>
      <w:lvlText w:val="•"/>
      <w:lvlJc w:val="left"/>
      <w:pPr>
        <w:ind w:left="8512" w:hanging="641"/>
      </w:pPr>
    </w:lvl>
    <w:lvl w:ilvl="8">
      <w:numFmt w:val="bullet"/>
      <w:lvlText w:val="•"/>
      <w:lvlJc w:val="left"/>
      <w:pPr>
        <w:ind w:left="9348" w:hanging="641"/>
      </w:pPr>
    </w:lvl>
  </w:abstractNum>
  <w:abstractNum w:abstractNumId="48">
    <w:nsid w:val="00000432"/>
    <w:multiLevelType w:val="multilevel"/>
    <w:tmpl w:val="000008B5"/>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49">
    <w:nsid w:val="00000433"/>
    <w:multiLevelType w:val="multilevel"/>
    <w:tmpl w:val="000008B6"/>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0">
    <w:nsid w:val="00000434"/>
    <w:multiLevelType w:val="multilevel"/>
    <w:tmpl w:val="000008B7"/>
    <w:lvl w:ilvl="0">
      <w:start w:val="1"/>
      <w:numFmt w:val="decimal"/>
      <w:lvlText w:val="%1."/>
      <w:lvlJc w:val="left"/>
      <w:pPr>
        <w:ind w:left="2684" w:hanging="657"/>
      </w:pPr>
      <w:rPr>
        <w:rFonts w:ascii="Times New Roman" w:hAnsi="Times New Roman" w:cs="Times New Roman"/>
        <w:b w:val="0"/>
        <w:bCs w:val="0"/>
        <w:w w:val="102"/>
        <w:sz w:val="28"/>
        <w:szCs w:val="28"/>
      </w:rPr>
    </w:lvl>
    <w:lvl w:ilvl="1">
      <w:numFmt w:val="bullet"/>
      <w:lvlText w:val="•"/>
      <w:lvlJc w:val="left"/>
      <w:pPr>
        <w:ind w:left="3514" w:hanging="657"/>
      </w:pPr>
    </w:lvl>
    <w:lvl w:ilvl="2">
      <w:numFmt w:val="bullet"/>
      <w:lvlText w:val="•"/>
      <w:lvlJc w:val="left"/>
      <w:pPr>
        <w:ind w:left="4348" w:hanging="657"/>
      </w:pPr>
    </w:lvl>
    <w:lvl w:ilvl="3">
      <w:numFmt w:val="bullet"/>
      <w:lvlText w:val="•"/>
      <w:lvlJc w:val="left"/>
      <w:pPr>
        <w:ind w:left="5182" w:hanging="657"/>
      </w:pPr>
    </w:lvl>
    <w:lvl w:ilvl="4">
      <w:numFmt w:val="bullet"/>
      <w:lvlText w:val="•"/>
      <w:lvlJc w:val="left"/>
      <w:pPr>
        <w:ind w:left="6016" w:hanging="657"/>
      </w:pPr>
    </w:lvl>
    <w:lvl w:ilvl="5">
      <w:numFmt w:val="bullet"/>
      <w:lvlText w:val="•"/>
      <w:lvlJc w:val="left"/>
      <w:pPr>
        <w:ind w:left="6850" w:hanging="657"/>
      </w:pPr>
    </w:lvl>
    <w:lvl w:ilvl="6">
      <w:numFmt w:val="bullet"/>
      <w:lvlText w:val="•"/>
      <w:lvlJc w:val="left"/>
      <w:pPr>
        <w:ind w:left="7684" w:hanging="657"/>
      </w:pPr>
    </w:lvl>
    <w:lvl w:ilvl="7">
      <w:numFmt w:val="bullet"/>
      <w:lvlText w:val="•"/>
      <w:lvlJc w:val="left"/>
      <w:pPr>
        <w:ind w:left="8518" w:hanging="657"/>
      </w:pPr>
    </w:lvl>
    <w:lvl w:ilvl="8">
      <w:numFmt w:val="bullet"/>
      <w:lvlText w:val="•"/>
      <w:lvlJc w:val="left"/>
      <w:pPr>
        <w:ind w:left="9352" w:hanging="657"/>
      </w:pPr>
    </w:lvl>
  </w:abstractNum>
  <w:abstractNum w:abstractNumId="51">
    <w:nsid w:val="00000435"/>
    <w:multiLevelType w:val="multilevel"/>
    <w:tmpl w:val="000008B8"/>
    <w:lvl w:ilvl="0">
      <w:start w:val="1"/>
      <w:numFmt w:val="decimal"/>
      <w:lvlText w:val="%1."/>
      <w:lvlJc w:val="left"/>
      <w:pPr>
        <w:ind w:left="2644" w:hanging="617"/>
      </w:pPr>
      <w:rPr>
        <w:rFonts w:ascii="Times New Roman" w:hAnsi="Times New Roman" w:cs="Times New Roman"/>
        <w:b w:val="0"/>
        <w:bCs w:val="0"/>
        <w:w w:val="102"/>
        <w:sz w:val="28"/>
        <w:szCs w:val="28"/>
      </w:rPr>
    </w:lvl>
    <w:lvl w:ilvl="1">
      <w:numFmt w:val="bullet"/>
      <w:lvlText w:val="•"/>
      <w:lvlJc w:val="left"/>
      <w:pPr>
        <w:ind w:left="3478" w:hanging="617"/>
      </w:pPr>
    </w:lvl>
    <w:lvl w:ilvl="2">
      <w:numFmt w:val="bullet"/>
      <w:lvlText w:val="•"/>
      <w:lvlJc w:val="left"/>
      <w:pPr>
        <w:ind w:left="4316" w:hanging="617"/>
      </w:pPr>
    </w:lvl>
    <w:lvl w:ilvl="3">
      <w:numFmt w:val="bullet"/>
      <w:lvlText w:val="•"/>
      <w:lvlJc w:val="left"/>
      <w:pPr>
        <w:ind w:left="5154" w:hanging="617"/>
      </w:pPr>
    </w:lvl>
    <w:lvl w:ilvl="4">
      <w:numFmt w:val="bullet"/>
      <w:lvlText w:val="•"/>
      <w:lvlJc w:val="left"/>
      <w:pPr>
        <w:ind w:left="5992" w:hanging="617"/>
      </w:pPr>
    </w:lvl>
    <w:lvl w:ilvl="5">
      <w:numFmt w:val="bullet"/>
      <w:lvlText w:val="•"/>
      <w:lvlJc w:val="left"/>
      <w:pPr>
        <w:ind w:left="6830" w:hanging="617"/>
      </w:pPr>
    </w:lvl>
    <w:lvl w:ilvl="6">
      <w:numFmt w:val="bullet"/>
      <w:lvlText w:val="•"/>
      <w:lvlJc w:val="left"/>
      <w:pPr>
        <w:ind w:left="7668" w:hanging="617"/>
      </w:pPr>
    </w:lvl>
    <w:lvl w:ilvl="7">
      <w:numFmt w:val="bullet"/>
      <w:lvlText w:val="•"/>
      <w:lvlJc w:val="left"/>
      <w:pPr>
        <w:ind w:left="8506" w:hanging="617"/>
      </w:pPr>
    </w:lvl>
    <w:lvl w:ilvl="8">
      <w:numFmt w:val="bullet"/>
      <w:lvlText w:val="•"/>
      <w:lvlJc w:val="left"/>
      <w:pPr>
        <w:ind w:left="9344" w:hanging="617"/>
      </w:pPr>
    </w:lvl>
  </w:abstractNum>
  <w:abstractNum w:abstractNumId="52">
    <w:nsid w:val="00000436"/>
    <w:multiLevelType w:val="multilevel"/>
    <w:tmpl w:val="000008B9"/>
    <w:lvl w:ilvl="0">
      <w:start w:val="1"/>
      <w:numFmt w:val="decimal"/>
      <w:lvlText w:val="%1."/>
      <w:lvlJc w:val="left"/>
      <w:pPr>
        <w:ind w:left="3220" w:hanging="1193"/>
      </w:pPr>
      <w:rPr>
        <w:rFonts w:ascii="Times New Roman" w:hAnsi="Times New Roman" w:cs="Times New Roman"/>
        <w:b w:val="0"/>
        <w:bCs w:val="0"/>
        <w:w w:val="102"/>
        <w:sz w:val="28"/>
        <w:szCs w:val="28"/>
      </w:rPr>
    </w:lvl>
    <w:lvl w:ilvl="1">
      <w:numFmt w:val="bullet"/>
      <w:lvlText w:val="•"/>
      <w:lvlJc w:val="left"/>
      <w:pPr>
        <w:ind w:left="4000" w:hanging="1193"/>
      </w:pPr>
    </w:lvl>
    <w:lvl w:ilvl="2">
      <w:numFmt w:val="bullet"/>
      <w:lvlText w:val="•"/>
      <w:lvlJc w:val="left"/>
      <w:pPr>
        <w:ind w:left="4780" w:hanging="1193"/>
      </w:pPr>
    </w:lvl>
    <w:lvl w:ilvl="3">
      <w:numFmt w:val="bullet"/>
      <w:lvlText w:val="•"/>
      <w:lvlJc w:val="left"/>
      <w:pPr>
        <w:ind w:left="5560" w:hanging="1193"/>
      </w:pPr>
    </w:lvl>
    <w:lvl w:ilvl="4">
      <w:numFmt w:val="bullet"/>
      <w:lvlText w:val="•"/>
      <w:lvlJc w:val="left"/>
      <w:pPr>
        <w:ind w:left="6340" w:hanging="1193"/>
      </w:pPr>
    </w:lvl>
    <w:lvl w:ilvl="5">
      <w:numFmt w:val="bullet"/>
      <w:lvlText w:val="•"/>
      <w:lvlJc w:val="left"/>
      <w:pPr>
        <w:ind w:left="7120" w:hanging="1193"/>
      </w:pPr>
    </w:lvl>
    <w:lvl w:ilvl="6">
      <w:numFmt w:val="bullet"/>
      <w:lvlText w:val="•"/>
      <w:lvlJc w:val="left"/>
      <w:pPr>
        <w:ind w:left="7900" w:hanging="1193"/>
      </w:pPr>
    </w:lvl>
    <w:lvl w:ilvl="7">
      <w:numFmt w:val="bullet"/>
      <w:lvlText w:val="•"/>
      <w:lvlJc w:val="left"/>
      <w:pPr>
        <w:ind w:left="8680" w:hanging="1193"/>
      </w:pPr>
    </w:lvl>
    <w:lvl w:ilvl="8">
      <w:numFmt w:val="bullet"/>
      <w:lvlText w:val="•"/>
      <w:lvlJc w:val="left"/>
      <w:pPr>
        <w:ind w:left="9460" w:hanging="1193"/>
      </w:pPr>
    </w:lvl>
  </w:abstractNum>
  <w:abstractNum w:abstractNumId="53">
    <w:nsid w:val="00000437"/>
    <w:multiLevelType w:val="multilevel"/>
    <w:tmpl w:val="000008BA"/>
    <w:lvl w:ilvl="0">
      <w:start w:val="1"/>
      <w:numFmt w:val="decimal"/>
      <w:lvlText w:val="%1."/>
      <w:lvlJc w:val="left"/>
      <w:pPr>
        <w:ind w:left="4395" w:hanging="2368"/>
      </w:pPr>
      <w:rPr>
        <w:rFonts w:ascii="Times New Roman" w:hAnsi="Times New Roman" w:cs="Times New Roman"/>
        <w:b w:val="0"/>
        <w:bCs w:val="0"/>
        <w:w w:val="102"/>
        <w:sz w:val="28"/>
        <w:szCs w:val="28"/>
      </w:rPr>
    </w:lvl>
    <w:lvl w:ilvl="1">
      <w:numFmt w:val="bullet"/>
      <w:lvlText w:val="•"/>
      <w:lvlJc w:val="left"/>
      <w:pPr>
        <w:ind w:left="5062" w:hanging="2368"/>
      </w:pPr>
    </w:lvl>
    <w:lvl w:ilvl="2">
      <w:numFmt w:val="bullet"/>
      <w:lvlText w:val="•"/>
      <w:lvlJc w:val="left"/>
      <w:pPr>
        <w:ind w:left="5724" w:hanging="2368"/>
      </w:pPr>
    </w:lvl>
    <w:lvl w:ilvl="3">
      <w:numFmt w:val="bullet"/>
      <w:lvlText w:val="•"/>
      <w:lvlJc w:val="left"/>
      <w:pPr>
        <w:ind w:left="6386" w:hanging="2368"/>
      </w:pPr>
    </w:lvl>
    <w:lvl w:ilvl="4">
      <w:numFmt w:val="bullet"/>
      <w:lvlText w:val="•"/>
      <w:lvlJc w:val="left"/>
      <w:pPr>
        <w:ind w:left="7048" w:hanging="2368"/>
      </w:pPr>
    </w:lvl>
    <w:lvl w:ilvl="5">
      <w:numFmt w:val="bullet"/>
      <w:lvlText w:val="•"/>
      <w:lvlJc w:val="left"/>
      <w:pPr>
        <w:ind w:left="7710" w:hanging="2368"/>
      </w:pPr>
    </w:lvl>
    <w:lvl w:ilvl="6">
      <w:numFmt w:val="bullet"/>
      <w:lvlText w:val="•"/>
      <w:lvlJc w:val="left"/>
      <w:pPr>
        <w:ind w:left="8372" w:hanging="2368"/>
      </w:pPr>
    </w:lvl>
    <w:lvl w:ilvl="7">
      <w:numFmt w:val="bullet"/>
      <w:lvlText w:val="•"/>
      <w:lvlJc w:val="left"/>
      <w:pPr>
        <w:ind w:left="9034" w:hanging="2368"/>
      </w:pPr>
    </w:lvl>
    <w:lvl w:ilvl="8">
      <w:numFmt w:val="bullet"/>
      <w:lvlText w:val="•"/>
      <w:lvlJc w:val="left"/>
      <w:pPr>
        <w:ind w:left="9696" w:hanging="2368"/>
      </w:pPr>
    </w:lvl>
  </w:abstractNum>
  <w:abstractNum w:abstractNumId="54">
    <w:nsid w:val="00000438"/>
    <w:multiLevelType w:val="multilevel"/>
    <w:tmpl w:val="000008BB"/>
    <w:lvl w:ilvl="0">
      <w:start w:val="1"/>
      <w:numFmt w:val="decimal"/>
      <w:lvlText w:val="%1."/>
      <w:lvlJc w:val="left"/>
      <w:pPr>
        <w:ind w:left="2544" w:hanging="1112"/>
      </w:pPr>
      <w:rPr>
        <w:rFonts w:ascii="Times New Roman" w:hAnsi="Times New Roman" w:cs="Times New Roman"/>
        <w:b w:val="0"/>
        <w:bCs w:val="0"/>
        <w:w w:val="102"/>
        <w:sz w:val="28"/>
        <w:szCs w:val="28"/>
      </w:rPr>
    </w:lvl>
    <w:lvl w:ilvl="1">
      <w:numFmt w:val="bullet"/>
      <w:lvlText w:val="•"/>
      <w:lvlJc w:val="left"/>
      <w:pPr>
        <w:ind w:left="3388" w:hanging="1112"/>
      </w:pPr>
    </w:lvl>
    <w:lvl w:ilvl="2">
      <w:numFmt w:val="bullet"/>
      <w:lvlText w:val="•"/>
      <w:lvlJc w:val="left"/>
      <w:pPr>
        <w:ind w:left="4236" w:hanging="1112"/>
      </w:pPr>
    </w:lvl>
    <w:lvl w:ilvl="3">
      <w:numFmt w:val="bullet"/>
      <w:lvlText w:val="•"/>
      <w:lvlJc w:val="left"/>
      <w:pPr>
        <w:ind w:left="5084" w:hanging="1112"/>
      </w:pPr>
    </w:lvl>
    <w:lvl w:ilvl="4">
      <w:numFmt w:val="bullet"/>
      <w:lvlText w:val="•"/>
      <w:lvlJc w:val="left"/>
      <w:pPr>
        <w:ind w:left="5932" w:hanging="1112"/>
      </w:pPr>
    </w:lvl>
    <w:lvl w:ilvl="5">
      <w:numFmt w:val="bullet"/>
      <w:lvlText w:val="•"/>
      <w:lvlJc w:val="left"/>
      <w:pPr>
        <w:ind w:left="6780" w:hanging="1112"/>
      </w:pPr>
    </w:lvl>
    <w:lvl w:ilvl="6">
      <w:numFmt w:val="bullet"/>
      <w:lvlText w:val="•"/>
      <w:lvlJc w:val="left"/>
      <w:pPr>
        <w:ind w:left="7628" w:hanging="1112"/>
      </w:pPr>
    </w:lvl>
    <w:lvl w:ilvl="7">
      <w:numFmt w:val="bullet"/>
      <w:lvlText w:val="•"/>
      <w:lvlJc w:val="left"/>
      <w:pPr>
        <w:ind w:left="8476" w:hanging="1112"/>
      </w:pPr>
    </w:lvl>
    <w:lvl w:ilvl="8">
      <w:numFmt w:val="bullet"/>
      <w:lvlText w:val="•"/>
      <w:lvlJc w:val="left"/>
      <w:pPr>
        <w:ind w:left="9324" w:hanging="1112"/>
      </w:pPr>
    </w:lvl>
  </w:abstractNum>
  <w:abstractNum w:abstractNumId="55">
    <w:nsid w:val="00000439"/>
    <w:multiLevelType w:val="multilevel"/>
    <w:tmpl w:val="000008BC"/>
    <w:lvl w:ilvl="0">
      <w:start w:val="1"/>
      <w:numFmt w:val="decimal"/>
      <w:lvlText w:val="%1."/>
      <w:lvlJc w:val="left"/>
      <w:pPr>
        <w:ind w:left="3119" w:hanging="1092"/>
      </w:pPr>
      <w:rPr>
        <w:rFonts w:ascii="Times New Roman" w:hAnsi="Times New Roman" w:cs="Times New Roman"/>
        <w:b w:val="0"/>
        <w:bCs w:val="0"/>
        <w:w w:val="102"/>
        <w:sz w:val="28"/>
        <w:szCs w:val="28"/>
      </w:rPr>
    </w:lvl>
    <w:lvl w:ilvl="1">
      <w:numFmt w:val="bullet"/>
      <w:lvlText w:val="•"/>
      <w:lvlJc w:val="left"/>
      <w:pPr>
        <w:ind w:left="3910" w:hanging="1092"/>
      </w:pPr>
    </w:lvl>
    <w:lvl w:ilvl="2">
      <w:numFmt w:val="bullet"/>
      <w:lvlText w:val="•"/>
      <w:lvlJc w:val="left"/>
      <w:pPr>
        <w:ind w:left="4700" w:hanging="1092"/>
      </w:pPr>
    </w:lvl>
    <w:lvl w:ilvl="3">
      <w:numFmt w:val="bullet"/>
      <w:lvlText w:val="•"/>
      <w:lvlJc w:val="left"/>
      <w:pPr>
        <w:ind w:left="5490" w:hanging="1092"/>
      </w:pPr>
    </w:lvl>
    <w:lvl w:ilvl="4">
      <w:numFmt w:val="bullet"/>
      <w:lvlText w:val="•"/>
      <w:lvlJc w:val="left"/>
      <w:pPr>
        <w:ind w:left="6280" w:hanging="1092"/>
      </w:pPr>
    </w:lvl>
    <w:lvl w:ilvl="5">
      <w:numFmt w:val="bullet"/>
      <w:lvlText w:val="•"/>
      <w:lvlJc w:val="left"/>
      <w:pPr>
        <w:ind w:left="7070" w:hanging="1092"/>
      </w:pPr>
    </w:lvl>
    <w:lvl w:ilvl="6">
      <w:numFmt w:val="bullet"/>
      <w:lvlText w:val="•"/>
      <w:lvlJc w:val="left"/>
      <w:pPr>
        <w:ind w:left="7860" w:hanging="1092"/>
      </w:pPr>
    </w:lvl>
    <w:lvl w:ilvl="7">
      <w:numFmt w:val="bullet"/>
      <w:lvlText w:val="•"/>
      <w:lvlJc w:val="left"/>
      <w:pPr>
        <w:ind w:left="8650" w:hanging="1092"/>
      </w:pPr>
    </w:lvl>
    <w:lvl w:ilvl="8">
      <w:numFmt w:val="bullet"/>
      <w:lvlText w:val="•"/>
      <w:lvlJc w:val="left"/>
      <w:pPr>
        <w:ind w:left="9440" w:hanging="1092"/>
      </w:pPr>
    </w:lvl>
  </w:abstractNum>
  <w:abstractNum w:abstractNumId="56">
    <w:nsid w:val="0000043A"/>
    <w:multiLevelType w:val="multilevel"/>
    <w:tmpl w:val="000008BD"/>
    <w:lvl w:ilvl="0">
      <w:start w:val="1"/>
      <w:numFmt w:val="decimal"/>
      <w:lvlText w:val="%1."/>
      <w:lvlJc w:val="left"/>
      <w:pPr>
        <w:ind w:left="2524" w:hanging="1112"/>
      </w:pPr>
      <w:rPr>
        <w:rFonts w:ascii="Times New Roman" w:hAnsi="Times New Roman" w:cs="Times New Roman"/>
        <w:b w:val="0"/>
        <w:bCs w:val="0"/>
        <w:w w:val="102"/>
        <w:sz w:val="28"/>
        <w:szCs w:val="28"/>
      </w:rPr>
    </w:lvl>
    <w:lvl w:ilvl="1">
      <w:numFmt w:val="bullet"/>
      <w:lvlText w:val="•"/>
      <w:lvlJc w:val="left"/>
      <w:pPr>
        <w:ind w:left="3370" w:hanging="1112"/>
      </w:pPr>
    </w:lvl>
    <w:lvl w:ilvl="2">
      <w:numFmt w:val="bullet"/>
      <w:lvlText w:val="•"/>
      <w:lvlJc w:val="left"/>
      <w:pPr>
        <w:ind w:left="4220" w:hanging="1112"/>
      </w:pPr>
    </w:lvl>
    <w:lvl w:ilvl="3">
      <w:numFmt w:val="bullet"/>
      <w:lvlText w:val="•"/>
      <w:lvlJc w:val="left"/>
      <w:pPr>
        <w:ind w:left="5070" w:hanging="1112"/>
      </w:pPr>
    </w:lvl>
    <w:lvl w:ilvl="4">
      <w:numFmt w:val="bullet"/>
      <w:lvlText w:val="•"/>
      <w:lvlJc w:val="left"/>
      <w:pPr>
        <w:ind w:left="5920" w:hanging="1112"/>
      </w:pPr>
    </w:lvl>
    <w:lvl w:ilvl="5">
      <w:numFmt w:val="bullet"/>
      <w:lvlText w:val="•"/>
      <w:lvlJc w:val="left"/>
      <w:pPr>
        <w:ind w:left="6770" w:hanging="1112"/>
      </w:pPr>
    </w:lvl>
    <w:lvl w:ilvl="6">
      <w:numFmt w:val="bullet"/>
      <w:lvlText w:val="•"/>
      <w:lvlJc w:val="left"/>
      <w:pPr>
        <w:ind w:left="7620" w:hanging="1112"/>
      </w:pPr>
    </w:lvl>
    <w:lvl w:ilvl="7">
      <w:numFmt w:val="bullet"/>
      <w:lvlText w:val="•"/>
      <w:lvlJc w:val="left"/>
      <w:pPr>
        <w:ind w:left="8470" w:hanging="1112"/>
      </w:pPr>
    </w:lvl>
    <w:lvl w:ilvl="8">
      <w:numFmt w:val="bullet"/>
      <w:lvlText w:val="•"/>
      <w:lvlJc w:val="left"/>
      <w:pPr>
        <w:ind w:left="9320" w:hanging="1112"/>
      </w:pPr>
    </w:lvl>
  </w:abstractNum>
  <w:abstractNum w:abstractNumId="57">
    <w:nsid w:val="0000043B"/>
    <w:multiLevelType w:val="multilevel"/>
    <w:tmpl w:val="000008BE"/>
    <w:lvl w:ilvl="0">
      <w:start w:val="1"/>
      <w:numFmt w:val="decimal"/>
      <w:lvlText w:val="%1."/>
      <w:lvlJc w:val="left"/>
      <w:pPr>
        <w:ind w:left="3243" w:hanging="1216"/>
      </w:pPr>
      <w:rPr>
        <w:rFonts w:ascii="Times New Roman" w:hAnsi="Times New Roman" w:cs="Times New Roman"/>
        <w:b w:val="0"/>
        <w:bCs w:val="0"/>
        <w:w w:val="102"/>
        <w:sz w:val="28"/>
        <w:szCs w:val="28"/>
      </w:rPr>
    </w:lvl>
    <w:lvl w:ilvl="1">
      <w:numFmt w:val="bullet"/>
      <w:lvlText w:val="•"/>
      <w:lvlJc w:val="left"/>
      <w:pPr>
        <w:ind w:left="4018" w:hanging="1216"/>
      </w:pPr>
    </w:lvl>
    <w:lvl w:ilvl="2">
      <w:numFmt w:val="bullet"/>
      <w:lvlText w:val="•"/>
      <w:lvlJc w:val="left"/>
      <w:pPr>
        <w:ind w:left="4796" w:hanging="1216"/>
      </w:pPr>
    </w:lvl>
    <w:lvl w:ilvl="3">
      <w:numFmt w:val="bullet"/>
      <w:lvlText w:val="•"/>
      <w:lvlJc w:val="left"/>
      <w:pPr>
        <w:ind w:left="5574" w:hanging="1216"/>
      </w:pPr>
    </w:lvl>
    <w:lvl w:ilvl="4">
      <w:numFmt w:val="bullet"/>
      <w:lvlText w:val="•"/>
      <w:lvlJc w:val="left"/>
      <w:pPr>
        <w:ind w:left="6352" w:hanging="1216"/>
      </w:pPr>
    </w:lvl>
    <w:lvl w:ilvl="5">
      <w:numFmt w:val="bullet"/>
      <w:lvlText w:val="•"/>
      <w:lvlJc w:val="left"/>
      <w:pPr>
        <w:ind w:left="7130" w:hanging="1216"/>
      </w:pPr>
    </w:lvl>
    <w:lvl w:ilvl="6">
      <w:numFmt w:val="bullet"/>
      <w:lvlText w:val="•"/>
      <w:lvlJc w:val="left"/>
      <w:pPr>
        <w:ind w:left="7908" w:hanging="1216"/>
      </w:pPr>
    </w:lvl>
    <w:lvl w:ilvl="7">
      <w:numFmt w:val="bullet"/>
      <w:lvlText w:val="•"/>
      <w:lvlJc w:val="left"/>
      <w:pPr>
        <w:ind w:left="8686" w:hanging="1216"/>
      </w:pPr>
    </w:lvl>
    <w:lvl w:ilvl="8">
      <w:numFmt w:val="bullet"/>
      <w:lvlText w:val="•"/>
      <w:lvlJc w:val="left"/>
      <w:pPr>
        <w:ind w:left="9464" w:hanging="1216"/>
      </w:pPr>
    </w:lvl>
  </w:abstractNum>
  <w:abstractNum w:abstractNumId="58">
    <w:nsid w:val="0000043C"/>
    <w:multiLevelType w:val="multilevel"/>
    <w:tmpl w:val="000008BF"/>
    <w:lvl w:ilvl="0">
      <w:start w:val="1"/>
      <w:numFmt w:val="decimal"/>
      <w:lvlText w:val="%1."/>
      <w:lvlJc w:val="left"/>
      <w:pPr>
        <w:ind w:left="2651" w:hanging="624"/>
      </w:pPr>
      <w:rPr>
        <w:rFonts w:ascii="Times New Roman" w:hAnsi="Times New Roman" w:cs="Times New Roman"/>
        <w:b w:val="0"/>
        <w:bCs w:val="0"/>
        <w:w w:val="102"/>
        <w:sz w:val="28"/>
        <w:szCs w:val="28"/>
      </w:rPr>
    </w:lvl>
    <w:lvl w:ilvl="1">
      <w:numFmt w:val="bullet"/>
      <w:lvlText w:val="•"/>
      <w:lvlJc w:val="left"/>
      <w:pPr>
        <w:ind w:left="3496" w:hanging="624"/>
      </w:pPr>
    </w:lvl>
    <w:lvl w:ilvl="2">
      <w:numFmt w:val="bullet"/>
      <w:lvlText w:val="•"/>
      <w:lvlJc w:val="left"/>
      <w:pPr>
        <w:ind w:left="4332" w:hanging="624"/>
      </w:pPr>
    </w:lvl>
    <w:lvl w:ilvl="3">
      <w:numFmt w:val="bullet"/>
      <w:lvlText w:val="•"/>
      <w:lvlJc w:val="left"/>
      <w:pPr>
        <w:ind w:left="5168" w:hanging="624"/>
      </w:pPr>
    </w:lvl>
    <w:lvl w:ilvl="4">
      <w:numFmt w:val="bullet"/>
      <w:lvlText w:val="•"/>
      <w:lvlJc w:val="left"/>
      <w:pPr>
        <w:ind w:left="6004" w:hanging="624"/>
      </w:pPr>
    </w:lvl>
    <w:lvl w:ilvl="5">
      <w:numFmt w:val="bullet"/>
      <w:lvlText w:val="•"/>
      <w:lvlJc w:val="left"/>
      <w:pPr>
        <w:ind w:left="6840" w:hanging="624"/>
      </w:pPr>
    </w:lvl>
    <w:lvl w:ilvl="6">
      <w:numFmt w:val="bullet"/>
      <w:lvlText w:val="•"/>
      <w:lvlJc w:val="left"/>
      <w:pPr>
        <w:ind w:left="7676" w:hanging="624"/>
      </w:pPr>
    </w:lvl>
    <w:lvl w:ilvl="7">
      <w:numFmt w:val="bullet"/>
      <w:lvlText w:val="•"/>
      <w:lvlJc w:val="left"/>
      <w:pPr>
        <w:ind w:left="8512" w:hanging="624"/>
      </w:pPr>
    </w:lvl>
    <w:lvl w:ilvl="8">
      <w:numFmt w:val="bullet"/>
      <w:lvlText w:val="•"/>
      <w:lvlJc w:val="left"/>
      <w:pPr>
        <w:ind w:left="9348" w:hanging="624"/>
      </w:pPr>
    </w:lvl>
  </w:abstractNum>
  <w:abstractNum w:abstractNumId="59">
    <w:nsid w:val="0000043D"/>
    <w:multiLevelType w:val="multilevel"/>
    <w:tmpl w:val="000008C0"/>
    <w:lvl w:ilvl="0">
      <w:start w:val="1"/>
      <w:numFmt w:val="decimal"/>
      <w:lvlText w:val="%1."/>
      <w:lvlJc w:val="left"/>
      <w:pPr>
        <w:ind w:left="2808" w:hanging="781"/>
      </w:pPr>
      <w:rPr>
        <w:rFonts w:ascii="Times New Roman" w:hAnsi="Times New Roman" w:cs="Times New Roman"/>
        <w:b w:val="0"/>
        <w:bCs w:val="0"/>
        <w:w w:val="102"/>
        <w:sz w:val="28"/>
        <w:szCs w:val="28"/>
      </w:rPr>
    </w:lvl>
    <w:lvl w:ilvl="1">
      <w:numFmt w:val="bullet"/>
      <w:lvlText w:val="•"/>
      <w:lvlJc w:val="left"/>
      <w:pPr>
        <w:ind w:left="3622" w:hanging="781"/>
      </w:pPr>
    </w:lvl>
    <w:lvl w:ilvl="2">
      <w:numFmt w:val="bullet"/>
      <w:lvlText w:val="•"/>
      <w:lvlJc w:val="left"/>
      <w:pPr>
        <w:ind w:left="4444" w:hanging="781"/>
      </w:pPr>
    </w:lvl>
    <w:lvl w:ilvl="3">
      <w:numFmt w:val="bullet"/>
      <w:lvlText w:val="•"/>
      <w:lvlJc w:val="left"/>
      <w:pPr>
        <w:ind w:left="5266" w:hanging="781"/>
      </w:pPr>
    </w:lvl>
    <w:lvl w:ilvl="4">
      <w:numFmt w:val="bullet"/>
      <w:lvlText w:val="•"/>
      <w:lvlJc w:val="left"/>
      <w:pPr>
        <w:ind w:left="6088" w:hanging="781"/>
      </w:pPr>
    </w:lvl>
    <w:lvl w:ilvl="5">
      <w:numFmt w:val="bullet"/>
      <w:lvlText w:val="•"/>
      <w:lvlJc w:val="left"/>
      <w:pPr>
        <w:ind w:left="6910" w:hanging="781"/>
      </w:pPr>
    </w:lvl>
    <w:lvl w:ilvl="6">
      <w:numFmt w:val="bullet"/>
      <w:lvlText w:val="•"/>
      <w:lvlJc w:val="left"/>
      <w:pPr>
        <w:ind w:left="7732" w:hanging="781"/>
      </w:pPr>
    </w:lvl>
    <w:lvl w:ilvl="7">
      <w:numFmt w:val="bullet"/>
      <w:lvlText w:val="•"/>
      <w:lvlJc w:val="left"/>
      <w:pPr>
        <w:ind w:left="8554" w:hanging="781"/>
      </w:pPr>
    </w:lvl>
    <w:lvl w:ilvl="8">
      <w:numFmt w:val="bullet"/>
      <w:lvlText w:val="•"/>
      <w:lvlJc w:val="left"/>
      <w:pPr>
        <w:ind w:left="9376" w:hanging="781"/>
      </w:pPr>
    </w:lvl>
  </w:abstractNum>
  <w:abstractNum w:abstractNumId="60">
    <w:nsid w:val="0000043E"/>
    <w:multiLevelType w:val="multilevel"/>
    <w:tmpl w:val="000008C1"/>
    <w:lvl w:ilvl="0">
      <w:start w:val="1"/>
      <w:numFmt w:val="decimal"/>
      <w:lvlText w:val="%1."/>
      <w:lvlJc w:val="left"/>
      <w:pPr>
        <w:ind w:left="4359" w:hanging="657"/>
      </w:pPr>
      <w:rPr>
        <w:rFonts w:ascii="Times New Roman" w:hAnsi="Times New Roman" w:cs="Times New Roman"/>
        <w:b w:val="0"/>
        <w:bCs w:val="0"/>
        <w:w w:val="102"/>
        <w:sz w:val="28"/>
        <w:szCs w:val="28"/>
      </w:rPr>
    </w:lvl>
    <w:lvl w:ilvl="1">
      <w:numFmt w:val="bullet"/>
      <w:lvlText w:val="•"/>
      <w:lvlJc w:val="left"/>
      <w:pPr>
        <w:ind w:left="5026" w:hanging="657"/>
      </w:pPr>
    </w:lvl>
    <w:lvl w:ilvl="2">
      <w:numFmt w:val="bullet"/>
      <w:lvlText w:val="•"/>
      <w:lvlJc w:val="left"/>
      <w:pPr>
        <w:ind w:left="5692" w:hanging="657"/>
      </w:pPr>
    </w:lvl>
    <w:lvl w:ilvl="3">
      <w:numFmt w:val="bullet"/>
      <w:lvlText w:val="•"/>
      <w:lvlJc w:val="left"/>
      <w:pPr>
        <w:ind w:left="6358" w:hanging="657"/>
      </w:pPr>
    </w:lvl>
    <w:lvl w:ilvl="4">
      <w:numFmt w:val="bullet"/>
      <w:lvlText w:val="•"/>
      <w:lvlJc w:val="left"/>
      <w:pPr>
        <w:ind w:left="7024" w:hanging="657"/>
      </w:pPr>
    </w:lvl>
    <w:lvl w:ilvl="5">
      <w:numFmt w:val="bullet"/>
      <w:lvlText w:val="•"/>
      <w:lvlJc w:val="left"/>
      <w:pPr>
        <w:ind w:left="7690" w:hanging="657"/>
      </w:pPr>
    </w:lvl>
    <w:lvl w:ilvl="6">
      <w:numFmt w:val="bullet"/>
      <w:lvlText w:val="•"/>
      <w:lvlJc w:val="left"/>
      <w:pPr>
        <w:ind w:left="8356" w:hanging="657"/>
      </w:pPr>
    </w:lvl>
    <w:lvl w:ilvl="7">
      <w:numFmt w:val="bullet"/>
      <w:lvlText w:val="•"/>
      <w:lvlJc w:val="left"/>
      <w:pPr>
        <w:ind w:left="9022" w:hanging="657"/>
      </w:pPr>
    </w:lvl>
    <w:lvl w:ilvl="8">
      <w:numFmt w:val="bullet"/>
      <w:lvlText w:val="•"/>
      <w:lvlJc w:val="left"/>
      <w:pPr>
        <w:ind w:left="9688" w:hanging="657"/>
      </w:pPr>
    </w:lvl>
  </w:abstractNum>
  <w:abstractNum w:abstractNumId="61">
    <w:nsid w:val="0000043F"/>
    <w:multiLevelType w:val="multilevel"/>
    <w:tmpl w:val="000008C2"/>
    <w:lvl w:ilvl="0">
      <w:start w:val="1"/>
      <w:numFmt w:val="decimal"/>
      <w:lvlText w:val="%1."/>
      <w:lvlJc w:val="left"/>
      <w:pPr>
        <w:ind w:left="2568" w:hanging="540"/>
      </w:pPr>
      <w:rPr>
        <w:rFonts w:ascii="Times New Roman" w:hAnsi="Times New Roman" w:cs="Times New Roman"/>
        <w:b w:val="0"/>
        <w:bCs w:val="0"/>
        <w:w w:val="102"/>
        <w:sz w:val="28"/>
        <w:szCs w:val="28"/>
      </w:rPr>
    </w:lvl>
    <w:lvl w:ilvl="1">
      <w:numFmt w:val="bullet"/>
      <w:lvlText w:val="•"/>
      <w:lvlJc w:val="left"/>
      <w:pPr>
        <w:ind w:left="3406" w:hanging="540"/>
      </w:pPr>
    </w:lvl>
    <w:lvl w:ilvl="2">
      <w:numFmt w:val="bullet"/>
      <w:lvlText w:val="•"/>
      <w:lvlJc w:val="left"/>
      <w:pPr>
        <w:ind w:left="4252" w:hanging="540"/>
      </w:pPr>
    </w:lvl>
    <w:lvl w:ilvl="3">
      <w:numFmt w:val="bullet"/>
      <w:lvlText w:val="•"/>
      <w:lvlJc w:val="left"/>
      <w:pPr>
        <w:ind w:left="5098" w:hanging="540"/>
      </w:pPr>
    </w:lvl>
    <w:lvl w:ilvl="4">
      <w:numFmt w:val="bullet"/>
      <w:lvlText w:val="•"/>
      <w:lvlJc w:val="left"/>
      <w:pPr>
        <w:ind w:left="5944" w:hanging="540"/>
      </w:pPr>
    </w:lvl>
    <w:lvl w:ilvl="5">
      <w:numFmt w:val="bullet"/>
      <w:lvlText w:val="•"/>
      <w:lvlJc w:val="left"/>
      <w:pPr>
        <w:ind w:left="6790" w:hanging="540"/>
      </w:pPr>
    </w:lvl>
    <w:lvl w:ilvl="6">
      <w:numFmt w:val="bullet"/>
      <w:lvlText w:val="•"/>
      <w:lvlJc w:val="left"/>
      <w:pPr>
        <w:ind w:left="7636" w:hanging="540"/>
      </w:pPr>
    </w:lvl>
    <w:lvl w:ilvl="7">
      <w:numFmt w:val="bullet"/>
      <w:lvlText w:val="•"/>
      <w:lvlJc w:val="left"/>
      <w:pPr>
        <w:ind w:left="8482" w:hanging="540"/>
      </w:pPr>
    </w:lvl>
    <w:lvl w:ilvl="8">
      <w:numFmt w:val="bullet"/>
      <w:lvlText w:val="•"/>
      <w:lvlJc w:val="left"/>
      <w:pPr>
        <w:ind w:left="9328" w:hanging="540"/>
      </w:pPr>
    </w:lvl>
  </w:abstractNum>
  <w:abstractNum w:abstractNumId="62">
    <w:nsid w:val="00000440"/>
    <w:multiLevelType w:val="multilevel"/>
    <w:tmpl w:val="000008C3"/>
    <w:lvl w:ilvl="0">
      <w:start w:val="1"/>
      <w:numFmt w:val="decimal"/>
      <w:lvlText w:val="%1."/>
      <w:lvlJc w:val="left"/>
      <w:pPr>
        <w:ind w:left="2481" w:hanging="519"/>
      </w:pPr>
      <w:rPr>
        <w:rFonts w:ascii="Times New Roman" w:hAnsi="Times New Roman" w:cs="Times New Roman"/>
        <w:b w:val="0"/>
        <w:bCs w:val="0"/>
        <w:w w:val="102"/>
        <w:sz w:val="28"/>
        <w:szCs w:val="28"/>
      </w:rPr>
    </w:lvl>
    <w:lvl w:ilvl="1">
      <w:numFmt w:val="bullet"/>
      <w:lvlText w:val="•"/>
      <w:lvlJc w:val="left"/>
      <w:pPr>
        <w:ind w:left="3334" w:hanging="519"/>
      </w:pPr>
    </w:lvl>
    <w:lvl w:ilvl="2">
      <w:numFmt w:val="bullet"/>
      <w:lvlText w:val="•"/>
      <w:lvlJc w:val="left"/>
      <w:pPr>
        <w:ind w:left="4188" w:hanging="519"/>
      </w:pPr>
    </w:lvl>
    <w:lvl w:ilvl="3">
      <w:numFmt w:val="bullet"/>
      <w:lvlText w:val="•"/>
      <w:lvlJc w:val="left"/>
      <w:pPr>
        <w:ind w:left="5042" w:hanging="519"/>
      </w:pPr>
    </w:lvl>
    <w:lvl w:ilvl="4">
      <w:numFmt w:val="bullet"/>
      <w:lvlText w:val="•"/>
      <w:lvlJc w:val="left"/>
      <w:pPr>
        <w:ind w:left="5896" w:hanging="519"/>
      </w:pPr>
    </w:lvl>
    <w:lvl w:ilvl="5">
      <w:numFmt w:val="bullet"/>
      <w:lvlText w:val="•"/>
      <w:lvlJc w:val="left"/>
      <w:pPr>
        <w:ind w:left="6750" w:hanging="519"/>
      </w:pPr>
    </w:lvl>
    <w:lvl w:ilvl="6">
      <w:numFmt w:val="bullet"/>
      <w:lvlText w:val="•"/>
      <w:lvlJc w:val="left"/>
      <w:pPr>
        <w:ind w:left="7604" w:hanging="519"/>
      </w:pPr>
    </w:lvl>
    <w:lvl w:ilvl="7">
      <w:numFmt w:val="bullet"/>
      <w:lvlText w:val="•"/>
      <w:lvlJc w:val="left"/>
      <w:pPr>
        <w:ind w:left="8458" w:hanging="519"/>
      </w:pPr>
    </w:lvl>
    <w:lvl w:ilvl="8">
      <w:numFmt w:val="bullet"/>
      <w:lvlText w:val="•"/>
      <w:lvlJc w:val="left"/>
      <w:pPr>
        <w:ind w:left="9312" w:hanging="519"/>
      </w:pPr>
    </w:lvl>
  </w:abstractNum>
  <w:abstractNum w:abstractNumId="63">
    <w:nsid w:val="00000441"/>
    <w:multiLevelType w:val="multilevel"/>
    <w:tmpl w:val="000008C4"/>
    <w:lvl w:ilvl="0">
      <w:start w:val="1"/>
      <w:numFmt w:val="decimal"/>
      <w:lvlText w:val="%1."/>
      <w:lvlJc w:val="left"/>
      <w:pPr>
        <w:ind w:left="2771" w:hanging="744"/>
      </w:pPr>
      <w:rPr>
        <w:rFonts w:ascii="Times New Roman" w:hAnsi="Times New Roman" w:cs="Times New Roman"/>
        <w:b w:val="0"/>
        <w:bCs w:val="0"/>
        <w:w w:val="102"/>
        <w:sz w:val="28"/>
        <w:szCs w:val="28"/>
      </w:rPr>
    </w:lvl>
    <w:lvl w:ilvl="1">
      <w:numFmt w:val="bullet"/>
      <w:lvlText w:val="•"/>
      <w:lvlJc w:val="left"/>
      <w:pPr>
        <w:ind w:left="3604" w:hanging="744"/>
      </w:pPr>
    </w:lvl>
    <w:lvl w:ilvl="2">
      <w:numFmt w:val="bullet"/>
      <w:lvlText w:val="•"/>
      <w:lvlJc w:val="left"/>
      <w:pPr>
        <w:ind w:left="4428" w:hanging="744"/>
      </w:pPr>
    </w:lvl>
    <w:lvl w:ilvl="3">
      <w:numFmt w:val="bullet"/>
      <w:lvlText w:val="•"/>
      <w:lvlJc w:val="left"/>
      <w:pPr>
        <w:ind w:left="5252" w:hanging="744"/>
      </w:pPr>
    </w:lvl>
    <w:lvl w:ilvl="4">
      <w:numFmt w:val="bullet"/>
      <w:lvlText w:val="•"/>
      <w:lvlJc w:val="left"/>
      <w:pPr>
        <w:ind w:left="6076" w:hanging="744"/>
      </w:pPr>
    </w:lvl>
    <w:lvl w:ilvl="5">
      <w:numFmt w:val="bullet"/>
      <w:lvlText w:val="•"/>
      <w:lvlJc w:val="left"/>
      <w:pPr>
        <w:ind w:left="6900" w:hanging="744"/>
      </w:pPr>
    </w:lvl>
    <w:lvl w:ilvl="6">
      <w:numFmt w:val="bullet"/>
      <w:lvlText w:val="•"/>
      <w:lvlJc w:val="left"/>
      <w:pPr>
        <w:ind w:left="7724" w:hanging="744"/>
      </w:pPr>
    </w:lvl>
    <w:lvl w:ilvl="7">
      <w:numFmt w:val="bullet"/>
      <w:lvlText w:val="•"/>
      <w:lvlJc w:val="left"/>
      <w:pPr>
        <w:ind w:left="8548" w:hanging="744"/>
      </w:pPr>
    </w:lvl>
    <w:lvl w:ilvl="8">
      <w:numFmt w:val="bullet"/>
      <w:lvlText w:val="•"/>
      <w:lvlJc w:val="left"/>
      <w:pPr>
        <w:ind w:left="9372" w:hanging="744"/>
      </w:pPr>
    </w:lvl>
  </w:abstractNum>
  <w:abstractNum w:abstractNumId="64">
    <w:nsid w:val="00000442"/>
    <w:multiLevelType w:val="multilevel"/>
    <w:tmpl w:val="000008C5"/>
    <w:lvl w:ilvl="0">
      <w:start w:val="1"/>
      <w:numFmt w:val="decimal"/>
      <w:lvlText w:val="%1."/>
      <w:lvlJc w:val="left"/>
      <w:pPr>
        <w:ind w:left="2600" w:hanging="573"/>
      </w:pPr>
      <w:rPr>
        <w:rFonts w:ascii="Times New Roman" w:hAnsi="Times New Roman" w:cs="Times New Roman"/>
        <w:b w:val="0"/>
        <w:bCs w:val="0"/>
        <w:w w:val="102"/>
        <w:sz w:val="28"/>
        <w:szCs w:val="28"/>
      </w:rPr>
    </w:lvl>
    <w:lvl w:ilvl="1">
      <w:numFmt w:val="bullet"/>
      <w:lvlText w:val="•"/>
      <w:lvlJc w:val="left"/>
      <w:pPr>
        <w:ind w:left="3442" w:hanging="573"/>
      </w:pPr>
    </w:lvl>
    <w:lvl w:ilvl="2">
      <w:numFmt w:val="bullet"/>
      <w:lvlText w:val="•"/>
      <w:lvlJc w:val="left"/>
      <w:pPr>
        <w:ind w:left="4284" w:hanging="573"/>
      </w:pPr>
    </w:lvl>
    <w:lvl w:ilvl="3">
      <w:numFmt w:val="bullet"/>
      <w:lvlText w:val="•"/>
      <w:lvlJc w:val="left"/>
      <w:pPr>
        <w:ind w:left="5126" w:hanging="573"/>
      </w:pPr>
    </w:lvl>
    <w:lvl w:ilvl="4">
      <w:numFmt w:val="bullet"/>
      <w:lvlText w:val="•"/>
      <w:lvlJc w:val="left"/>
      <w:pPr>
        <w:ind w:left="5968" w:hanging="573"/>
      </w:pPr>
    </w:lvl>
    <w:lvl w:ilvl="5">
      <w:numFmt w:val="bullet"/>
      <w:lvlText w:val="•"/>
      <w:lvlJc w:val="left"/>
      <w:pPr>
        <w:ind w:left="6810" w:hanging="573"/>
      </w:pPr>
    </w:lvl>
    <w:lvl w:ilvl="6">
      <w:numFmt w:val="bullet"/>
      <w:lvlText w:val="•"/>
      <w:lvlJc w:val="left"/>
      <w:pPr>
        <w:ind w:left="7652" w:hanging="573"/>
      </w:pPr>
    </w:lvl>
    <w:lvl w:ilvl="7">
      <w:numFmt w:val="bullet"/>
      <w:lvlText w:val="•"/>
      <w:lvlJc w:val="left"/>
      <w:pPr>
        <w:ind w:left="8494" w:hanging="573"/>
      </w:pPr>
    </w:lvl>
    <w:lvl w:ilvl="8">
      <w:numFmt w:val="bullet"/>
      <w:lvlText w:val="•"/>
      <w:lvlJc w:val="left"/>
      <w:pPr>
        <w:ind w:left="9336" w:hanging="573"/>
      </w:pPr>
    </w:lvl>
  </w:abstractNum>
  <w:abstractNum w:abstractNumId="65">
    <w:nsid w:val="00000443"/>
    <w:multiLevelType w:val="multilevel"/>
    <w:tmpl w:val="000008C6"/>
    <w:lvl w:ilvl="0">
      <w:start w:val="1"/>
      <w:numFmt w:val="decimal"/>
      <w:lvlText w:val="%1."/>
      <w:lvlJc w:val="left"/>
      <w:pPr>
        <w:ind w:left="2971" w:hanging="944"/>
      </w:pPr>
      <w:rPr>
        <w:rFonts w:ascii="Times New Roman" w:hAnsi="Times New Roman" w:cs="Times New Roman"/>
        <w:b w:val="0"/>
        <w:bCs w:val="0"/>
        <w:w w:val="102"/>
        <w:sz w:val="28"/>
        <w:szCs w:val="28"/>
      </w:rPr>
    </w:lvl>
    <w:lvl w:ilvl="1">
      <w:numFmt w:val="bullet"/>
      <w:lvlText w:val="•"/>
      <w:lvlJc w:val="left"/>
      <w:pPr>
        <w:ind w:left="3784" w:hanging="944"/>
      </w:pPr>
    </w:lvl>
    <w:lvl w:ilvl="2">
      <w:numFmt w:val="bullet"/>
      <w:lvlText w:val="•"/>
      <w:lvlJc w:val="left"/>
      <w:pPr>
        <w:ind w:left="4588" w:hanging="944"/>
      </w:pPr>
    </w:lvl>
    <w:lvl w:ilvl="3">
      <w:numFmt w:val="bullet"/>
      <w:lvlText w:val="•"/>
      <w:lvlJc w:val="left"/>
      <w:pPr>
        <w:ind w:left="5392" w:hanging="944"/>
      </w:pPr>
    </w:lvl>
    <w:lvl w:ilvl="4">
      <w:numFmt w:val="bullet"/>
      <w:lvlText w:val="•"/>
      <w:lvlJc w:val="left"/>
      <w:pPr>
        <w:ind w:left="6196" w:hanging="944"/>
      </w:pPr>
    </w:lvl>
    <w:lvl w:ilvl="5">
      <w:numFmt w:val="bullet"/>
      <w:lvlText w:val="•"/>
      <w:lvlJc w:val="left"/>
      <w:pPr>
        <w:ind w:left="7000" w:hanging="944"/>
      </w:pPr>
    </w:lvl>
    <w:lvl w:ilvl="6">
      <w:numFmt w:val="bullet"/>
      <w:lvlText w:val="•"/>
      <w:lvlJc w:val="left"/>
      <w:pPr>
        <w:ind w:left="7804" w:hanging="944"/>
      </w:pPr>
    </w:lvl>
    <w:lvl w:ilvl="7">
      <w:numFmt w:val="bullet"/>
      <w:lvlText w:val="•"/>
      <w:lvlJc w:val="left"/>
      <w:pPr>
        <w:ind w:left="8608" w:hanging="944"/>
      </w:pPr>
    </w:lvl>
    <w:lvl w:ilvl="8">
      <w:numFmt w:val="bullet"/>
      <w:lvlText w:val="•"/>
      <w:lvlJc w:val="left"/>
      <w:pPr>
        <w:ind w:left="9412" w:hanging="944"/>
      </w:pPr>
    </w:lvl>
  </w:abstractNum>
  <w:abstractNum w:abstractNumId="66">
    <w:nsid w:val="00000444"/>
    <w:multiLevelType w:val="multilevel"/>
    <w:tmpl w:val="000008C7"/>
    <w:lvl w:ilvl="0">
      <w:start w:val="1"/>
      <w:numFmt w:val="decimal"/>
      <w:lvlText w:val="%1."/>
      <w:lvlJc w:val="left"/>
      <w:pPr>
        <w:ind w:left="4379" w:hanging="1672"/>
      </w:pPr>
      <w:rPr>
        <w:rFonts w:ascii="Times New Roman" w:hAnsi="Times New Roman" w:cs="Times New Roman"/>
        <w:b w:val="0"/>
        <w:bCs w:val="0"/>
        <w:w w:val="102"/>
        <w:sz w:val="28"/>
        <w:szCs w:val="28"/>
      </w:rPr>
    </w:lvl>
    <w:lvl w:ilvl="1">
      <w:numFmt w:val="bullet"/>
      <w:lvlText w:val="•"/>
      <w:lvlJc w:val="left"/>
      <w:pPr>
        <w:ind w:left="5044" w:hanging="1672"/>
      </w:pPr>
    </w:lvl>
    <w:lvl w:ilvl="2">
      <w:numFmt w:val="bullet"/>
      <w:lvlText w:val="•"/>
      <w:lvlJc w:val="left"/>
      <w:pPr>
        <w:ind w:left="5708" w:hanging="1672"/>
      </w:pPr>
    </w:lvl>
    <w:lvl w:ilvl="3">
      <w:numFmt w:val="bullet"/>
      <w:lvlText w:val="•"/>
      <w:lvlJc w:val="left"/>
      <w:pPr>
        <w:ind w:left="6372" w:hanging="1672"/>
      </w:pPr>
    </w:lvl>
    <w:lvl w:ilvl="4">
      <w:numFmt w:val="bullet"/>
      <w:lvlText w:val="•"/>
      <w:lvlJc w:val="left"/>
      <w:pPr>
        <w:ind w:left="7036" w:hanging="1672"/>
      </w:pPr>
    </w:lvl>
    <w:lvl w:ilvl="5">
      <w:numFmt w:val="bullet"/>
      <w:lvlText w:val="•"/>
      <w:lvlJc w:val="left"/>
      <w:pPr>
        <w:ind w:left="7700" w:hanging="1672"/>
      </w:pPr>
    </w:lvl>
    <w:lvl w:ilvl="6">
      <w:numFmt w:val="bullet"/>
      <w:lvlText w:val="•"/>
      <w:lvlJc w:val="left"/>
      <w:pPr>
        <w:ind w:left="8364" w:hanging="1672"/>
      </w:pPr>
    </w:lvl>
    <w:lvl w:ilvl="7">
      <w:numFmt w:val="bullet"/>
      <w:lvlText w:val="•"/>
      <w:lvlJc w:val="left"/>
      <w:pPr>
        <w:ind w:left="9028" w:hanging="1672"/>
      </w:pPr>
    </w:lvl>
    <w:lvl w:ilvl="8">
      <w:numFmt w:val="bullet"/>
      <w:lvlText w:val="•"/>
      <w:lvlJc w:val="left"/>
      <w:pPr>
        <w:ind w:left="9692" w:hanging="1672"/>
      </w:pPr>
    </w:lvl>
  </w:abstractNum>
  <w:abstractNum w:abstractNumId="67">
    <w:nsid w:val="00000445"/>
    <w:multiLevelType w:val="multilevel"/>
    <w:tmpl w:val="000008C8"/>
    <w:lvl w:ilvl="0">
      <w:start w:val="1"/>
      <w:numFmt w:val="decimal"/>
      <w:lvlText w:val="%1."/>
      <w:lvlJc w:val="left"/>
      <w:pPr>
        <w:ind w:left="2543" w:hanging="516"/>
      </w:pPr>
      <w:rPr>
        <w:rFonts w:ascii="Times New Roman" w:hAnsi="Times New Roman" w:cs="Times New Roman"/>
        <w:b w:val="0"/>
        <w:bCs w:val="0"/>
        <w:w w:val="102"/>
        <w:sz w:val="28"/>
        <w:szCs w:val="28"/>
      </w:rPr>
    </w:lvl>
    <w:lvl w:ilvl="1">
      <w:numFmt w:val="bullet"/>
      <w:lvlText w:val="•"/>
      <w:lvlJc w:val="left"/>
      <w:pPr>
        <w:ind w:left="3388" w:hanging="516"/>
      </w:pPr>
    </w:lvl>
    <w:lvl w:ilvl="2">
      <w:numFmt w:val="bullet"/>
      <w:lvlText w:val="•"/>
      <w:lvlJc w:val="left"/>
      <w:pPr>
        <w:ind w:left="4236" w:hanging="516"/>
      </w:pPr>
    </w:lvl>
    <w:lvl w:ilvl="3">
      <w:numFmt w:val="bullet"/>
      <w:lvlText w:val="•"/>
      <w:lvlJc w:val="left"/>
      <w:pPr>
        <w:ind w:left="5084" w:hanging="516"/>
      </w:pPr>
    </w:lvl>
    <w:lvl w:ilvl="4">
      <w:numFmt w:val="bullet"/>
      <w:lvlText w:val="•"/>
      <w:lvlJc w:val="left"/>
      <w:pPr>
        <w:ind w:left="5932" w:hanging="516"/>
      </w:pPr>
    </w:lvl>
    <w:lvl w:ilvl="5">
      <w:numFmt w:val="bullet"/>
      <w:lvlText w:val="•"/>
      <w:lvlJc w:val="left"/>
      <w:pPr>
        <w:ind w:left="6780" w:hanging="516"/>
      </w:pPr>
    </w:lvl>
    <w:lvl w:ilvl="6">
      <w:numFmt w:val="bullet"/>
      <w:lvlText w:val="•"/>
      <w:lvlJc w:val="left"/>
      <w:pPr>
        <w:ind w:left="7628" w:hanging="516"/>
      </w:pPr>
    </w:lvl>
    <w:lvl w:ilvl="7">
      <w:numFmt w:val="bullet"/>
      <w:lvlText w:val="•"/>
      <w:lvlJc w:val="left"/>
      <w:pPr>
        <w:ind w:left="8476" w:hanging="516"/>
      </w:pPr>
    </w:lvl>
    <w:lvl w:ilvl="8">
      <w:numFmt w:val="bullet"/>
      <w:lvlText w:val="•"/>
      <w:lvlJc w:val="left"/>
      <w:pPr>
        <w:ind w:left="9324" w:hanging="516"/>
      </w:pPr>
    </w:lvl>
  </w:abstractNum>
  <w:abstractNum w:abstractNumId="68">
    <w:nsid w:val="00000446"/>
    <w:multiLevelType w:val="multilevel"/>
    <w:tmpl w:val="000008C9"/>
    <w:lvl w:ilvl="0">
      <w:start w:val="1"/>
      <w:numFmt w:val="decimal"/>
      <w:lvlText w:val="%1."/>
      <w:lvlJc w:val="left"/>
      <w:pPr>
        <w:ind w:left="2588" w:hanging="561"/>
      </w:pPr>
      <w:rPr>
        <w:rFonts w:ascii="Times New Roman" w:hAnsi="Times New Roman" w:cs="Times New Roman"/>
        <w:b w:val="0"/>
        <w:bCs w:val="0"/>
        <w:w w:val="102"/>
        <w:sz w:val="28"/>
        <w:szCs w:val="28"/>
      </w:rPr>
    </w:lvl>
    <w:lvl w:ilvl="1">
      <w:numFmt w:val="bullet"/>
      <w:lvlText w:val="•"/>
      <w:lvlJc w:val="left"/>
      <w:pPr>
        <w:ind w:left="3424" w:hanging="561"/>
      </w:pPr>
    </w:lvl>
    <w:lvl w:ilvl="2">
      <w:numFmt w:val="bullet"/>
      <w:lvlText w:val="•"/>
      <w:lvlJc w:val="left"/>
      <w:pPr>
        <w:ind w:left="4268" w:hanging="561"/>
      </w:pPr>
    </w:lvl>
    <w:lvl w:ilvl="3">
      <w:numFmt w:val="bullet"/>
      <w:lvlText w:val="•"/>
      <w:lvlJc w:val="left"/>
      <w:pPr>
        <w:ind w:left="5112" w:hanging="561"/>
      </w:pPr>
    </w:lvl>
    <w:lvl w:ilvl="4">
      <w:numFmt w:val="bullet"/>
      <w:lvlText w:val="•"/>
      <w:lvlJc w:val="left"/>
      <w:pPr>
        <w:ind w:left="5956" w:hanging="561"/>
      </w:pPr>
    </w:lvl>
    <w:lvl w:ilvl="5">
      <w:numFmt w:val="bullet"/>
      <w:lvlText w:val="•"/>
      <w:lvlJc w:val="left"/>
      <w:pPr>
        <w:ind w:left="6800" w:hanging="561"/>
      </w:pPr>
    </w:lvl>
    <w:lvl w:ilvl="6">
      <w:numFmt w:val="bullet"/>
      <w:lvlText w:val="•"/>
      <w:lvlJc w:val="left"/>
      <w:pPr>
        <w:ind w:left="7644" w:hanging="561"/>
      </w:pPr>
    </w:lvl>
    <w:lvl w:ilvl="7">
      <w:numFmt w:val="bullet"/>
      <w:lvlText w:val="•"/>
      <w:lvlJc w:val="left"/>
      <w:pPr>
        <w:ind w:left="8488" w:hanging="561"/>
      </w:pPr>
    </w:lvl>
    <w:lvl w:ilvl="8">
      <w:numFmt w:val="bullet"/>
      <w:lvlText w:val="•"/>
      <w:lvlJc w:val="left"/>
      <w:pPr>
        <w:ind w:left="9332" w:hanging="561"/>
      </w:pPr>
    </w:lvl>
  </w:abstractNum>
  <w:abstractNum w:abstractNumId="69">
    <w:nsid w:val="00000447"/>
    <w:multiLevelType w:val="multilevel"/>
    <w:tmpl w:val="000008CA"/>
    <w:lvl w:ilvl="0">
      <w:start w:val="1"/>
      <w:numFmt w:val="decimal"/>
      <w:lvlText w:val="%1."/>
      <w:lvlJc w:val="left"/>
      <w:pPr>
        <w:ind w:left="3031" w:hanging="1004"/>
      </w:pPr>
      <w:rPr>
        <w:rFonts w:ascii="Times New Roman" w:hAnsi="Times New Roman" w:cs="Times New Roman"/>
        <w:b w:val="0"/>
        <w:bCs w:val="0"/>
        <w:w w:val="102"/>
        <w:sz w:val="28"/>
        <w:szCs w:val="28"/>
      </w:rPr>
    </w:lvl>
    <w:lvl w:ilvl="1">
      <w:numFmt w:val="bullet"/>
      <w:lvlText w:val="•"/>
      <w:lvlJc w:val="left"/>
      <w:pPr>
        <w:ind w:left="3838" w:hanging="1004"/>
      </w:pPr>
    </w:lvl>
    <w:lvl w:ilvl="2">
      <w:numFmt w:val="bullet"/>
      <w:lvlText w:val="•"/>
      <w:lvlJc w:val="left"/>
      <w:pPr>
        <w:ind w:left="4636" w:hanging="1004"/>
      </w:pPr>
    </w:lvl>
    <w:lvl w:ilvl="3">
      <w:numFmt w:val="bullet"/>
      <w:lvlText w:val="•"/>
      <w:lvlJc w:val="left"/>
      <w:pPr>
        <w:ind w:left="5434" w:hanging="1004"/>
      </w:pPr>
    </w:lvl>
    <w:lvl w:ilvl="4">
      <w:numFmt w:val="bullet"/>
      <w:lvlText w:val="•"/>
      <w:lvlJc w:val="left"/>
      <w:pPr>
        <w:ind w:left="6232" w:hanging="1004"/>
      </w:pPr>
    </w:lvl>
    <w:lvl w:ilvl="5">
      <w:numFmt w:val="bullet"/>
      <w:lvlText w:val="•"/>
      <w:lvlJc w:val="left"/>
      <w:pPr>
        <w:ind w:left="7030" w:hanging="1004"/>
      </w:pPr>
    </w:lvl>
    <w:lvl w:ilvl="6">
      <w:numFmt w:val="bullet"/>
      <w:lvlText w:val="•"/>
      <w:lvlJc w:val="left"/>
      <w:pPr>
        <w:ind w:left="7828" w:hanging="1004"/>
      </w:pPr>
    </w:lvl>
    <w:lvl w:ilvl="7">
      <w:numFmt w:val="bullet"/>
      <w:lvlText w:val="•"/>
      <w:lvlJc w:val="left"/>
      <w:pPr>
        <w:ind w:left="8626" w:hanging="1004"/>
      </w:pPr>
    </w:lvl>
    <w:lvl w:ilvl="8">
      <w:numFmt w:val="bullet"/>
      <w:lvlText w:val="•"/>
      <w:lvlJc w:val="left"/>
      <w:pPr>
        <w:ind w:left="9424" w:hanging="1004"/>
      </w:pPr>
    </w:lvl>
  </w:abstractNum>
  <w:abstractNum w:abstractNumId="70">
    <w:nsid w:val="00000448"/>
    <w:multiLevelType w:val="multilevel"/>
    <w:tmpl w:val="000008CB"/>
    <w:lvl w:ilvl="0">
      <w:start w:val="1"/>
      <w:numFmt w:val="decimal"/>
      <w:lvlText w:val="%1."/>
      <w:lvlJc w:val="left"/>
      <w:pPr>
        <w:ind w:left="3419" w:hanging="1392"/>
      </w:pPr>
      <w:rPr>
        <w:rFonts w:ascii="Times New Roman" w:hAnsi="Times New Roman" w:cs="Times New Roman"/>
        <w:b w:val="0"/>
        <w:bCs w:val="0"/>
        <w:w w:val="102"/>
        <w:sz w:val="28"/>
        <w:szCs w:val="28"/>
      </w:rPr>
    </w:lvl>
    <w:lvl w:ilvl="1">
      <w:numFmt w:val="bullet"/>
      <w:lvlText w:val="•"/>
      <w:lvlJc w:val="left"/>
      <w:pPr>
        <w:ind w:left="4180" w:hanging="1392"/>
      </w:pPr>
    </w:lvl>
    <w:lvl w:ilvl="2">
      <w:numFmt w:val="bullet"/>
      <w:lvlText w:val="•"/>
      <w:lvlJc w:val="left"/>
      <w:pPr>
        <w:ind w:left="4940" w:hanging="1392"/>
      </w:pPr>
    </w:lvl>
    <w:lvl w:ilvl="3">
      <w:numFmt w:val="bullet"/>
      <w:lvlText w:val="•"/>
      <w:lvlJc w:val="left"/>
      <w:pPr>
        <w:ind w:left="5700" w:hanging="1392"/>
      </w:pPr>
    </w:lvl>
    <w:lvl w:ilvl="4">
      <w:numFmt w:val="bullet"/>
      <w:lvlText w:val="•"/>
      <w:lvlJc w:val="left"/>
      <w:pPr>
        <w:ind w:left="6460" w:hanging="1392"/>
      </w:pPr>
    </w:lvl>
    <w:lvl w:ilvl="5">
      <w:numFmt w:val="bullet"/>
      <w:lvlText w:val="•"/>
      <w:lvlJc w:val="left"/>
      <w:pPr>
        <w:ind w:left="7220" w:hanging="1392"/>
      </w:pPr>
    </w:lvl>
    <w:lvl w:ilvl="6">
      <w:numFmt w:val="bullet"/>
      <w:lvlText w:val="•"/>
      <w:lvlJc w:val="left"/>
      <w:pPr>
        <w:ind w:left="7980" w:hanging="1392"/>
      </w:pPr>
    </w:lvl>
    <w:lvl w:ilvl="7">
      <w:numFmt w:val="bullet"/>
      <w:lvlText w:val="•"/>
      <w:lvlJc w:val="left"/>
      <w:pPr>
        <w:ind w:left="8740" w:hanging="1392"/>
      </w:pPr>
    </w:lvl>
    <w:lvl w:ilvl="8">
      <w:numFmt w:val="bullet"/>
      <w:lvlText w:val="•"/>
      <w:lvlJc w:val="left"/>
      <w:pPr>
        <w:ind w:left="9500" w:hanging="1392"/>
      </w:pPr>
    </w:lvl>
  </w:abstractNum>
  <w:abstractNum w:abstractNumId="71">
    <w:nsid w:val="00000449"/>
    <w:multiLevelType w:val="multilevel"/>
    <w:tmpl w:val="000008CC"/>
    <w:lvl w:ilvl="0">
      <w:start w:val="1"/>
      <w:numFmt w:val="decimal"/>
      <w:lvlText w:val="%1."/>
      <w:lvlJc w:val="left"/>
      <w:pPr>
        <w:ind w:left="2580" w:hanging="553"/>
      </w:pPr>
      <w:rPr>
        <w:rFonts w:ascii="Times New Roman" w:hAnsi="Times New Roman" w:cs="Times New Roman"/>
        <w:b w:val="0"/>
        <w:bCs w:val="0"/>
        <w:w w:val="102"/>
        <w:sz w:val="28"/>
        <w:szCs w:val="28"/>
      </w:rPr>
    </w:lvl>
    <w:lvl w:ilvl="1">
      <w:numFmt w:val="bullet"/>
      <w:lvlText w:val="•"/>
      <w:lvlJc w:val="left"/>
      <w:pPr>
        <w:ind w:left="3424" w:hanging="553"/>
      </w:pPr>
    </w:lvl>
    <w:lvl w:ilvl="2">
      <w:numFmt w:val="bullet"/>
      <w:lvlText w:val="•"/>
      <w:lvlJc w:val="left"/>
      <w:pPr>
        <w:ind w:left="4268" w:hanging="553"/>
      </w:pPr>
    </w:lvl>
    <w:lvl w:ilvl="3">
      <w:numFmt w:val="bullet"/>
      <w:lvlText w:val="•"/>
      <w:lvlJc w:val="left"/>
      <w:pPr>
        <w:ind w:left="5112" w:hanging="553"/>
      </w:pPr>
    </w:lvl>
    <w:lvl w:ilvl="4">
      <w:numFmt w:val="bullet"/>
      <w:lvlText w:val="•"/>
      <w:lvlJc w:val="left"/>
      <w:pPr>
        <w:ind w:left="5956" w:hanging="553"/>
      </w:pPr>
    </w:lvl>
    <w:lvl w:ilvl="5">
      <w:numFmt w:val="bullet"/>
      <w:lvlText w:val="•"/>
      <w:lvlJc w:val="left"/>
      <w:pPr>
        <w:ind w:left="6800" w:hanging="553"/>
      </w:pPr>
    </w:lvl>
    <w:lvl w:ilvl="6">
      <w:numFmt w:val="bullet"/>
      <w:lvlText w:val="•"/>
      <w:lvlJc w:val="left"/>
      <w:pPr>
        <w:ind w:left="7644" w:hanging="553"/>
      </w:pPr>
    </w:lvl>
    <w:lvl w:ilvl="7">
      <w:numFmt w:val="bullet"/>
      <w:lvlText w:val="•"/>
      <w:lvlJc w:val="left"/>
      <w:pPr>
        <w:ind w:left="8488" w:hanging="553"/>
      </w:pPr>
    </w:lvl>
    <w:lvl w:ilvl="8">
      <w:numFmt w:val="bullet"/>
      <w:lvlText w:val="•"/>
      <w:lvlJc w:val="left"/>
      <w:pPr>
        <w:ind w:left="9332" w:hanging="553"/>
      </w:pPr>
    </w:lvl>
  </w:abstractNum>
  <w:abstractNum w:abstractNumId="72">
    <w:nsid w:val="0000044A"/>
    <w:multiLevelType w:val="multilevel"/>
    <w:tmpl w:val="000008CD"/>
    <w:lvl w:ilvl="0">
      <w:start w:val="1"/>
      <w:numFmt w:val="decimal"/>
      <w:lvlText w:val="%1."/>
      <w:lvlJc w:val="left"/>
      <w:pPr>
        <w:ind w:left="3588" w:hanging="861"/>
      </w:pPr>
      <w:rPr>
        <w:rFonts w:ascii="Times New Roman" w:hAnsi="Times New Roman" w:cs="Times New Roman"/>
        <w:b w:val="0"/>
        <w:bCs w:val="0"/>
        <w:w w:val="102"/>
        <w:sz w:val="28"/>
        <w:szCs w:val="28"/>
      </w:rPr>
    </w:lvl>
    <w:lvl w:ilvl="1">
      <w:numFmt w:val="bullet"/>
      <w:lvlText w:val="•"/>
      <w:lvlJc w:val="left"/>
      <w:pPr>
        <w:ind w:left="4324" w:hanging="861"/>
      </w:pPr>
    </w:lvl>
    <w:lvl w:ilvl="2">
      <w:numFmt w:val="bullet"/>
      <w:lvlText w:val="•"/>
      <w:lvlJc w:val="left"/>
      <w:pPr>
        <w:ind w:left="5068" w:hanging="861"/>
      </w:pPr>
    </w:lvl>
    <w:lvl w:ilvl="3">
      <w:numFmt w:val="bullet"/>
      <w:lvlText w:val="•"/>
      <w:lvlJc w:val="left"/>
      <w:pPr>
        <w:ind w:left="5812" w:hanging="861"/>
      </w:pPr>
    </w:lvl>
    <w:lvl w:ilvl="4">
      <w:numFmt w:val="bullet"/>
      <w:lvlText w:val="•"/>
      <w:lvlJc w:val="left"/>
      <w:pPr>
        <w:ind w:left="6556" w:hanging="861"/>
      </w:pPr>
    </w:lvl>
    <w:lvl w:ilvl="5">
      <w:numFmt w:val="bullet"/>
      <w:lvlText w:val="•"/>
      <w:lvlJc w:val="left"/>
      <w:pPr>
        <w:ind w:left="7300" w:hanging="861"/>
      </w:pPr>
    </w:lvl>
    <w:lvl w:ilvl="6">
      <w:numFmt w:val="bullet"/>
      <w:lvlText w:val="•"/>
      <w:lvlJc w:val="left"/>
      <w:pPr>
        <w:ind w:left="8044" w:hanging="861"/>
      </w:pPr>
    </w:lvl>
    <w:lvl w:ilvl="7">
      <w:numFmt w:val="bullet"/>
      <w:lvlText w:val="•"/>
      <w:lvlJc w:val="left"/>
      <w:pPr>
        <w:ind w:left="8788" w:hanging="861"/>
      </w:pPr>
    </w:lvl>
    <w:lvl w:ilvl="8">
      <w:numFmt w:val="bullet"/>
      <w:lvlText w:val="•"/>
      <w:lvlJc w:val="left"/>
      <w:pPr>
        <w:ind w:left="9532" w:hanging="861"/>
      </w:pPr>
    </w:lvl>
  </w:abstractNum>
  <w:abstractNum w:abstractNumId="73">
    <w:nsid w:val="0000044B"/>
    <w:multiLevelType w:val="multilevel"/>
    <w:tmpl w:val="000008CE"/>
    <w:lvl w:ilvl="0">
      <w:start w:val="1"/>
      <w:numFmt w:val="decimal"/>
      <w:lvlText w:val="%1."/>
      <w:lvlJc w:val="left"/>
      <w:pPr>
        <w:ind w:left="4516" w:hanging="489"/>
      </w:pPr>
      <w:rPr>
        <w:rFonts w:ascii="Times New Roman" w:hAnsi="Times New Roman" w:cs="Times New Roman"/>
        <w:b w:val="0"/>
        <w:bCs w:val="0"/>
        <w:w w:val="102"/>
        <w:sz w:val="28"/>
        <w:szCs w:val="28"/>
      </w:rPr>
    </w:lvl>
    <w:lvl w:ilvl="1">
      <w:numFmt w:val="bullet"/>
      <w:lvlText w:val="•"/>
      <w:lvlJc w:val="left"/>
      <w:pPr>
        <w:ind w:left="5170" w:hanging="489"/>
      </w:pPr>
    </w:lvl>
    <w:lvl w:ilvl="2">
      <w:numFmt w:val="bullet"/>
      <w:lvlText w:val="•"/>
      <w:lvlJc w:val="left"/>
      <w:pPr>
        <w:ind w:left="5820" w:hanging="489"/>
      </w:pPr>
    </w:lvl>
    <w:lvl w:ilvl="3">
      <w:numFmt w:val="bullet"/>
      <w:lvlText w:val="•"/>
      <w:lvlJc w:val="left"/>
      <w:pPr>
        <w:ind w:left="6470" w:hanging="489"/>
      </w:pPr>
    </w:lvl>
    <w:lvl w:ilvl="4">
      <w:numFmt w:val="bullet"/>
      <w:lvlText w:val="•"/>
      <w:lvlJc w:val="left"/>
      <w:pPr>
        <w:ind w:left="7120" w:hanging="489"/>
      </w:pPr>
    </w:lvl>
    <w:lvl w:ilvl="5">
      <w:numFmt w:val="bullet"/>
      <w:lvlText w:val="•"/>
      <w:lvlJc w:val="left"/>
      <w:pPr>
        <w:ind w:left="7770" w:hanging="489"/>
      </w:pPr>
    </w:lvl>
    <w:lvl w:ilvl="6">
      <w:numFmt w:val="bullet"/>
      <w:lvlText w:val="•"/>
      <w:lvlJc w:val="left"/>
      <w:pPr>
        <w:ind w:left="8420" w:hanging="489"/>
      </w:pPr>
    </w:lvl>
    <w:lvl w:ilvl="7">
      <w:numFmt w:val="bullet"/>
      <w:lvlText w:val="•"/>
      <w:lvlJc w:val="left"/>
      <w:pPr>
        <w:ind w:left="9070" w:hanging="489"/>
      </w:pPr>
    </w:lvl>
    <w:lvl w:ilvl="8">
      <w:numFmt w:val="bullet"/>
      <w:lvlText w:val="•"/>
      <w:lvlJc w:val="left"/>
      <w:pPr>
        <w:ind w:left="9720" w:hanging="489"/>
      </w:pPr>
    </w:lvl>
  </w:abstractNum>
  <w:abstractNum w:abstractNumId="74">
    <w:nsid w:val="0000044C"/>
    <w:multiLevelType w:val="multilevel"/>
    <w:tmpl w:val="000008CF"/>
    <w:lvl w:ilvl="0">
      <w:start w:val="1"/>
      <w:numFmt w:val="decimal"/>
      <w:lvlText w:val="%1."/>
      <w:lvlJc w:val="left"/>
      <w:pPr>
        <w:ind w:left="3447" w:hanging="1420"/>
      </w:pPr>
      <w:rPr>
        <w:rFonts w:ascii="Times New Roman" w:hAnsi="Times New Roman" w:cs="Times New Roman"/>
        <w:b w:val="0"/>
        <w:bCs w:val="0"/>
        <w:w w:val="102"/>
        <w:sz w:val="28"/>
        <w:szCs w:val="28"/>
      </w:rPr>
    </w:lvl>
    <w:lvl w:ilvl="1">
      <w:numFmt w:val="bullet"/>
      <w:lvlText w:val="•"/>
      <w:lvlJc w:val="left"/>
      <w:pPr>
        <w:ind w:left="4198" w:hanging="1420"/>
      </w:pPr>
    </w:lvl>
    <w:lvl w:ilvl="2">
      <w:numFmt w:val="bullet"/>
      <w:lvlText w:val="•"/>
      <w:lvlJc w:val="left"/>
      <w:pPr>
        <w:ind w:left="4956" w:hanging="1420"/>
      </w:pPr>
    </w:lvl>
    <w:lvl w:ilvl="3">
      <w:numFmt w:val="bullet"/>
      <w:lvlText w:val="•"/>
      <w:lvlJc w:val="left"/>
      <w:pPr>
        <w:ind w:left="5714" w:hanging="1420"/>
      </w:pPr>
    </w:lvl>
    <w:lvl w:ilvl="4">
      <w:numFmt w:val="bullet"/>
      <w:lvlText w:val="•"/>
      <w:lvlJc w:val="left"/>
      <w:pPr>
        <w:ind w:left="6472" w:hanging="1420"/>
      </w:pPr>
    </w:lvl>
    <w:lvl w:ilvl="5">
      <w:numFmt w:val="bullet"/>
      <w:lvlText w:val="•"/>
      <w:lvlJc w:val="left"/>
      <w:pPr>
        <w:ind w:left="7230" w:hanging="1420"/>
      </w:pPr>
    </w:lvl>
    <w:lvl w:ilvl="6">
      <w:numFmt w:val="bullet"/>
      <w:lvlText w:val="•"/>
      <w:lvlJc w:val="left"/>
      <w:pPr>
        <w:ind w:left="7988" w:hanging="1420"/>
      </w:pPr>
    </w:lvl>
    <w:lvl w:ilvl="7">
      <w:numFmt w:val="bullet"/>
      <w:lvlText w:val="•"/>
      <w:lvlJc w:val="left"/>
      <w:pPr>
        <w:ind w:left="8746" w:hanging="1420"/>
      </w:pPr>
    </w:lvl>
    <w:lvl w:ilvl="8">
      <w:numFmt w:val="bullet"/>
      <w:lvlText w:val="•"/>
      <w:lvlJc w:val="left"/>
      <w:pPr>
        <w:ind w:left="9504" w:hanging="1420"/>
      </w:pPr>
    </w:lvl>
  </w:abstractNum>
  <w:abstractNum w:abstractNumId="75">
    <w:nsid w:val="0000044D"/>
    <w:multiLevelType w:val="multilevel"/>
    <w:tmpl w:val="000008D0"/>
    <w:lvl w:ilvl="0">
      <w:start w:val="1"/>
      <w:numFmt w:val="decimal"/>
      <w:lvlText w:val="%1."/>
      <w:lvlJc w:val="left"/>
      <w:pPr>
        <w:ind w:left="3152" w:hanging="677"/>
      </w:pPr>
      <w:rPr>
        <w:rFonts w:ascii="Times New Roman" w:hAnsi="Times New Roman" w:cs="Times New Roman"/>
        <w:b w:val="0"/>
        <w:bCs w:val="0"/>
        <w:w w:val="102"/>
        <w:sz w:val="28"/>
        <w:szCs w:val="28"/>
      </w:rPr>
    </w:lvl>
    <w:lvl w:ilvl="1">
      <w:numFmt w:val="bullet"/>
      <w:lvlText w:val="•"/>
      <w:lvlJc w:val="left"/>
      <w:pPr>
        <w:ind w:left="3946" w:hanging="677"/>
      </w:pPr>
    </w:lvl>
    <w:lvl w:ilvl="2">
      <w:numFmt w:val="bullet"/>
      <w:lvlText w:val="•"/>
      <w:lvlJc w:val="left"/>
      <w:pPr>
        <w:ind w:left="4732" w:hanging="677"/>
      </w:pPr>
    </w:lvl>
    <w:lvl w:ilvl="3">
      <w:numFmt w:val="bullet"/>
      <w:lvlText w:val="•"/>
      <w:lvlJc w:val="left"/>
      <w:pPr>
        <w:ind w:left="5518" w:hanging="677"/>
      </w:pPr>
    </w:lvl>
    <w:lvl w:ilvl="4">
      <w:numFmt w:val="bullet"/>
      <w:lvlText w:val="•"/>
      <w:lvlJc w:val="left"/>
      <w:pPr>
        <w:ind w:left="6304" w:hanging="677"/>
      </w:pPr>
    </w:lvl>
    <w:lvl w:ilvl="5">
      <w:numFmt w:val="bullet"/>
      <w:lvlText w:val="•"/>
      <w:lvlJc w:val="left"/>
      <w:pPr>
        <w:ind w:left="7090" w:hanging="677"/>
      </w:pPr>
    </w:lvl>
    <w:lvl w:ilvl="6">
      <w:numFmt w:val="bullet"/>
      <w:lvlText w:val="•"/>
      <w:lvlJc w:val="left"/>
      <w:pPr>
        <w:ind w:left="7876" w:hanging="677"/>
      </w:pPr>
    </w:lvl>
    <w:lvl w:ilvl="7">
      <w:numFmt w:val="bullet"/>
      <w:lvlText w:val="•"/>
      <w:lvlJc w:val="left"/>
      <w:pPr>
        <w:ind w:left="8662" w:hanging="677"/>
      </w:pPr>
    </w:lvl>
    <w:lvl w:ilvl="8">
      <w:numFmt w:val="bullet"/>
      <w:lvlText w:val="•"/>
      <w:lvlJc w:val="left"/>
      <w:pPr>
        <w:ind w:left="9448" w:hanging="677"/>
      </w:pPr>
    </w:lvl>
  </w:abstractNum>
  <w:abstractNum w:abstractNumId="76">
    <w:nsid w:val="0000044E"/>
    <w:multiLevelType w:val="multilevel"/>
    <w:tmpl w:val="000008D1"/>
    <w:lvl w:ilvl="0">
      <w:start w:val="1"/>
      <w:numFmt w:val="decimal"/>
      <w:lvlText w:val="%1."/>
      <w:lvlJc w:val="left"/>
      <w:pPr>
        <w:ind w:left="3659" w:hanging="1632"/>
      </w:pPr>
      <w:rPr>
        <w:rFonts w:ascii="Times New Roman" w:hAnsi="Times New Roman" w:cs="Times New Roman"/>
        <w:b w:val="0"/>
        <w:bCs w:val="0"/>
        <w:w w:val="102"/>
        <w:sz w:val="28"/>
        <w:szCs w:val="28"/>
      </w:rPr>
    </w:lvl>
    <w:lvl w:ilvl="1">
      <w:numFmt w:val="bullet"/>
      <w:lvlText w:val="•"/>
      <w:lvlJc w:val="left"/>
      <w:pPr>
        <w:ind w:left="4396" w:hanging="1632"/>
      </w:pPr>
    </w:lvl>
    <w:lvl w:ilvl="2">
      <w:numFmt w:val="bullet"/>
      <w:lvlText w:val="•"/>
      <w:lvlJc w:val="left"/>
      <w:pPr>
        <w:ind w:left="5132" w:hanging="1632"/>
      </w:pPr>
    </w:lvl>
    <w:lvl w:ilvl="3">
      <w:numFmt w:val="bullet"/>
      <w:lvlText w:val="•"/>
      <w:lvlJc w:val="left"/>
      <w:pPr>
        <w:ind w:left="5868" w:hanging="1632"/>
      </w:pPr>
    </w:lvl>
    <w:lvl w:ilvl="4">
      <w:numFmt w:val="bullet"/>
      <w:lvlText w:val="•"/>
      <w:lvlJc w:val="left"/>
      <w:pPr>
        <w:ind w:left="6604" w:hanging="1632"/>
      </w:pPr>
    </w:lvl>
    <w:lvl w:ilvl="5">
      <w:numFmt w:val="bullet"/>
      <w:lvlText w:val="•"/>
      <w:lvlJc w:val="left"/>
      <w:pPr>
        <w:ind w:left="7340" w:hanging="1632"/>
      </w:pPr>
    </w:lvl>
    <w:lvl w:ilvl="6">
      <w:numFmt w:val="bullet"/>
      <w:lvlText w:val="•"/>
      <w:lvlJc w:val="left"/>
      <w:pPr>
        <w:ind w:left="8076" w:hanging="1632"/>
      </w:pPr>
    </w:lvl>
    <w:lvl w:ilvl="7">
      <w:numFmt w:val="bullet"/>
      <w:lvlText w:val="•"/>
      <w:lvlJc w:val="left"/>
      <w:pPr>
        <w:ind w:left="8812" w:hanging="1632"/>
      </w:pPr>
    </w:lvl>
    <w:lvl w:ilvl="8">
      <w:numFmt w:val="bullet"/>
      <w:lvlText w:val="•"/>
      <w:lvlJc w:val="left"/>
      <w:pPr>
        <w:ind w:left="9548" w:hanging="1632"/>
      </w:pPr>
    </w:lvl>
  </w:abstractNum>
  <w:abstractNum w:abstractNumId="77">
    <w:nsid w:val="0000044F"/>
    <w:multiLevelType w:val="multilevel"/>
    <w:tmpl w:val="000008D2"/>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78">
    <w:nsid w:val="00000450"/>
    <w:multiLevelType w:val="multilevel"/>
    <w:tmpl w:val="000008D3"/>
    <w:lvl w:ilvl="0">
      <w:start w:val="1"/>
      <w:numFmt w:val="decimal"/>
      <w:lvlText w:val="%1."/>
      <w:lvlJc w:val="left"/>
      <w:pPr>
        <w:ind w:left="5022" w:hanging="2995"/>
      </w:pPr>
      <w:rPr>
        <w:rFonts w:ascii="Times New Roman" w:hAnsi="Times New Roman" w:cs="Times New Roman"/>
        <w:b w:val="0"/>
        <w:bCs w:val="0"/>
        <w:w w:val="102"/>
        <w:sz w:val="28"/>
        <w:szCs w:val="28"/>
      </w:rPr>
    </w:lvl>
    <w:lvl w:ilvl="1">
      <w:numFmt w:val="bullet"/>
      <w:lvlText w:val="•"/>
      <w:lvlJc w:val="left"/>
      <w:pPr>
        <w:ind w:left="5620" w:hanging="2995"/>
      </w:pPr>
    </w:lvl>
    <w:lvl w:ilvl="2">
      <w:numFmt w:val="bullet"/>
      <w:lvlText w:val="•"/>
      <w:lvlJc w:val="left"/>
      <w:pPr>
        <w:ind w:left="6220" w:hanging="2995"/>
      </w:pPr>
    </w:lvl>
    <w:lvl w:ilvl="3">
      <w:numFmt w:val="bullet"/>
      <w:lvlText w:val="•"/>
      <w:lvlJc w:val="left"/>
      <w:pPr>
        <w:ind w:left="6820" w:hanging="2995"/>
      </w:pPr>
    </w:lvl>
    <w:lvl w:ilvl="4">
      <w:numFmt w:val="bullet"/>
      <w:lvlText w:val="•"/>
      <w:lvlJc w:val="left"/>
      <w:pPr>
        <w:ind w:left="7420" w:hanging="2995"/>
      </w:pPr>
    </w:lvl>
    <w:lvl w:ilvl="5">
      <w:numFmt w:val="bullet"/>
      <w:lvlText w:val="•"/>
      <w:lvlJc w:val="left"/>
      <w:pPr>
        <w:ind w:left="8020" w:hanging="2995"/>
      </w:pPr>
    </w:lvl>
    <w:lvl w:ilvl="6">
      <w:numFmt w:val="bullet"/>
      <w:lvlText w:val="•"/>
      <w:lvlJc w:val="left"/>
      <w:pPr>
        <w:ind w:left="8620" w:hanging="2995"/>
      </w:pPr>
    </w:lvl>
    <w:lvl w:ilvl="7">
      <w:numFmt w:val="bullet"/>
      <w:lvlText w:val="•"/>
      <w:lvlJc w:val="left"/>
      <w:pPr>
        <w:ind w:left="9220" w:hanging="2995"/>
      </w:pPr>
    </w:lvl>
    <w:lvl w:ilvl="8">
      <w:numFmt w:val="bullet"/>
      <w:lvlText w:val="•"/>
      <w:lvlJc w:val="left"/>
      <w:pPr>
        <w:ind w:left="9820" w:hanging="2995"/>
      </w:pPr>
    </w:lvl>
  </w:abstractNum>
  <w:abstractNum w:abstractNumId="79">
    <w:nsid w:val="00000451"/>
    <w:multiLevelType w:val="multilevel"/>
    <w:tmpl w:val="000008D4"/>
    <w:lvl w:ilvl="0">
      <w:start w:val="1"/>
      <w:numFmt w:val="decimal"/>
      <w:lvlText w:val="%1."/>
      <w:lvlJc w:val="left"/>
      <w:pPr>
        <w:ind w:left="2767" w:hanging="740"/>
      </w:pPr>
      <w:rPr>
        <w:rFonts w:ascii="Times New Roman" w:hAnsi="Times New Roman" w:cs="Times New Roman"/>
        <w:b w:val="0"/>
        <w:bCs w:val="0"/>
        <w:w w:val="102"/>
        <w:sz w:val="28"/>
        <w:szCs w:val="28"/>
      </w:rPr>
    </w:lvl>
    <w:lvl w:ilvl="1">
      <w:numFmt w:val="bullet"/>
      <w:lvlText w:val="•"/>
      <w:lvlJc w:val="left"/>
      <w:pPr>
        <w:ind w:left="3586" w:hanging="740"/>
      </w:pPr>
    </w:lvl>
    <w:lvl w:ilvl="2">
      <w:numFmt w:val="bullet"/>
      <w:lvlText w:val="•"/>
      <w:lvlJc w:val="left"/>
      <w:pPr>
        <w:ind w:left="4412" w:hanging="740"/>
      </w:pPr>
    </w:lvl>
    <w:lvl w:ilvl="3">
      <w:numFmt w:val="bullet"/>
      <w:lvlText w:val="•"/>
      <w:lvlJc w:val="left"/>
      <w:pPr>
        <w:ind w:left="5238" w:hanging="740"/>
      </w:pPr>
    </w:lvl>
    <w:lvl w:ilvl="4">
      <w:numFmt w:val="bullet"/>
      <w:lvlText w:val="•"/>
      <w:lvlJc w:val="left"/>
      <w:pPr>
        <w:ind w:left="6064" w:hanging="740"/>
      </w:pPr>
    </w:lvl>
    <w:lvl w:ilvl="5">
      <w:numFmt w:val="bullet"/>
      <w:lvlText w:val="•"/>
      <w:lvlJc w:val="left"/>
      <w:pPr>
        <w:ind w:left="6890" w:hanging="740"/>
      </w:pPr>
    </w:lvl>
    <w:lvl w:ilvl="6">
      <w:numFmt w:val="bullet"/>
      <w:lvlText w:val="•"/>
      <w:lvlJc w:val="left"/>
      <w:pPr>
        <w:ind w:left="7716" w:hanging="740"/>
      </w:pPr>
    </w:lvl>
    <w:lvl w:ilvl="7">
      <w:numFmt w:val="bullet"/>
      <w:lvlText w:val="•"/>
      <w:lvlJc w:val="left"/>
      <w:pPr>
        <w:ind w:left="8542" w:hanging="740"/>
      </w:pPr>
    </w:lvl>
    <w:lvl w:ilvl="8">
      <w:numFmt w:val="bullet"/>
      <w:lvlText w:val="•"/>
      <w:lvlJc w:val="left"/>
      <w:pPr>
        <w:ind w:left="9368" w:hanging="740"/>
      </w:pPr>
    </w:lvl>
  </w:abstractNum>
  <w:abstractNum w:abstractNumId="80">
    <w:nsid w:val="00000452"/>
    <w:multiLevelType w:val="multilevel"/>
    <w:tmpl w:val="000008D5"/>
    <w:lvl w:ilvl="0">
      <w:start w:val="1"/>
      <w:numFmt w:val="decimal"/>
      <w:lvlText w:val="%1."/>
      <w:lvlJc w:val="left"/>
      <w:pPr>
        <w:ind w:left="2591" w:hanging="564"/>
      </w:pPr>
      <w:rPr>
        <w:rFonts w:ascii="Times New Roman" w:hAnsi="Times New Roman" w:cs="Times New Roman"/>
        <w:b w:val="0"/>
        <w:bCs w:val="0"/>
        <w:w w:val="102"/>
        <w:sz w:val="28"/>
        <w:szCs w:val="28"/>
      </w:rPr>
    </w:lvl>
    <w:lvl w:ilvl="1">
      <w:numFmt w:val="bullet"/>
      <w:lvlText w:val="•"/>
      <w:lvlJc w:val="left"/>
      <w:pPr>
        <w:ind w:left="3442" w:hanging="564"/>
      </w:pPr>
    </w:lvl>
    <w:lvl w:ilvl="2">
      <w:numFmt w:val="bullet"/>
      <w:lvlText w:val="•"/>
      <w:lvlJc w:val="left"/>
      <w:pPr>
        <w:ind w:left="4284" w:hanging="564"/>
      </w:pPr>
    </w:lvl>
    <w:lvl w:ilvl="3">
      <w:numFmt w:val="bullet"/>
      <w:lvlText w:val="•"/>
      <w:lvlJc w:val="left"/>
      <w:pPr>
        <w:ind w:left="5126" w:hanging="564"/>
      </w:pPr>
    </w:lvl>
    <w:lvl w:ilvl="4">
      <w:numFmt w:val="bullet"/>
      <w:lvlText w:val="•"/>
      <w:lvlJc w:val="left"/>
      <w:pPr>
        <w:ind w:left="5968" w:hanging="564"/>
      </w:pPr>
    </w:lvl>
    <w:lvl w:ilvl="5">
      <w:numFmt w:val="bullet"/>
      <w:lvlText w:val="•"/>
      <w:lvlJc w:val="left"/>
      <w:pPr>
        <w:ind w:left="6810" w:hanging="564"/>
      </w:pPr>
    </w:lvl>
    <w:lvl w:ilvl="6">
      <w:numFmt w:val="bullet"/>
      <w:lvlText w:val="•"/>
      <w:lvlJc w:val="left"/>
      <w:pPr>
        <w:ind w:left="7652" w:hanging="564"/>
      </w:pPr>
    </w:lvl>
    <w:lvl w:ilvl="7">
      <w:numFmt w:val="bullet"/>
      <w:lvlText w:val="•"/>
      <w:lvlJc w:val="left"/>
      <w:pPr>
        <w:ind w:left="8494" w:hanging="564"/>
      </w:pPr>
    </w:lvl>
    <w:lvl w:ilvl="8">
      <w:numFmt w:val="bullet"/>
      <w:lvlText w:val="•"/>
      <w:lvlJc w:val="left"/>
      <w:pPr>
        <w:ind w:left="9336" w:hanging="564"/>
      </w:pPr>
    </w:lvl>
  </w:abstractNum>
  <w:abstractNum w:abstractNumId="81">
    <w:nsid w:val="00000453"/>
    <w:multiLevelType w:val="multilevel"/>
    <w:tmpl w:val="000008D6"/>
    <w:lvl w:ilvl="0">
      <w:start w:val="1"/>
      <w:numFmt w:val="decimal"/>
      <w:lvlText w:val="%1."/>
      <w:lvlJc w:val="left"/>
      <w:pPr>
        <w:ind w:left="2563" w:hanging="536"/>
      </w:pPr>
      <w:rPr>
        <w:rFonts w:ascii="Times New Roman" w:hAnsi="Times New Roman" w:cs="Times New Roman"/>
        <w:b w:val="0"/>
        <w:bCs w:val="0"/>
        <w:w w:val="102"/>
        <w:sz w:val="28"/>
        <w:szCs w:val="28"/>
      </w:rPr>
    </w:lvl>
    <w:lvl w:ilvl="1">
      <w:numFmt w:val="bullet"/>
      <w:lvlText w:val="•"/>
      <w:lvlJc w:val="left"/>
      <w:pPr>
        <w:ind w:left="3406" w:hanging="536"/>
      </w:pPr>
    </w:lvl>
    <w:lvl w:ilvl="2">
      <w:numFmt w:val="bullet"/>
      <w:lvlText w:val="•"/>
      <w:lvlJc w:val="left"/>
      <w:pPr>
        <w:ind w:left="4252" w:hanging="536"/>
      </w:pPr>
    </w:lvl>
    <w:lvl w:ilvl="3">
      <w:numFmt w:val="bullet"/>
      <w:lvlText w:val="•"/>
      <w:lvlJc w:val="left"/>
      <w:pPr>
        <w:ind w:left="5098" w:hanging="536"/>
      </w:pPr>
    </w:lvl>
    <w:lvl w:ilvl="4">
      <w:numFmt w:val="bullet"/>
      <w:lvlText w:val="•"/>
      <w:lvlJc w:val="left"/>
      <w:pPr>
        <w:ind w:left="5944" w:hanging="536"/>
      </w:pPr>
    </w:lvl>
    <w:lvl w:ilvl="5">
      <w:numFmt w:val="bullet"/>
      <w:lvlText w:val="•"/>
      <w:lvlJc w:val="left"/>
      <w:pPr>
        <w:ind w:left="6790" w:hanging="536"/>
      </w:pPr>
    </w:lvl>
    <w:lvl w:ilvl="6">
      <w:numFmt w:val="bullet"/>
      <w:lvlText w:val="•"/>
      <w:lvlJc w:val="left"/>
      <w:pPr>
        <w:ind w:left="7636" w:hanging="536"/>
      </w:pPr>
    </w:lvl>
    <w:lvl w:ilvl="7">
      <w:numFmt w:val="bullet"/>
      <w:lvlText w:val="•"/>
      <w:lvlJc w:val="left"/>
      <w:pPr>
        <w:ind w:left="8482" w:hanging="536"/>
      </w:pPr>
    </w:lvl>
    <w:lvl w:ilvl="8">
      <w:numFmt w:val="bullet"/>
      <w:lvlText w:val="•"/>
      <w:lvlJc w:val="left"/>
      <w:pPr>
        <w:ind w:left="9328" w:hanging="536"/>
      </w:pPr>
    </w:lvl>
  </w:abstractNum>
  <w:abstractNum w:abstractNumId="82">
    <w:nsid w:val="086C493F"/>
    <w:multiLevelType w:val="hybridMultilevel"/>
    <w:tmpl w:val="7F2083D2"/>
    <w:lvl w:ilvl="0" w:tplc="0C090001">
      <w:start w:val="1"/>
      <w:numFmt w:val="bullet"/>
      <w:lvlText w:val=""/>
      <w:lvlJc w:val="left"/>
      <w:pPr>
        <w:ind w:left="1779" w:hanging="360"/>
      </w:pPr>
      <w:rPr>
        <w:rFonts w:ascii="Symbol" w:hAnsi="Symbol" w:hint="default"/>
      </w:rPr>
    </w:lvl>
    <w:lvl w:ilvl="1" w:tplc="0C090003" w:tentative="1">
      <w:start w:val="1"/>
      <w:numFmt w:val="bullet"/>
      <w:lvlText w:val="o"/>
      <w:lvlJc w:val="left"/>
      <w:pPr>
        <w:ind w:left="2499" w:hanging="360"/>
      </w:pPr>
      <w:rPr>
        <w:rFonts w:ascii="Courier New" w:hAnsi="Courier New" w:cs="Courier New" w:hint="default"/>
      </w:rPr>
    </w:lvl>
    <w:lvl w:ilvl="2" w:tplc="0C090005" w:tentative="1">
      <w:start w:val="1"/>
      <w:numFmt w:val="bullet"/>
      <w:lvlText w:val=""/>
      <w:lvlJc w:val="left"/>
      <w:pPr>
        <w:ind w:left="3219" w:hanging="360"/>
      </w:pPr>
      <w:rPr>
        <w:rFonts w:ascii="Wingdings" w:hAnsi="Wingdings" w:hint="default"/>
      </w:rPr>
    </w:lvl>
    <w:lvl w:ilvl="3" w:tplc="0C090001" w:tentative="1">
      <w:start w:val="1"/>
      <w:numFmt w:val="bullet"/>
      <w:lvlText w:val=""/>
      <w:lvlJc w:val="left"/>
      <w:pPr>
        <w:ind w:left="3939" w:hanging="360"/>
      </w:pPr>
      <w:rPr>
        <w:rFonts w:ascii="Symbol" w:hAnsi="Symbol" w:hint="default"/>
      </w:rPr>
    </w:lvl>
    <w:lvl w:ilvl="4" w:tplc="0C090003" w:tentative="1">
      <w:start w:val="1"/>
      <w:numFmt w:val="bullet"/>
      <w:lvlText w:val="o"/>
      <w:lvlJc w:val="left"/>
      <w:pPr>
        <w:ind w:left="4659" w:hanging="360"/>
      </w:pPr>
      <w:rPr>
        <w:rFonts w:ascii="Courier New" w:hAnsi="Courier New" w:cs="Courier New" w:hint="default"/>
      </w:rPr>
    </w:lvl>
    <w:lvl w:ilvl="5" w:tplc="0C090005" w:tentative="1">
      <w:start w:val="1"/>
      <w:numFmt w:val="bullet"/>
      <w:lvlText w:val=""/>
      <w:lvlJc w:val="left"/>
      <w:pPr>
        <w:ind w:left="5379" w:hanging="360"/>
      </w:pPr>
      <w:rPr>
        <w:rFonts w:ascii="Wingdings" w:hAnsi="Wingdings" w:hint="default"/>
      </w:rPr>
    </w:lvl>
    <w:lvl w:ilvl="6" w:tplc="0C090001" w:tentative="1">
      <w:start w:val="1"/>
      <w:numFmt w:val="bullet"/>
      <w:lvlText w:val=""/>
      <w:lvlJc w:val="left"/>
      <w:pPr>
        <w:ind w:left="6099" w:hanging="360"/>
      </w:pPr>
      <w:rPr>
        <w:rFonts w:ascii="Symbol" w:hAnsi="Symbol" w:hint="default"/>
      </w:rPr>
    </w:lvl>
    <w:lvl w:ilvl="7" w:tplc="0C090003" w:tentative="1">
      <w:start w:val="1"/>
      <w:numFmt w:val="bullet"/>
      <w:lvlText w:val="o"/>
      <w:lvlJc w:val="left"/>
      <w:pPr>
        <w:ind w:left="6819" w:hanging="360"/>
      </w:pPr>
      <w:rPr>
        <w:rFonts w:ascii="Courier New" w:hAnsi="Courier New" w:cs="Courier New" w:hint="default"/>
      </w:rPr>
    </w:lvl>
    <w:lvl w:ilvl="8" w:tplc="0C090005" w:tentative="1">
      <w:start w:val="1"/>
      <w:numFmt w:val="bullet"/>
      <w:lvlText w:val=""/>
      <w:lvlJc w:val="left"/>
      <w:pPr>
        <w:ind w:left="7539" w:hanging="360"/>
      </w:pPr>
      <w:rPr>
        <w:rFonts w:ascii="Wingdings" w:hAnsi="Wingdings" w:hint="default"/>
      </w:rPr>
    </w:lvl>
  </w:abstractNum>
  <w:abstractNum w:abstractNumId="83">
    <w:nsid w:val="09871F20"/>
    <w:multiLevelType w:val="hybridMultilevel"/>
    <w:tmpl w:val="E06AD8D2"/>
    <w:lvl w:ilvl="0" w:tplc="45786F7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4">
    <w:nsid w:val="0E731086"/>
    <w:multiLevelType w:val="hybridMultilevel"/>
    <w:tmpl w:val="7EE460DC"/>
    <w:lvl w:ilvl="0" w:tplc="C638E94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37127086"/>
    <w:multiLevelType w:val="hybridMultilevel"/>
    <w:tmpl w:val="5348492C"/>
    <w:lvl w:ilvl="0" w:tplc="E1A2C67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6">
    <w:nsid w:val="46771004"/>
    <w:multiLevelType w:val="hybridMultilevel"/>
    <w:tmpl w:val="36827F8A"/>
    <w:lvl w:ilvl="0" w:tplc="A3EE944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7">
    <w:nsid w:val="66127FE5"/>
    <w:multiLevelType w:val="hybridMultilevel"/>
    <w:tmpl w:val="4D366474"/>
    <w:lvl w:ilvl="0" w:tplc="55C49F5E">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8">
    <w:nsid w:val="6A604010"/>
    <w:multiLevelType w:val="hybridMultilevel"/>
    <w:tmpl w:val="CB588240"/>
    <w:lvl w:ilvl="0" w:tplc="0C09000F">
      <w:start w:val="1"/>
      <w:numFmt w:val="decimal"/>
      <w:lvlText w:val="%1."/>
      <w:lvlJc w:val="left"/>
      <w:pPr>
        <w:ind w:left="1779" w:hanging="360"/>
      </w:pPr>
    </w:lvl>
    <w:lvl w:ilvl="1" w:tplc="0C090019" w:tentative="1">
      <w:start w:val="1"/>
      <w:numFmt w:val="lowerLetter"/>
      <w:lvlText w:val="%2."/>
      <w:lvlJc w:val="left"/>
      <w:pPr>
        <w:ind w:left="2499" w:hanging="360"/>
      </w:pPr>
    </w:lvl>
    <w:lvl w:ilvl="2" w:tplc="0C09001B" w:tentative="1">
      <w:start w:val="1"/>
      <w:numFmt w:val="lowerRoman"/>
      <w:lvlText w:val="%3."/>
      <w:lvlJc w:val="right"/>
      <w:pPr>
        <w:ind w:left="3219" w:hanging="180"/>
      </w:pPr>
    </w:lvl>
    <w:lvl w:ilvl="3" w:tplc="0C09000F" w:tentative="1">
      <w:start w:val="1"/>
      <w:numFmt w:val="decimal"/>
      <w:lvlText w:val="%4."/>
      <w:lvlJc w:val="left"/>
      <w:pPr>
        <w:ind w:left="3939" w:hanging="360"/>
      </w:pPr>
    </w:lvl>
    <w:lvl w:ilvl="4" w:tplc="0C090019" w:tentative="1">
      <w:start w:val="1"/>
      <w:numFmt w:val="lowerLetter"/>
      <w:lvlText w:val="%5."/>
      <w:lvlJc w:val="left"/>
      <w:pPr>
        <w:ind w:left="4659" w:hanging="360"/>
      </w:pPr>
    </w:lvl>
    <w:lvl w:ilvl="5" w:tplc="0C09001B" w:tentative="1">
      <w:start w:val="1"/>
      <w:numFmt w:val="lowerRoman"/>
      <w:lvlText w:val="%6."/>
      <w:lvlJc w:val="right"/>
      <w:pPr>
        <w:ind w:left="5379" w:hanging="180"/>
      </w:pPr>
    </w:lvl>
    <w:lvl w:ilvl="6" w:tplc="0C09000F" w:tentative="1">
      <w:start w:val="1"/>
      <w:numFmt w:val="decimal"/>
      <w:lvlText w:val="%7."/>
      <w:lvlJc w:val="left"/>
      <w:pPr>
        <w:ind w:left="6099" w:hanging="360"/>
      </w:pPr>
    </w:lvl>
    <w:lvl w:ilvl="7" w:tplc="0C090019" w:tentative="1">
      <w:start w:val="1"/>
      <w:numFmt w:val="lowerLetter"/>
      <w:lvlText w:val="%8."/>
      <w:lvlJc w:val="left"/>
      <w:pPr>
        <w:ind w:left="6819" w:hanging="360"/>
      </w:pPr>
    </w:lvl>
    <w:lvl w:ilvl="8" w:tplc="0C09001B" w:tentative="1">
      <w:start w:val="1"/>
      <w:numFmt w:val="lowerRoman"/>
      <w:lvlText w:val="%9."/>
      <w:lvlJc w:val="right"/>
      <w:pPr>
        <w:ind w:left="7539" w:hanging="180"/>
      </w:pPr>
    </w:lvl>
  </w:abstractNum>
  <w:num w:numId="1">
    <w:abstractNumId w:val="81"/>
  </w:num>
  <w:num w:numId="2">
    <w:abstractNumId w:val="80"/>
  </w:num>
  <w:num w:numId="3">
    <w:abstractNumId w:val="79"/>
  </w:num>
  <w:num w:numId="4">
    <w:abstractNumId w:val="78"/>
  </w:num>
  <w:num w:numId="5">
    <w:abstractNumId w:val="77"/>
  </w:num>
  <w:num w:numId="6">
    <w:abstractNumId w:val="76"/>
  </w:num>
  <w:num w:numId="7">
    <w:abstractNumId w:val="75"/>
  </w:num>
  <w:num w:numId="8">
    <w:abstractNumId w:val="74"/>
  </w:num>
  <w:num w:numId="9">
    <w:abstractNumId w:val="73"/>
  </w:num>
  <w:num w:numId="10">
    <w:abstractNumId w:val="72"/>
  </w:num>
  <w:num w:numId="11">
    <w:abstractNumId w:val="71"/>
  </w:num>
  <w:num w:numId="12">
    <w:abstractNumId w:val="70"/>
  </w:num>
  <w:num w:numId="13">
    <w:abstractNumId w:val="69"/>
  </w:num>
  <w:num w:numId="14">
    <w:abstractNumId w:val="68"/>
  </w:num>
  <w:num w:numId="15">
    <w:abstractNumId w:val="67"/>
  </w:num>
  <w:num w:numId="16">
    <w:abstractNumId w:val="66"/>
  </w:num>
  <w:num w:numId="17">
    <w:abstractNumId w:val="65"/>
  </w:num>
  <w:num w:numId="18">
    <w:abstractNumId w:val="64"/>
  </w:num>
  <w:num w:numId="19">
    <w:abstractNumId w:val="63"/>
  </w:num>
  <w:num w:numId="20">
    <w:abstractNumId w:val="62"/>
  </w:num>
  <w:num w:numId="21">
    <w:abstractNumId w:val="61"/>
  </w:num>
  <w:num w:numId="22">
    <w:abstractNumId w:val="60"/>
  </w:num>
  <w:num w:numId="23">
    <w:abstractNumId w:val="59"/>
  </w:num>
  <w:num w:numId="24">
    <w:abstractNumId w:val="58"/>
  </w:num>
  <w:num w:numId="25">
    <w:abstractNumId w:val="57"/>
  </w:num>
  <w:num w:numId="26">
    <w:abstractNumId w:val="56"/>
  </w:num>
  <w:num w:numId="27">
    <w:abstractNumId w:val="55"/>
  </w:num>
  <w:num w:numId="28">
    <w:abstractNumId w:val="54"/>
  </w:num>
  <w:num w:numId="29">
    <w:abstractNumId w:val="53"/>
  </w:num>
  <w:num w:numId="30">
    <w:abstractNumId w:val="52"/>
  </w:num>
  <w:num w:numId="31">
    <w:abstractNumId w:val="51"/>
  </w:num>
  <w:num w:numId="32">
    <w:abstractNumId w:val="50"/>
  </w:num>
  <w:num w:numId="33">
    <w:abstractNumId w:val="49"/>
  </w:num>
  <w:num w:numId="34">
    <w:abstractNumId w:val="48"/>
  </w:num>
  <w:num w:numId="35">
    <w:abstractNumId w:val="47"/>
  </w:num>
  <w:num w:numId="36">
    <w:abstractNumId w:val="46"/>
  </w:num>
  <w:num w:numId="37">
    <w:abstractNumId w:val="45"/>
  </w:num>
  <w:num w:numId="38">
    <w:abstractNumId w:val="44"/>
  </w:num>
  <w:num w:numId="39">
    <w:abstractNumId w:val="43"/>
  </w:num>
  <w:num w:numId="40">
    <w:abstractNumId w:val="42"/>
  </w:num>
  <w:num w:numId="41">
    <w:abstractNumId w:val="41"/>
  </w:num>
  <w:num w:numId="42">
    <w:abstractNumId w:val="40"/>
  </w:num>
  <w:num w:numId="43">
    <w:abstractNumId w:val="39"/>
  </w:num>
  <w:num w:numId="44">
    <w:abstractNumId w:val="38"/>
  </w:num>
  <w:num w:numId="45">
    <w:abstractNumId w:val="37"/>
  </w:num>
  <w:num w:numId="46">
    <w:abstractNumId w:val="36"/>
  </w:num>
  <w:num w:numId="47">
    <w:abstractNumId w:val="35"/>
  </w:num>
  <w:num w:numId="48">
    <w:abstractNumId w:val="34"/>
  </w:num>
  <w:num w:numId="49">
    <w:abstractNumId w:val="33"/>
  </w:num>
  <w:num w:numId="50">
    <w:abstractNumId w:val="32"/>
  </w:num>
  <w:num w:numId="51">
    <w:abstractNumId w:val="31"/>
  </w:num>
  <w:num w:numId="52">
    <w:abstractNumId w:val="30"/>
  </w:num>
  <w:num w:numId="53">
    <w:abstractNumId w:val="29"/>
  </w:num>
  <w:num w:numId="54">
    <w:abstractNumId w:val="28"/>
  </w:num>
  <w:num w:numId="55">
    <w:abstractNumId w:val="27"/>
  </w:num>
  <w:num w:numId="56">
    <w:abstractNumId w:val="26"/>
  </w:num>
  <w:num w:numId="57">
    <w:abstractNumId w:val="25"/>
  </w:num>
  <w:num w:numId="58">
    <w:abstractNumId w:val="24"/>
  </w:num>
  <w:num w:numId="59">
    <w:abstractNumId w:val="23"/>
  </w:num>
  <w:num w:numId="60">
    <w:abstractNumId w:val="22"/>
  </w:num>
  <w:num w:numId="61">
    <w:abstractNumId w:val="21"/>
  </w:num>
  <w:num w:numId="62">
    <w:abstractNumId w:val="20"/>
  </w:num>
  <w:num w:numId="63">
    <w:abstractNumId w:val="19"/>
  </w:num>
  <w:num w:numId="64">
    <w:abstractNumId w:val="18"/>
  </w:num>
  <w:num w:numId="65">
    <w:abstractNumId w:val="17"/>
  </w:num>
  <w:num w:numId="66">
    <w:abstractNumId w:val="16"/>
  </w:num>
  <w:num w:numId="67">
    <w:abstractNumId w:val="15"/>
  </w:num>
  <w:num w:numId="68">
    <w:abstractNumId w:val="14"/>
  </w:num>
  <w:num w:numId="69">
    <w:abstractNumId w:val="13"/>
  </w:num>
  <w:num w:numId="70">
    <w:abstractNumId w:val="12"/>
  </w:num>
  <w:num w:numId="71">
    <w:abstractNumId w:val="11"/>
  </w:num>
  <w:num w:numId="72">
    <w:abstractNumId w:val="10"/>
  </w:num>
  <w:num w:numId="73">
    <w:abstractNumId w:val="9"/>
  </w:num>
  <w:num w:numId="74">
    <w:abstractNumId w:val="8"/>
  </w:num>
  <w:num w:numId="75">
    <w:abstractNumId w:val="7"/>
  </w:num>
  <w:num w:numId="76">
    <w:abstractNumId w:val="6"/>
  </w:num>
  <w:num w:numId="77">
    <w:abstractNumId w:val="5"/>
  </w:num>
  <w:num w:numId="78">
    <w:abstractNumId w:val="4"/>
  </w:num>
  <w:num w:numId="79">
    <w:abstractNumId w:val="3"/>
  </w:num>
  <w:num w:numId="80">
    <w:abstractNumId w:val="2"/>
  </w:num>
  <w:num w:numId="81">
    <w:abstractNumId w:val="1"/>
  </w:num>
  <w:num w:numId="82">
    <w:abstractNumId w:val="0"/>
  </w:num>
  <w:num w:numId="83">
    <w:abstractNumId w:val="82"/>
  </w:num>
  <w:num w:numId="84">
    <w:abstractNumId w:val="88"/>
  </w:num>
  <w:num w:numId="85">
    <w:abstractNumId w:val="83"/>
  </w:num>
  <w:num w:numId="86">
    <w:abstractNumId w:val="85"/>
  </w:num>
  <w:num w:numId="87">
    <w:abstractNumId w:val="87"/>
  </w:num>
  <w:num w:numId="88">
    <w:abstractNumId w:val="84"/>
  </w:num>
  <w:num w:numId="89">
    <w:abstractNumId w:val="86"/>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compat>
    <w:ulTrailSpace/>
    <w:doNotExpandShiftReturn/>
    <w:adjustLineHeightInTable/>
    <w:useFELayout/>
    <w:compatSetting w:name="compatibilityMode" w:uri="http://schemas.microsoft.com/office/word" w:val="12"/>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Times New Roman&lt;/FontName&gt;&lt;FontSize&gt;2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525vp2v22fds5eattnxxrff00x9sar9vfaf&quot;&gt;My EndNote Library&lt;record-ids&gt;&lt;item&gt;15&lt;/item&gt;&lt;item&gt;36&lt;/item&gt;&lt;/record-ids&gt;&lt;/item&gt;&lt;/Libraries&gt;"/>
  </w:docVars>
  <w:rsids>
    <w:rsidRoot w:val="00C6303C"/>
    <w:rsid w:val="00000848"/>
    <w:rsid w:val="0005638B"/>
    <w:rsid w:val="000B74C4"/>
    <w:rsid w:val="000D4538"/>
    <w:rsid w:val="00117E18"/>
    <w:rsid w:val="00147E53"/>
    <w:rsid w:val="0016616A"/>
    <w:rsid w:val="00286B4C"/>
    <w:rsid w:val="0029704F"/>
    <w:rsid w:val="002A45F5"/>
    <w:rsid w:val="0032775A"/>
    <w:rsid w:val="00341576"/>
    <w:rsid w:val="00366FF9"/>
    <w:rsid w:val="003758DC"/>
    <w:rsid w:val="00393F79"/>
    <w:rsid w:val="003C5F43"/>
    <w:rsid w:val="003F0A42"/>
    <w:rsid w:val="004204B1"/>
    <w:rsid w:val="004B7FC7"/>
    <w:rsid w:val="005469BB"/>
    <w:rsid w:val="00573ADB"/>
    <w:rsid w:val="005747EE"/>
    <w:rsid w:val="00591B91"/>
    <w:rsid w:val="00594396"/>
    <w:rsid w:val="00595354"/>
    <w:rsid w:val="00604E5A"/>
    <w:rsid w:val="00616AAF"/>
    <w:rsid w:val="006834E6"/>
    <w:rsid w:val="00714587"/>
    <w:rsid w:val="00730A89"/>
    <w:rsid w:val="00731B8D"/>
    <w:rsid w:val="0079537B"/>
    <w:rsid w:val="007D0CEF"/>
    <w:rsid w:val="007F2B8A"/>
    <w:rsid w:val="00812CA2"/>
    <w:rsid w:val="00827B80"/>
    <w:rsid w:val="00876DD9"/>
    <w:rsid w:val="00892DCE"/>
    <w:rsid w:val="008931DA"/>
    <w:rsid w:val="008A0D46"/>
    <w:rsid w:val="008A68C9"/>
    <w:rsid w:val="008C3A16"/>
    <w:rsid w:val="009A1795"/>
    <w:rsid w:val="009B17C5"/>
    <w:rsid w:val="009B655E"/>
    <w:rsid w:val="009D160C"/>
    <w:rsid w:val="009F112A"/>
    <w:rsid w:val="00A16EA8"/>
    <w:rsid w:val="00A22902"/>
    <w:rsid w:val="00A409EC"/>
    <w:rsid w:val="00A40BC1"/>
    <w:rsid w:val="00A41058"/>
    <w:rsid w:val="00A474E3"/>
    <w:rsid w:val="00A6602D"/>
    <w:rsid w:val="00A67E14"/>
    <w:rsid w:val="00B65A65"/>
    <w:rsid w:val="00B96B32"/>
    <w:rsid w:val="00BB4375"/>
    <w:rsid w:val="00BD77D5"/>
    <w:rsid w:val="00BE78C7"/>
    <w:rsid w:val="00C21E25"/>
    <w:rsid w:val="00C6303C"/>
    <w:rsid w:val="00C86305"/>
    <w:rsid w:val="00CA4133"/>
    <w:rsid w:val="00CD53F3"/>
    <w:rsid w:val="00D62149"/>
    <w:rsid w:val="00D659DC"/>
    <w:rsid w:val="00D65D78"/>
    <w:rsid w:val="00DC2324"/>
    <w:rsid w:val="00DD7304"/>
    <w:rsid w:val="00DF31B2"/>
    <w:rsid w:val="00DF7413"/>
    <w:rsid w:val="00E512FA"/>
    <w:rsid w:val="00E627C8"/>
    <w:rsid w:val="00E673B5"/>
    <w:rsid w:val="00E924B0"/>
    <w:rsid w:val="00F220B4"/>
    <w:rsid w:val="00F24B5B"/>
    <w:rsid w:val="00F3276F"/>
    <w:rsid w:val="00F62DEF"/>
    <w:rsid w:val="00FB1091"/>
    <w:rsid w:val="00FE64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AU" w:eastAsia="en-AU" w:bidi="ar-SA"/>
      </w:rPr>
    </w:rPrDefault>
    <w:pPrDefault>
      <w:pPr>
        <w:spacing w:before="200"/>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semiHidden="0" w:uiPriority="1"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BE78C7"/>
    <w:rPr>
      <w:rFonts w:ascii="Times New Roman" w:hAnsi="Times New Roman" w:cs="Times New Roman"/>
    </w:rPr>
  </w:style>
  <w:style w:type="paragraph" w:styleId="Heading1">
    <w:name w:val="heading 1"/>
    <w:basedOn w:val="Normal"/>
    <w:next w:val="Normal"/>
    <w:link w:val="Heading1Char"/>
    <w:uiPriority w:val="1"/>
    <w:qFormat/>
    <w:rsid w:val="00BE78C7"/>
    <w:pPr>
      <w:ind w:left="1056" w:right="677"/>
      <w:jc w:val="center"/>
      <w:outlineLvl w:val="0"/>
    </w:pPr>
    <w:rPr>
      <w:b/>
      <w:bCs/>
      <w:sz w:val="40"/>
      <w:szCs w:val="40"/>
    </w:rPr>
  </w:style>
  <w:style w:type="paragraph" w:styleId="Heading2">
    <w:name w:val="heading 2"/>
    <w:basedOn w:val="Normal"/>
    <w:next w:val="Normal"/>
    <w:link w:val="Heading2Char"/>
    <w:uiPriority w:val="1"/>
    <w:qFormat/>
    <w:rsid w:val="00BE78C7"/>
    <w:pPr>
      <w:spacing w:before="9"/>
      <w:ind w:left="6118"/>
      <w:outlineLvl w:val="1"/>
    </w:pPr>
    <w:rPr>
      <w:b/>
      <w:bCs/>
      <w:sz w:val="28"/>
      <w:szCs w:val="28"/>
    </w:rPr>
  </w:style>
  <w:style w:type="paragraph" w:styleId="Heading3">
    <w:name w:val="heading 3"/>
    <w:basedOn w:val="Normal"/>
    <w:next w:val="Normal"/>
    <w:link w:val="Heading3Char"/>
    <w:uiPriority w:val="9"/>
    <w:unhideWhenUsed/>
    <w:qFormat/>
    <w:rsid w:val="00604E5A"/>
    <w:pPr>
      <w:keepNext/>
      <w:keepLines/>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8C7"/>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BE78C7"/>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604E5A"/>
    <w:rPr>
      <w:rFonts w:asciiTheme="majorHAnsi" w:eastAsiaTheme="majorEastAsia" w:hAnsiTheme="majorHAnsi" w:cstheme="majorBidi"/>
      <w:b/>
      <w:bCs/>
      <w:color w:val="4472C4" w:themeColor="accent1"/>
    </w:rPr>
  </w:style>
  <w:style w:type="paragraph" w:styleId="BodyText">
    <w:name w:val="Body Text"/>
    <w:basedOn w:val="Normal"/>
    <w:link w:val="BodyTextChar"/>
    <w:uiPriority w:val="1"/>
    <w:qFormat/>
    <w:rsid w:val="00BE78C7"/>
    <w:rPr>
      <w:sz w:val="28"/>
      <w:szCs w:val="28"/>
    </w:rPr>
  </w:style>
  <w:style w:type="character" w:customStyle="1" w:styleId="BodyTextChar">
    <w:name w:val="Body Text Char"/>
    <w:basedOn w:val="DefaultParagraphFont"/>
    <w:link w:val="BodyText"/>
    <w:uiPriority w:val="99"/>
    <w:semiHidden/>
    <w:rsid w:val="00BE78C7"/>
    <w:rPr>
      <w:rFonts w:ascii="Times New Roman" w:hAnsi="Times New Roman" w:cs="Times New Roman"/>
    </w:rPr>
  </w:style>
  <w:style w:type="paragraph" w:styleId="ListParagraph">
    <w:name w:val="List Paragraph"/>
    <w:basedOn w:val="Normal"/>
    <w:uiPriority w:val="1"/>
    <w:qFormat/>
    <w:rsid w:val="00BE78C7"/>
    <w:pPr>
      <w:spacing w:before="9"/>
      <w:ind w:left="2964" w:hanging="550"/>
    </w:pPr>
    <w:rPr>
      <w:sz w:val="24"/>
      <w:szCs w:val="24"/>
    </w:rPr>
  </w:style>
  <w:style w:type="paragraph" w:customStyle="1" w:styleId="TableParagraph">
    <w:name w:val="Table Paragraph"/>
    <w:basedOn w:val="Normal"/>
    <w:uiPriority w:val="1"/>
    <w:qFormat/>
    <w:rsid w:val="00BE78C7"/>
    <w:pPr>
      <w:spacing w:before="12"/>
      <w:jc w:val="center"/>
    </w:pPr>
    <w:rPr>
      <w:sz w:val="24"/>
      <w:szCs w:val="24"/>
    </w:rPr>
  </w:style>
  <w:style w:type="paragraph" w:styleId="BalloonText">
    <w:name w:val="Balloon Text"/>
    <w:basedOn w:val="Normal"/>
    <w:link w:val="BalloonTextChar"/>
    <w:uiPriority w:val="99"/>
    <w:semiHidden/>
    <w:unhideWhenUsed/>
    <w:rsid w:val="00876DD9"/>
    <w:rPr>
      <w:rFonts w:ascii="Tahoma" w:hAnsi="Tahoma" w:cs="Tahoma"/>
      <w:sz w:val="16"/>
      <w:szCs w:val="16"/>
    </w:rPr>
  </w:style>
  <w:style w:type="character" w:customStyle="1" w:styleId="BalloonTextChar">
    <w:name w:val="Balloon Text Char"/>
    <w:basedOn w:val="DefaultParagraphFont"/>
    <w:link w:val="BalloonText"/>
    <w:uiPriority w:val="99"/>
    <w:semiHidden/>
    <w:rsid w:val="00876DD9"/>
    <w:rPr>
      <w:rFonts w:ascii="Tahoma" w:hAnsi="Tahoma" w:cs="Tahoma"/>
      <w:sz w:val="16"/>
      <w:szCs w:val="16"/>
    </w:rPr>
  </w:style>
  <w:style w:type="table" w:styleId="TableGrid">
    <w:name w:val="Table Grid"/>
    <w:basedOn w:val="TableNormal"/>
    <w:uiPriority w:val="59"/>
    <w:rsid w:val="00CD53F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604E5A"/>
    <w:pPr>
      <w:keepNext/>
      <w:keepLines/>
      <w:spacing w:before="480" w:line="276" w:lineRule="auto"/>
      <w:ind w:left="0" w:right="0"/>
      <w:jc w:val="left"/>
      <w:outlineLvl w:val="9"/>
    </w:pPr>
    <w:rPr>
      <w:rFonts w:asciiTheme="majorHAnsi" w:eastAsiaTheme="majorEastAsia" w:hAnsiTheme="majorHAnsi" w:cstheme="majorBidi"/>
      <w:color w:val="2F5496" w:themeColor="accent1" w:themeShade="BF"/>
      <w:sz w:val="28"/>
      <w:szCs w:val="28"/>
      <w:lang w:val="en-US" w:eastAsia="ja-JP"/>
    </w:rPr>
  </w:style>
  <w:style w:type="paragraph" w:styleId="TOC3">
    <w:name w:val="toc 3"/>
    <w:basedOn w:val="Normal"/>
    <w:next w:val="Normal"/>
    <w:autoRedefine/>
    <w:uiPriority w:val="39"/>
    <w:unhideWhenUsed/>
    <w:rsid w:val="00604E5A"/>
    <w:pPr>
      <w:spacing w:after="100"/>
      <w:ind w:left="440"/>
    </w:pPr>
  </w:style>
  <w:style w:type="paragraph" w:styleId="TOC1">
    <w:name w:val="toc 1"/>
    <w:basedOn w:val="Normal"/>
    <w:next w:val="Normal"/>
    <w:autoRedefine/>
    <w:uiPriority w:val="39"/>
    <w:unhideWhenUsed/>
    <w:rsid w:val="00604E5A"/>
    <w:pPr>
      <w:spacing w:after="100"/>
    </w:pPr>
  </w:style>
  <w:style w:type="paragraph" w:styleId="TOC2">
    <w:name w:val="toc 2"/>
    <w:basedOn w:val="Normal"/>
    <w:next w:val="Normal"/>
    <w:autoRedefine/>
    <w:uiPriority w:val="39"/>
    <w:unhideWhenUsed/>
    <w:rsid w:val="00604E5A"/>
    <w:pPr>
      <w:spacing w:after="100"/>
      <w:ind w:left="220"/>
    </w:pPr>
  </w:style>
  <w:style w:type="paragraph" w:customStyle="1" w:styleId="EndNoteBibliographyTitle">
    <w:name w:val="EndNote Bibliography Title"/>
    <w:basedOn w:val="Normal"/>
    <w:link w:val="EndNoteBibliographyTitleChar"/>
    <w:rsid w:val="00F3276F"/>
    <w:pPr>
      <w:jc w:val="center"/>
    </w:pPr>
    <w:rPr>
      <w:noProof/>
      <w:sz w:val="40"/>
    </w:rPr>
  </w:style>
  <w:style w:type="character" w:customStyle="1" w:styleId="EndNoteBibliographyTitleChar">
    <w:name w:val="EndNote Bibliography Title Char"/>
    <w:basedOn w:val="Heading2Char"/>
    <w:link w:val="EndNoteBibliographyTitle"/>
    <w:rsid w:val="00F3276F"/>
    <w:rPr>
      <w:rFonts w:ascii="Times New Roman" w:eastAsiaTheme="majorEastAsia" w:hAnsi="Times New Roman" w:cs="Times New Roman"/>
      <w:b/>
      <w:bCs/>
      <w:i/>
      <w:iCs/>
      <w:noProof/>
      <w:sz w:val="40"/>
      <w:szCs w:val="28"/>
    </w:rPr>
  </w:style>
  <w:style w:type="paragraph" w:customStyle="1" w:styleId="EndNoteBibliography">
    <w:name w:val="EndNote Bibliography"/>
    <w:basedOn w:val="Normal"/>
    <w:link w:val="EndNoteBibliographyChar"/>
    <w:rsid w:val="00F3276F"/>
    <w:rPr>
      <w:noProof/>
      <w:sz w:val="40"/>
    </w:rPr>
  </w:style>
  <w:style w:type="character" w:customStyle="1" w:styleId="EndNoteBibliographyChar">
    <w:name w:val="EndNote Bibliography Char"/>
    <w:basedOn w:val="Heading2Char"/>
    <w:link w:val="EndNoteBibliography"/>
    <w:rsid w:val="00F3276F"/>
    <w:rPr>
      <w:rFonts w:ascii="Times New Roman" w:eastAsiaTheme="majorEastAsia" w:hAnsi="Times New Roman" w:cs="Times New Roman"/>
      <w:b/>
      <w:bCs/>
      <w:i/>
      <w:iCs/>
      <w:noProof/>
      <w:sz w:val="40"/>
      <w:szCs w:val="28"/>
    </w:rPr>
  </w:style>
  <w:style w:type="character" w:styleId="Hyperlink">
    <w:name w:val="Hyperlink"/>
    <w:basedOn w:val="DefaultParagraphFont"/>
    <w:uiPriority w:val="99"/>
    <w:unhideWhenUsed/>
    <w:rsid w:val="00604E5A"/>
    <w:rPr>
      <w:color w:val="0563C1" w:themeColor="hyperlink"/>
      <w:u w:val="single"/>
    </w:rPr>
  </w:style>
  <w:style w:type="paragraph" w:styleId="TOC4">
    <w:name w:val="toc 4"/>
    <w:basedOn w:val="Normal"/>
    <w:next w:val="Normal"/>
    <w:autoRedefine/>
    <w:uiPriority w:val="39"/>
    <w:unhideWhenUsed/>
    <w:rsid w:val="00594396"/>
    <w:pPr>
      <w:spacing w:after="100" w:line="276" w:lineRule="auto"/>
      <w:ind w:left="660"/>
    </w:pPr>
    <w:rPr>
      <w:rFonts w:asciiTheme="minorHAnsi" w:hAnsiTheme="minorHAnsi" w:cstheme="minorBidi"/>
    </w:rPr>
  </w:style>
  <w:style w:type="paragraph" w:styleId="TOC5">
    <w:name w:val="toc 5"/>
    <w:basedOn w:val="Normal"/>
    <w:next w:val="Normal"/>
    <w:autoRedefine/>
    <w:uiPriority w:val="39"/>
    <w:unhideWhenUsed/>
    <w:rsid w:val="00594396"/>
    <w:pPr>
      <w:spacing w:after="100" w:line="276" w:lineRule="auto"/>
      <w:ind w:left="880"/>
    </w:pPr>
    <w:rPr>
      <w:rFonts w:asciiTheme="minorHAnsi" w:hAnsiTheme="minorHAnsi" w:cstheme="minorBidi"/>
    </w:rPr>
  </w:style>
  <w:style w:type="paragraph" w:styleId="TOC6">
    <w:name w:val="toc 6"/>
    <w:basedOn w:val="Normal"/>
    <w:next w:val="Normal"/>
    <w:autoRedefine/>
    <w:uiPriority w:val="39"/>
    <w:unhideWhenUsed/>
    <w:rsid w:val="00594396"/>
    <w:pPr>
      <w:spacing w:after="100" w:line="276" w:lineRule="auto"/>
      <w:ind w:left="1100"/>
    </w:pPr>
    <w:rPr>
      <w:rFonts w:asciiTheme="minorHAnsi" w:hAnsiTheme="minorHAnsi" w:cstheme="minorBidi"/>
    </w:rPr>
  </w:style>
  <w:style w:type="paragraph" w:styleId="TOC7">
    <w:name w:val="toc 7"/>
    <w:basedOn w:val="Normal"/>
    <w:next w:val="Normal"/>
    <w:autoRedefine/>
    <w:uiPriority w:val="39"/>
    <w:unhideWhenUsed/>
    <w:rsid w:val="00594396"/>
    <w:pPr>
      <w:spacing w:after="100" w:line="276" w:lineRule="auto"/>
      <w:ind w:left="1320"/>
    </w:pPr>
    <w:rPr>
      <w:rFonts w:asciiTheme="minorHAnsi" w:hAnsiTheme="minorHAnsi" w:cstheme="minorBidi"/>
    </w:rPr>
  </w:style>
  <w:style w:type="paragraph" w:styleId="TOC8">
    <w:name w:val="toc 8"/>
    <w:basedOn w:val="Normal"/>
    <w:next w:val="Normal"/>
    <w:autoRedefine/>
    <w:uiPriority w:val="39"/>
    <w:unhideWhenUsed/>
    <w:rsid w:val="00594396"/>
    <w:pPr>
      <w:spacing w:after="100" w:line="276" w:lineRule="auto"/>
      <w:ind w:left="1540"/>
    </w:pPr>
    <w:rPr>
      <w:rFonts w:asciiTheme="minorHAnsi" w:hAnsiTheme="minorHAnsi" w:cstheme="minorBidi"/>
    </w:rPr>
  </w:style>
  <w:style w:type="paragraph" w:styleId="TOC9">
    <w:name w:val="toc 9"/>
    <w:basedOn w:val="Normal"/>
    <w:next w:val="Normal"/>
    <w:autoRedefine/>
    <w:uiPriority w:val="39"/>
    <w:unhideWhenUsed/>
    <w:rsid w:val="00594396"/>
    <w:pPr>
      <w:spacing w:after="100" w:line="276" w:lineRule="auto"/>
      <w:ind w:left="1760"/>
    </w:pPr>
    <w:rPr>
      <w:rFonts w:asciiTheme="minorHAnsi" w:hAnsiTheme="minorHAnsi" w:cstheme="minorBid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5865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1FB6A-A1EE-4F38-B755-6C52A1309C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9</Pages>
  <Words>2239</Words>
  <Characters>12767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Installing and Configuring Windows Server 2016 Hands-on Guide: Step By Step Lab Guide - PDFDrive.com</vt:lpstr>
    </vt:vector>
  </TitlesOfParts>
  <Company/>
  <LinksUpToDate>false</LinksUpToDate>
  <CharactersWithSpaces>14977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Installing and Configuring Windows Server 2016 Hands-on Guide: Step By Step Lab Guide - PDFDrive.com</dc:title>
  <dc:creator>K.G Mark</dc:creator>
  <cp:lastModifiedBy>Ray Parker</cp:lastModifiedBy>
  <cp:revision>4</cp:revision>
  <cp:lastPrinted>2022-04-12T10:01:00Z</cp:lastPrinted>
  <dcterms:created xsi:type="dcterms:W3CDTF">2022-04-25T05:17:00Z</dcterms:created>
  <dcterms:modified xsi:type="dcterms:W3CDTF">2022-04-25T05:27:00Z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calibre 3.42.0 [https://calibre-ebook.com]</vt:lpwstr>
  </property>
</Properties>
</file>
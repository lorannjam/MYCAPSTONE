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356268" w:rsidP="00366FF9">
      <w:pPr>
        <w:pStyle w:val="BodyText"/>
        <w:kinsoku w:val="0"/>
        <w:overflowPunct w:val="0"/>
        <w:spacing w:line="1527" w:lineRule="exact"/>
        <w:jc w:val="center"/>
        <w:rPr>
          <w:rFonts w:ascii="Arial" w:hAnsi="Arial" w:cs="Arial"/>
          <w:color w:val="150303"/>
          <w:w w:val="105"/>
          <w:sz w:val="56"/>
          <w:szCs w:val="56"/>
        </w:rPr>
      </w:pPr>
      <w:r w:rsidRPr="00356268">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356268">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356268">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356268">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356268">
          <w:pPr>
            <w:pStyle w:val="TOC1"/>
            <w:tabs>
              <w:tab w:val="right" w:leader="dot" w:pos="11010"/>
            </w:tabs>
            <w:rPr>
              <w:rFonts w:asciiTheme="minorHAnsi" w:hAnsiTheme="minorHAnsi" w:cstheme="minorBidi"/>
              <w:noProof/>
            </w:rPr>
          </w:pPr>
          <w:r w:rsidRPr="00356268">
            <w:fldChar w:fldCharType="begin"/>
          </w:r>
          <w:r w:rsidR="00604E5A">
            <w:instrText xml:space="preserve"> TOC \o "1-3" \h \z \u </w:instrText>
          </w:r>
          <w:r w:rsidRPr="00356268">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356268">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356268">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F24B5B">
              <w:rPr>
                <w:noProof/>
                <w:webHidden/>
              </w:rPr>
              <w:t>4</w:t>
            </w:r>
            <w:r>
              <w:rPr>
                <w:noProof/>
                <w:webHidden/>
              </w:rPr>
              <w:fldChar w:fldCharType="end"/>
            </w:r>
          </w:hyperlink>
        </w:p>
        <w:p w:rsidR="0032775A" w:rsidRDefault="00356268">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F24B5B">
              <w:rPr>
                <w:noProof/>
                <w:webHidden/>
              </w:rPr>
              <w:t>8</w:t>
            </w:r>
            <w:r>
              <w:rPr>
                <w:noProof/>
                <w:webHidden/>
              </w:rPr>
              <w:fldChar w:fldCharType="end"/>
            </w:r>
          </w:hyperlink>
        </w:p>
        <w:p w:rsidR="00604E5A" w:rsidRDefault="00356268">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D12E5B" w:rsidRDefault="00D12E5B" w:rsidP="0005638B">
      <w:pPr>
        <w:pStyle w:val="Heading3"/>
        <w:ind w:left="339" w:firstLine="720"/>
        <w:rPr>
          <w:sz w:val="28"/>
          <w:szCs w:val="28"/>
        </w:rPr>
      </w:pPr>
      <w:bookmarkStart w:id="5" w:name="_Toc101091425"/>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05638B">
      <w:pPr>
        <w:pStyle w:val="Heading3"/>
        <w:ind w:left="339" w:firstLine="720"/>
        <w:rPr>
          <w:sz w:val="28"/>
          <w:szCs w:val="28"/>
        </w:rPr>
      </w:pPr>
    </w:p>
    <w:p w:rsidR="00D12E5B" w:rsidRDefault="00D12E5B" w:rsidP="00D12E5B">
      <w:pPr>
        <w:pStyle w:val="Heading3"/>
        <w:rPr>
          <w:sz w:val="28"/>
          <w:szCs w:val="28"/>
        </w:rPr>
      </w:pPr>
    </w:p>
    <w:p w:rsidR="00D12E5B" w:rsidRPr="00D12E5B" w:rsidRDefault="00D12E5B" w:rsidP="00D12E5B"/>
    <w:p w:rsidR="00286B4C" w:rsidRPr="00604E5A" w:rsidRDefault="00604E5A" w:rsidP="0005638B">
      <w:pPr>
        <w:pStyle w:val="Heading3"/>
        <w:ind w:left="339" w:firstLine="720"/>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K</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lastRenderedPageBreak/>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proofErr w:type="spellStart"/>
      <w:r w:rsidR="002A45F5">
        <w:rPr>
          <w:rFonts w:cstheme="minorHAnsi"/>
          <w:sz w:val="24"/>
          <w:szCs w:val="24"/>
        </w:rPr>
        <w:t>asupplied</w:t>
      </w:r>
      <w:proofErr w:type="spellEnd"/>
      <w:r w:rsidR="002A45F5">
        <w:rPr>
          <w:rFonts w:cstheme="minorHAnsi"/>
          <w:sz w:val="24"/>
          <w:szCs w:val="24"/>
        </w:rPr>
        <w:t xml:space="preserve">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proofErr w:type="spellStart"/>
      <w:r w:rsidR="002A45F5">
        <w:rPr>
          <w:rFonts w:cstheme="minorHAnsi"/>
          <w:sz w:val="24"/>
          <w:szCs w:val="24"/>
        </w:rPr>
        <w:t>Optiplex</w:t>
      </w:r>
      <w:proofErr w:type="spellEnd"/>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lastRenderedPageBreak/>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proofErr w:type="gramStart"/>
      <w:r w:rsidRPr="00D34D9C">
        <w:rPr>
          <w:rFonts w:cstheme="minorHAnsi"/>
          <w:sz w:val="24"/>
          <w:szCs w:val="24"/>
        </w:rPr>
        <w:t>WIDGETLLC\Administrator account.</w:t>
      </w:r>
      <w:proofErr w:type="gramEnd"/>
    </w:p>
    <w:p w:rsidR="00594396" w:rsidRDefault="00594396" w:rsidP="00594396">
      <w:pPr>
        <w:rPr>
          <w:rFonts w:cstheme="minorHAnsi"/>
          <w:sz w:val="24"/>
          <w:szCs w:val="24"/>
        </w:rPr>
      </w:pPr>
    </w:p>
    <w:p w:rsidR="00594396" w:rsidRDefault="00594396" w:rsidP="00594396">
      <w:pPr>
        <w:ind w:left="720" w:right="530"/>
        <w:rPr>
          <w:rFonts w:cstheme="minorHAnsi"/>
          <w:b/>
          <w:sz w:val="24"/>
          <w:szCs w:val="24"/>
        </w:rPr>
      </w:pPr>
      <w:r w:rsidRPr="00D34D9C">
        <w:rPr>
          <w:rFonts w:cstheme="minorHAnsi"/>
          <w:b/>
          <w:sz w:val="24"/>
          <w:szCs w:val="24"/>
        </w:rPr>
        <w:t>Task 5: Installing and Configuring the CLIENT01 Virtual Machine</w:t>
      </w: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p>
    <w:p w:rsidR="005747EE" w:rsidRDefault="00A67E14" w:rsidP="00D12E5B">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w:t>
      </w: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0B74C4"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D12E5B">
        <w:rPr>
          <w:w w:val="105"/>
          <w:sz w:val="24"/>
          <w:szCs w:val="24"/>
        </w:rPr>
        <w:t xml:space="preserve"> </w:t>
      </w: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32775A">
        <w:rPr>
          <w:w w:val="105"/>
          <w:sz w:val="24"/>
          <w:szCs w:val="24"/>
        </w:rPr>
        <w:br/>
      </w:r>
    </w:p>
    <w:p w:rsidR="00F3276F" w:rsidRPr="00B96B32" w:rsidRDefault="00604E5A" w:rsidP="00B96B32">
      <w:pPr>
        <w:pStyle w:val="Heading3"/>
        <w:rPr>
          <w:w w:val="105"/>
          <w:sz w:val="24"/>
          <w:szCs w:val="24"/>
        </w:rPr>
      </w:pPr>
      <w:bookmarkStart w:id="9" w:name="_GoBack"/>
      <w:bookmarkStart w:id="10" w:name="Exercise_04:_Installing_and_Configuring_"/>
      <w:bookmarkStart w:id="11" w:name="_bookmark27"/>
      <w:bookmarkStart w:id="12" w:name="_Toc101091427"/>
      <w:bookmarkEnd w:id="9"/>
      <w:bookmarkEnd w:id="10"/>
      <w:bookmarkEnd w:id="11"/>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604E5A" w:rsidRDefault="00356268" w:rsidP="00B96B32">
      <w:pPr>
        <w:pStyle w:val="Heading1"/>
        <w:rPr>
          <w:w w:val="105"/>
          <w:sz w:val="24"/>
          <w:szCs w:val="24"/>
        </w:rPr>
      </w:pPr>
      <w:r w:rsidRPr="000D6112">
        <w:rPr>
          <w:b w:val="0"/>
          <w:noProof/>
          <w:w w:val="105"/>
          <w:sz w:val="24"/>
          <w:szCs w:val="24"/>
        </w:rPr>
        <w:fldChar w:fldCharType="begin"/>
      </w:r>
      <w:r w:rsidR="00F3276F" w:rsidRPr="00F3276F">
        <w:rPr>
          <w:w w:val="105"/>
          <w:sz w:val="24"/>
          <w:szCs w:val="24"/>
        </w:rPr>
        <w:instrText xml:space="preserve"> ADDIN EN.REFLIST </w:instrText>
      </w:r>
      <w:r w:rsidRPr="000D6112">
        <w:rPr>
          <w:b w:val="0"/>
          <w:noProof/>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5638B"/>
    <w:rsid w:val="000B74C4"/>
    <w:rsid w:val="000D4538"/>
    <w:rsid w:val="000D6112"/>
    <w:rsid w:val="000F650A"/>
    <w:rsid w:val="00117E18"/>
    <w:rsid w:val="00147E53"/>
    <w:rsid w:val="00286B4C"/>
    <w:rsid w:val="002A45F5"/>
    <w:rsid w:val="0032775A"/>
    <w:rsid w:val="00341576"/>
    <w:rsid w:val="00356268"/>
    <w:rsid w:val="00366FF9"/>
    <w:rsid w:val="003758DC"/>
    <w:rsid w:val="00393F79"/>
    <w:rsid w:val="003F0A42"/>
    <w:rsid w:val="004204B1"/>
    <w:rsid w:val="005469BB"/>
    <w:rsid w:val="005747EE"/>
    <w:rsid w:val="00594396"/>
    <w:rsid w:val="00595354"/>
    <w:rsid w:val="00604E5A"/>
    <w:rsid w:val="00616AAF"/>
    <w:rsid w:val="006834E6"/>
    <w:rsid w:val="00714587"/>
    <w:rsid w:val="0079537B"/>
    <w:rsid w:val="007D409D"/>
    <w:rsid w:val="007F2B8A"/>
    <w:rsid w:val="00812CA2"/>
    <w:rsid w:val="00827B80"/>
    <w:rsid w:val="00876DD9"/>
    <w:rsid w:val="00892DCE"/>
    <w:rsid w:val="008931DA"/>
    <w:rsid w:val="008A0D46"/>
    <w:rsid w:val="008A68C9"/>
    <w:rsid w:val="008C3A16"/>
    <w:rsid w:val="009A1795"/>
    <w:rsid w:val="009B17C5"/>
    <w:rsid w:val="009D160C"/>
    <w:rsid w:val="009F112A"/>
    <w:rsid w:val="00A22902"/>
    <w:rsid w:val="00A40BC1"/>
    <w:rsid w:val="00A41058"/>
    <w:rsid w:val="00A474E3"/>
    <w:rsid w:val="00A6602D"/>
    <w:rsid w:val="00A67E14"/>
    <w:rsid w:val="00B65A65"/>
    <w:rsid w:val="00B96B32"/>
    <w:rsid w:val="00BB4375"/>
    <w:rsid w:val="00BD77D5"/>
    <w:rsid w:val="00C21E25"/>
    <w:rsid w:val="00C6303C"/>
    <w:rsid w:val="00C86305"/>
    <w:rsid w:val="00CA4133"/>
    <w:rsid w:val="00CD53F3"/>
    <w:rsid w:val="00D12E5B"/>
    <w:rsid w:val="00D62149"/>
    <w:rsid w:val="00DD7304"/>
    <w:rsid w:val="00DF31B2"/>
    <w:rsid w:val="00DF7413"/>
    <w:rsid w:val="00E512FA"/>
    <w:rsid w:val="00E627C8"/>
    <w:rsid w:val="00F24B5B"/>
    <w:rsid w:val="00F3276F"/>
    <w:rsid w:val="00F62DEF"/>
    <w:rsid w:val="00FB1091"/>
    <w:rsid w:val="00FC167F"/>
    <w:rsid w:val="00FE3BE9"/>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D6112"/>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0D6112"/>
    <w:pPr>
      <w:ind w:left="1056" w:right="677"/>
      <w:jc w:val="center"/>
      <w:outlineLvl w:val="0"/>
    </w:pPr>
    <w:rPr>
      <w:b/>
      <w:bCs/>
      <w:sz w:val="40"/>
      <w:szCs w:val="40"/>
    </w:rPr>
  </w:style>
  <w:style w:type="paragraph" w:styleId="Heading2">
    <w:name w:val="heading 2"/>
    <w:basedOn w:val="Normal"/>
    <w:next w:val="Normal"/>
    <w:link w:val="Heading2Char"/>
    <w:uiPriority w:val="1"/>
    <w:qFormat/>
    <w:rsid w:val="000D6112"/>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11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D611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0D6112"/>
    <w:rPr>
      <w:sz w:val="28"/>
      <w:szCs w:val="28"/>
    </w:rPr>
  </w:style>
  <w:style w:type="character" w:customStyle="1" w:styleId="BodyTextChar">
    <w:name w:val="Body Text Char"/>
    <w:basedOn w:val="DefaultParagraphFont"/>
    <w:link w:val="BodyText"/>
    <w:uiPriority w:val="99"/>
    <w:semiHidden/>
    <w:rsid w:val="000D6112"/>
    <w:rPr>
      <w:rFonts w:ascii="Times New Roman" w:hAnsi="Times New Roman" w:cs="Times New Roman"/>
    </w:rPr>
  </w:style>
  <w:style w:type="paragraph" w:styleId="ListParagraph">
    <w:name w:val="List Paragraph"/>
    <w:basedOn w:val="Normal"/>
    <w:uiPriority w:val="1"/>
    <w:qFormat/>
    <w:rsid w:val="000D6112"/>
    <w:pPr>
      <w:spacing w:before="9"/>
      <w:ind w:left="2964" w:hanging="550"/>
    </w:pPr>
    <w:rPr>
      <w:sz w:val="24"/>
      <w:szCs w:val="24"/>
    </w:rPr>
  </w:style>
  <w:style w:type="paragraph" w:customStyle="1" w:styleId="TableParagraph">
    <w:name w:val="Table Paragraph"/>
    <w:basedOn w:val="Normal"/>
    <w:uiPriority w:val="1"/>
    <w:qFormat/>
    <w:rsid w:val="000D6112"/>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0B2E1-193D-4AF1-A231-A388F81E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8</cp:revision>
  <cp:lastPrinted>2022-04-12T10:01:00Z</cp:lastPrinted>
  <dcterms:created xsi:type="dcterms:W3CDTF">2022-04-25T02:50:00Z</dcterms:created>
  <dcterms:modified xsi:type="dcterms:W3CDTF">2022-04-25T04:16:00Z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